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000" w:firstRow="0" w:lastRow="0" w:firstColumn="0" w:lastColumn="0" w:noHBand="0" w:noVBand="0"/>
      </w:tblPr>
      <w:tblGrid>
        <w:gridCol w:w="9576"/>
      </w:tblGrid>
      <w:tr w:rsidR="009667DB">
        <w:trPr>
          <w:trHeight w:val="2880"/>
        </w:trPr>
        <w:tc>
          <w:tcPr>
            <w:tcW w:w="9576" w:type="dxa"/>
            <w:shd w:val="clear" w:color="auto" w:fill="auto"/>
          </w:tcPr>
          <w:p w:rsidR="009667DB" w:rsidRDefault="009667DB">
            <w:pPr>
              <w:pStyle w:val="NoSpacing"/>
              <w:snapToGrid w:val="0"/>
              <w:jc w:val="center"/>
              <w:rPr>
                <w:rFonts w:ascii="Cambria" w:eastAsia="MS Gothic" w:hAnsi="Cambria" w:cs="Times New Roman"/>
                <w:caps/>
              </w:rPr>
            </w:pPr>
          </w:p>
        </w:tc>
      </w:tr>
      <w:tr w:rsidR="009667DB">
        <w:trPr>
          <w:trHeight w:val="1440"/>
        </w:trPr>
        <w:tc>
          <w:tcPr>
            <w:tcW w:w="9576" w:type="dxa"/>
            <w:tcBorders>
              <w:bottom w:val="single" w:sz="4" w:space="0" w:color="808080"/>
            </w:tcBorders>
            <w:shd w:val="clear" w:color="auto" w:fill="auto"/>
            <w:vAlign w:val="center"/>
          </w:tcPr>
          <w:p w:rsidR="009667DB" w:rsidRDefault="009667DB">
            <w:pPr>
              <w:pStyle w:val="NoSpacing"/>
              <w:jc w:val="center"/>
            </w:pPr>
            <w:r>
              <w:rPr>
                <w:rFonts w:ascii="Cambria" w:eastAsia="MS Gothic" w:hAnsi="Cambria" w:cs="Times New Roman"/>
                <w:sz w:val="80"/>
                <w:szCs w:val="80"/>
              </w:rPr>
              <w:t xml:space="preserve">Java </w:t>
            </w:r>
            <w:proofErr w:type="spellStart"/>
            <w:r>
              <w:rPr>
                <w:rFonts w:ascii="Cambria" w:eastAsia="MS Gothic" w:hAnsi="Cambria" w:cs="Times New Roman"/>
                <w:sz w:val="80"/>
                <w:szCs w:val="80"/>
              </w:rPr>
              <w:t>GlusterFS</w:t>
            </w:r>
            <w:proofErr w:type="spellEnd"/>
          </w:p>
        </w:tc>
      </w:tr>
      <w:tr w:rsidR="009667DB">
        <w:trPr>
          <w:trHeight w:val="720"/>
        </w:trPr>
        <w:tc>
          <w:tcPr>
            <w:tcW w:w="9576" w:type="dxa"/>
            <w:tcBorders>
              <w:top w:val="single" w:sz="4" w:space="0" w:color="808080"/>
            </w:tcBorders>
            <w:shd w:val="clear" w:color="auto" w:fill="auto"/>
            <w:vAlign w:val="center"/>
          </w:tcPr>
          <w:p w:rsidR="009667DB" w:rsidRDefault="009667DB">
            <w:pPr>
              <w:pStyle w:val="NoSpacing"/>
              <w:jc w:val="center"/>
            </w:pPr>
            <w:r>
              <w:rPr>
                <w:rFonts w:ascii="Cambria" w:eastAsia="MS Gothic" w:hAnsi="Cambria" w:cs="Times New Roman"/>
                <w:sz w:val="44"/>
                <w:szCs w:val="44"/>
              </w:rPr>
              <w:t>Design Document</w:t>
            </w:r>
          </w:p>
        </w:tc>
      </w:tr>
      <w:tr w:rsidR="009667DB">
        <w:trPr>
          <w:trHeight w:val="360"/>
        </w:trPr>
        <w:tc>
          <w:tcPr>
            <w:tcW w:w="9576" w:type="dxa"/>
            <w:shd w:val="clear" w:color="auto" w:fill="auto"/>
            <w:vAlign w:val="center"/>
          </w:tcPr>
          <w:p w:rsidR="009667DB" w:rsidRDefault="009667DB">
            <w:pPr>
              <w:pStyle w:val="NoSpacing"/>
              <w:snapToGrid w:val="0"/>
              <w:jc w:val="center"/>
            </w:pPr>
          </w:p>
        </w:tc>
      </w:tr>
      <w:tr w:rsidR="009667DB">
        <w:trPr>
          <w:trHeight w:val="360"/>
        </w:trPr>
        <w:tc>
          <w:tcPr>
            <w:tcW w:w="9576" w:type="dxa"/>
            <w:shd w:val="clear" w:color="auto" w:fill="auto"/>
            <w:vAlign w:val="center"/>
          </w:tcPr>
          <w:p w:rsidR="009667DB" w:rsidRDefault="009667DB">
            <w:pPr>
              <w:pStyle w:val="NoSpacing"/>
              <w:jc w:val="center"/>
              <w:rPr>
                <w:b/>
                <w:bCs/>
              </w:rPr>
            </w:pPr>
            <w:r>
              <w:rPr>
                <w:b/>
                <w:bCs/>
              </w:rPr>
              <w:t>CIS 4911 Senior Capstone Project</w:t>
            </w:r>
          </w:p>
          <w:p w:rsidR="009667DB" w:rsidRDefault="009667DB">
            <w:pPr>
              <w:pStyle w:val="NoSpacing"/>
              <w:jc w:val="center"/>
              <w:rPr>
                <w:b/>
                <w:bCs/>
              </w:rPr>
            </w:pPr>
            <w:r>
              <w:rPr>
                <w:b/>
                <w:bCs/>
              </w:rPr>
              <w:t>Section U01</w:t>
            </w:r>
          </w:p>
          <w:p w:rsidR="009667DB" w:rsidRDefault="009667DB">
            <w:pPr>
              <w:pStyle w:val="NoSpacing"/>
              <w:rPr>
                <w:b/>
                <w:bCs/>
              </w:rPr>
            </w:pPr>
          </w:p>
          <w:p w:rsidR="009667DB" w:rsidRDefault="009667DB">
            <w:pPr>
              <w:pStyle w:val="NoSpacing"/>
              <w:jc w:val="center"/>
              <w:rPr>
                <w:b/>
                <w:bCs/>
              </w:rPr>
            </w:pPr>
          </w:p>
          <w:p w:rsidR="009667DB" w:rsidRDefault="009667DB">
            <w:pPr>
              <w:pStyle w:val="NoSpacing"/>
              <w:jc w:val="center"/>
            </w:pPr>
            <w:r>
              <w:rPr>
                <w:b/>
                <w:bCs/>
              </w:rPr>
              <w:t xml:space="preserve">Team Members:  </w:t>
            </w:r>
            <w:proofErr w:type="spellStart"/>
            <w:r>
              <w:rPr>
                <w:b/>
                <w:bCs/>
              </w:rPr>
              <w:t>Maylem</w:t>
            </w:r>
            <w:proofErr w:type="spellEnd"/>
            <w:r>
              <w:rPr>
                <w:b/>
                <w:bCs/>
              </w:rPr>
              <w:t xml:space="preserve"> Gonzalez</w:t>
            </w:r>
          </w:p>
        </w:tc>
      </w:tr>
      <w:tr w:rsidR="009667DB">
        <w:trPr>
          <w:trHeight w:val="360"/>
        </w:trPr>
        <w:tc>
          <w:tcPr>
            <w:tcW w:w="9576" w:type="dxa"/>
            <w:shd w:val="clear" w:color="auto" w:fill="auto"/>
            <w:vAlign w:val="center"/>
          </w:tcPr>
          <w:p w:rsidR="009667DB" w:rsidRDefault="009667DB">
            <w:pPr>
              <w:pStyle w:val="NoSpacing"/>
              <w:jc w:val="center"/>
              <w:rPr>
                <w:b/>
                <w:bCs/>
              </w:rPr>
            </w:pPr>
            <w:r>
              <w:rPr>
                <w:rFonts w:eastAsia="Calibri" w:cs="Calibri"/>
                <w:b/>
                <w:bCs/>
              </w:rPr>
              <w:t xml:space="preserve">                  </w:t>
            </w:r>
            <w:r>
              <w:rPr>
                <w:b/>
                <w:bCs/>
              </w:rPr>
              <w:t xml:space="preserve">Ian </w:t>
            </w:r>
            <w:proofErr w:type="spellStart"/>
            <w:r>
              <w:rPr>
                <w:b/>
                <w:bCs/>
              </w:rPr>
              <w:t>Herbig</w:t>
            </w:r>
            <w:proofErr w:type="spellEnd"/>
          </w:p>
          <w:p w:rsidR="009667DB" w:rsidRDefault="009667DB">
            <w:pPr>
              <w:pStyle w:val="NoSpacing"/>
              <w:jc w:val="center"/>
              <w:rPr>
                <w:b/>
                <w:bCs/>
              </w:rPr>
            </w:pPr>
            <w:r>
              <w:rPr>
                <w:b/>
                <w:bCs/>
              </w:rPr>
              <w:t>Mentor:  Louis Zuckerman</w:t>
            </w:r>
          </w:p>
          <w:p w:rsidR="009667DB" w:rsidRDefault="009667DB">
            <w:pPr>
              <w:pStyle w:val="NoSpacing"/>
              <w:jc w:val="center"/>
              <w:rPr>
                <w:b/>
                <w:bCs/>
              </w:rPr>
            </w:pPr>
            <w:r>
              <w:rPr>
                <w:b/>
                <w:bCs/>
              </w:rPr>
              <w:t xml:space="preserve">Instructor: </w:t>
            </w:r>
            <w:proofErr w:type="spellStart"/>
            <w:r>
              <w:rPr>
                <w:b/>
                <w:bCs/>
              </w:rPr>
              <w:t>Masoud</w:t>
            </w:r>
            <w:proofErr w:type="spellEnd"/>
            <w:r>
              <w:rPr>
                <w:b/>
                <w:bCs/>
              </w:rPr>
              <w:t xml:space="preserve"> </w:t>
            </w:r>
            <w:proofErr w:type="spellStart"/>
            <w:r>
              <w:rPr>
                <w:b/>
                <w:bCs/>
              </w:rPr>
              <w:t>Sadjadi</w:t>
            </w:r>
            <w:proofErr w:type="spellEnd"/>
          </w:p>
          <w:p w:rsidR="009667DB" w:rsidRDefault="009667DB">
            <w:pPr>
              <w:pStyle w:val="NoSpacing"/>
              <w:jc w:val="center"/>
              <w:rPr>
                <w:b/>
                <w:bCs/>
              </w:rPr>
            </w:pPr>
          </w:p>
          <w:p w:rsidR="009667DB" w:rsidRDefault="009667DB">
            <w:pPr>
              <w:pStyle w:val="NoSpacing"/>
              <w:jc w:val="center"/>
              <w:rPr>
                <w:b/>
                <w:bCs/>
              </w:rPr>
            </w:pPr>
          </w:p>
          <w:p w:rsidR="009667DB" w:rsidRDefault="009667DB">
            <w:pPr>
              <w:pStyle w:val="NoSpacing"/>
              <w:jc w:val="center"/>
              <w:rPr>
                <w:b/>
                <w:bCs/>
              </w:rPr>
            </w:pPr>
          </w:p>
          <w:p w:rsidR="009667DB" w:rsidRDefault="00565F94">
            <w:pPr>
              <w:pStyle w:val="NoSpacing"/>
              <w:jc w:val="center"/>
              <w:rPr>
                <w:b/>
                <w:bCs/>
              </w:rPr>
            </w:pPr>
            <w:r>
              <w:rPr>
                <w:b/>
                <w:bCs/>
              </w:rPr>
              <w:t>12/9</w:t>
            </w:r>
            <w:r w:rsidR="009667DB">
              <w:rPr>
                <w:b/>
                <w:bCs/>
              </w:rPr>
              <w:t>/2014</w:t>
            </w:r>
          </w:p>
          <w:p w:rsidR="009667DB" w:rsidRDefault="009667DB">
            <w:pPr>
              <w:pStyle w:val="NoSpacing"/>
              <w:jc w:val="center"/>
              <w:rPr>
                <w:b/>
                <w:bCs/>
              </w:rPr>
            </w:pPr>
          </w:p>
        </w:tc>
      </w:tr>
      <w:tr w:rsidR="009667DB">
        <w:trPr>
          <w:trHeight w:val="360"/>
        </w:trPr>
        <w:tc>
          <w:tcPr>
            <w:tcW w:w="9576" w:type="dxa"/>
            <w:shd w:val="clear" w:color="auto" w:fill="auto"/>
            <w:vAlign w:val="center"/>
          </w:tcPr>
          <w:p w:rsidR="009667DB" w:rsidRDefault="009667DB">
            <w:pPr>
              <w:pStyle w:val="NoSpacing"/>
              <w:snapToGrid w:val="0"/>
              <w:jc w:val="center"/>
              <w:rPr>
                <w:b/>
                <w:bCs/>
              </w:rPr>
            </w:pPr>
          </w:p>
        </w:tc>
      </w:tr>
    </w:tbl>
    <w:p w:rsidR="009667DB" w:rsidRDefault="009667DB"/>
    <w:p w:rsidR="009667DB" w:rsidRDefault="009667DB"/>
    <w:p w:rsidR="009667DB" w:rsidRDefault="009667DB"/>
    <w:p w:rsidR="009667DB" w:rsidRDefault="009667DB">
      <w:pPr>
        <w:pageBreakBefore/>
        <w:ind w:left="1440" w:right="1440" w:hanging="1440"/>
        <w:jc w:val="center"/>
        <w:rPr>
          <w:i/>
        </w:rPr>
      </w:pPr>
    </w:p>
    <w:p w:rsidR="009667DB" w:rsidRDefault="009667DB">
      <w:pPr>
        <w:ind w:left="1440" w:right="1440" w:hanging="1440"/>
        <w:jc w:val="center"/>
      </w:pPr>
    </w:p>
    <w:p w:rsidR="009667DB" w:rsidRDefault="009667DB">
      <w:pPr>
        <w:ind w:left="1440" w:right="1440" w:hanging="1440"/>
        <w:jc w:val="center"/>
      </w:pPr>
    </w:p>
    <w:p w:rsidR="009667DB" w:rsidRDefault="009667DB">
      <w:pPr>
        <w:ind w:left="1440" w:right="1440" w:hanging="1440"/>
        <w:jc w:val="center"/>
      </w:pPr>
    </w:p>
    <w:p w:rsidR="009667DB" w:rsidRDefault="009667DB">
      <w:pPr>
        <w:ind w:left="1440" w:right="1440" w:hanging="1440"/>
        <w:jc w:val="center"/>
      </w:pPr>
    </w:p>
    <w:p w:rsidR="009667DB" w:rsidRDefault="009667DB">
      <w:pPr>
        <w:ind w:left="1440" w:right="1440" w:hanging="1440"/>
        <w:jc w:val="center"/>
      </w:pPr>
    </w:p>
    <w:p w:rsidR="009667DB" w:rsidRDefault="009667DB">
      <w:pPr>
        <w:ind w:left="1440" w:right="1440" w:hanging="1440"/>
        <w:jc w:val="center"/>
      </w:pPr>
    </w:p>
    <w:p w:rsidR="009667DB" w:rsidRDefault="009667DB">
      <w:pPr>
        <w:ind w:left="1440" w:right="1440" w:hanging="1440"/>
        <w:jc w:val="center"/>
      </w:pPr>
    </w:p>
    <w:p w:rsidR="009667DB" w:rsidRDefault="009667DB">
      <w:pPr>
        <w:ind w:left="1440" w:right="1440" w:hanging="1440"/>
        <w:jc w:val="center"/>
      </w:pPr>
    </w:p>
    <w:p w:rsidR="009667DB" w:rsidRDefault="009667DB">
      <w:pPr>
        <w:ind w:left="1440" w:right="1440"/>
        <w:jc w:val="center"/>
      </w:pPr>
      <w:r>
        <w:rPr>
          <w:rFonts w:ascii="Cambria" w:eastAsia="MS Gothic" w:hAnsi="Cambria" w:cs="Cambria"/>
          <w:b/>
          <w:bCs/>
          <w:sz w:val="32"/>
          <w:szCs w:val="32"/>
          <w:lang w:eastAsia="ja-JP"/>
        </w:rPr>
        <w:t>Abstract</w:t>
      </w:r>
    </w:p>
    <w:p w:rsidR="009667DB" w:rsidRDefault="009667DB">
      <w:pPr>
        <w:ind w:left="1440" w:right="1440" w:hanging="1440"/>
        <w:jc w:val="center"/>
      </w:pPr>
    </w:p>
    <w:p w:rsidR="009667DB" w:rsidRDefault="009667DB">
      <w:pPr>
        <w:spacing w:line="360" w:lineRule="auto"/>
        <w:jc w:val="both"/>
        <w:rPr>
          <w:i/>
        </w:rPr>
      </w:pPr>
      <w:r>
        <w:rPr>
          <w:i/>
        </w:rPr>
        <w:t xml:space="preserve">This document details a high-level overview of the current state of </w:t>
      </w:r>
      <w:proofErr w:type="spellStart"/>
      <w:r>
        <w:rPr>
          <w:i/>
        </w:rPr>
        <w:t>GlusterFS</w:t>
      </w:r>
      <w:proofErr w:type="spellEnd"/>
      <w:r>
        <w:rPr>
          <w:i/>
        </w:rPr>
        <w:t xml:space="preserve"> and explores the design of the system. The design of the system is broken down into a high-level system design featuring subsystem decompositions and hardware to software mappings and a detailed design which details the implementation on a class-level.</w:t>
      </w:r>
    </w:p>
    <w:p w:rsidR="00404DD8" w:rsidRDefault="00404DD8" w:rsidP="00404DD8">
      <w:pPr>
        <w:suppressAutoHyphens w:val="0"/>
        <w:rPr>
          <w:i/>
        </w:rPr>
      </w:pPr>
      <w:r>
        <w:rPr>
          <w:i/>
        </w:rPr>
        <w:br w:type="page"/>
      </w:r>
    </w:p>
    <w:bookmarkStart w:id="0" w:name="_Toc405935627" w:displacedByCustomXml="next"/>
    <w:sdt>
      <w:sdtPr>
        <w:id w:val="633914949"/>
        <w:docPartObj>
          <w:docPartGallery w:val="Table of Contents"/>
          <w:docPartUnique/>
        </w:docPartObj>
      </w:sdtPr>
      <w:sdtEndPr>
        <w:rPr>
          <w:rFonts w:ascii="Times New Roman" w:eastAsia="Times New Roman" w:hAnsi="Times New Roman"/>
          <w:noProof/>
          <w:color w:val="auto"/>
          <w:kern w:val="0"/>
          <w:sz w:val="22"/>
          <w:szCs w:val="24"/>
          <w:lang w:eastAsia="zh-CN"/>
        </w:rPr>
      </w:sdtEndPr>
      <w:sdtContent>
        <w:p w:rsidR="00404DD8" w:rsidRDefault="00404DD8">
          <w:pPr>
            <w:pStyle w:val="TOCHeading"/>
          </w:pPr>
          <w:r>
            <w:t>Table of Contents</w:t>
          </w:r>
          <w:bookmarkEnd w:id="0"/>
        </w:p>
        <w:p w:rsidR="00404DD8" w:rsidRDefault="00404DD8" w:rsidP="00404DD8">
          <w:pPr>
            <w:pStyle w:val="TOC1"/>
            <w:tabs>
              <w:tab w:val="right" w:leader="dot" w:pos="9350"/>
            </w:tabs>
            <w:spacing w:line="360" w:lineRule="auto"/>
            <w:jc w:val="both"/>
            <w:rPr>
              <w:rFonts w:asciiTheme="minorHAnsi" w:eastAsiaTheme="minorEastAsia" w:hAnsiTheme="minorHAnsi" w:cstheme="minorBidi"/>
              <w:noProof/>
              <w:szCs w:val="22"/>
              <w:lang w:eastAsia="ja-JP"/>
            </w:rPr>
          </w:pPr>
          <w:r>
            <w:fldChar w:fldCharType="begin"/>
          </w:r>
          <w:r>
            <w:instrText xml:space="preserve"> TOC \o "1-3" \h \z \u </w:instrText>
          </w:r>
          <w:r>
            <w:fldChar w:fldCharType="separate"/>
          </w:r>
          <w:hyperlink w:anchor="_Toc405935628" w:history="1">
            <w:r w:rsidRPr="00C655AA">
              <w:rPr>
                <w:rStyle w:val="Hyperlink"/>
                <w:noProof/>
              </w:rPr>
              <w:t>1: Introduction</w:t>
            </w:r>
            <w:r>
              <w:rPr>
                <w:noProof/>
                <w:webHidden/>
              </w:rPr>
              <w:tab/>
            </w:r>
            <w:r>
              <w:rPr>
                <w:noProof/>
                <w:webHidden/>
              </w:rPr>
              <w:fldChar w:fldCharType="begin"/>
            </w:r>
            <w:r>
              <w:rPr>
                <w:noProof/>
                <w:webHidden/>
              </w:rPr>
              <w:instrText xml:space="preserve"> PAGEREF _Toc405935628 \h </w:instrText>
            </w:r>
            <w:r>
              <w:rPr>
                <w:noProof/>
                <w:webHidden/>
              </w:rPr>
            </w:r>
            <w:r>
              <w:rPr>
                <w:noProof/>
                <w:webHidden/>
              </w:rPr>
              <w:fldChar w:fldCharType="separate"/>
            </w:r>
            <w:r w:rsidR="00E75035">
              <w:rPr>
                <w:noProof/>
                <w:webHidden/>
              </w:rPr>
              <w:t>4</w:t>
            </w:r>
            <w:r>
              <w:rPr>
                <w:noProof/>
                <w:webHidden/>
              </w:rPr>
              <w:fldChar w:fldCharType="end"/>
            </w:r>
          </w:hyperlink>
        </w:p>
        <w:p w:rsidR="00404DD8" w:rsidRDefault="00404DD8" w:rsidP="00404DD8">
          <w:pPr>
            <w:pStyle w:val="TOC2"/>
            <w:jc w:val="both"/>
            <w:rPr>
              <w:rFonts w:asciiTheme="minorHAnsi" w:eastAsiaTheme="minorEastAsia" w:hAnsiTheme="minorHAnsi" w:cstheme="minorBidi"/>
              <w:noProof/>
              <w:szCs w:val="22"/>
              <w:lang w:eastAsia="ja-JP"/>
            </w:rPr>
          </w:pPr>
          <w:hyperlink w:anchor="_Toc405935629" w:history="1">
            <w:r w:rsidRPr="00C655AA">
              <w:rPr>
                <w:rStyle w:val="Hyperlink"/>
                <w:noProof/>
              </w:rPr>
              <w:t>1.1: Problem Definition</w:t>
            </w:r>
            <w:r>
              <w:rPr>
                <w:noProof/>
                <w:webHidden/>
              </w:rPr>
              <w:tab/>
            </w:r>
            <w:r>
              <w:rPr>
                <w:noProof/>
                <w:webHidden/>
              </w:rPr>
              <w:fldChar w:fldCharType="begin"/>
            </w:r>
            <w:r>
              <w:rPr>
                <w:noProof/>
                <w:webHidden/>
              </w:rPr>
              <w:instrText xml:space="preserve"> PAGEREF _Toc405935629 \h </w:instrText>
            </w:r>
            <w:r>
              <w:rPr>
                <w:noProof/>
                <w:webHidden/>
              </w:rPr>
            </w:r>
            <w:r>
              <w:rPr>
                <w:noProof/>
                <w:webHidden/>
              </w:rPr>
              <w:fldChar w:fldCharType="separate"/>
            </w:r>
            <w:r w:rsidR="00E75035">
              <w:rPr>
                <w:noProof/>
                <w:webHidden/>
              </w:rPr>
              <w:t>4</w:t>
            </w:r>
            <w:r>
              <w:rPr>
                <w:noProof/>
                <w:webHidden/>
              </w:rPr>
              <w:fldChar w:fldCharType="end"/>
            </w:r>
          </w:hyperlink>
        </w:p>
        <w:p w:rsidR="00404DD8" w:rsidRDefault="00404DD8" w:rsidP="00404DD8">
          <w:pPr>
            <w:pStyle w:val="TOC2"/>
            <w:jc w:val="both"/>
            <w:rPr>
              <w:rFonts w:asciiTheme="minorHAnsi" w:eastAsiaTheme="minorEastAsia" w:hAnsiTheme="minorHAnsi" w:cstheme="minorBidi"/>
              <w:noProof/>
              <w:szCs w:val="22"/>
              <w:lang w:eastAsia="ja-JP"/>
            </w:rPr>
          </w:pPr>
          <w:hyperlink w:anchor="_Toc405935630" w:history="1">
            <w:r w:rsidRPr="00C655AA">
              <w:rPr>
                <w:rStyle w:val="Hyperlink"/>
                <w:noProof/>
              </w:rPr>
              <w:t>1.2: Design Methodology Used</w:t>
            </w:r>
            <w:r>
              <w:rPr>
                <w:noProof/>
                <w:webHidden/>
              </w:rPr>
              <w:tab/>
            </w:r>
            <w:r>
              <w:rPr>
                <w:noProof/>
                <w:webHidden/>
              </w:rPr>
              <w:fldChar w:fldCharType="begin"/>
            </w:r>
            <w:r>
              <w:rPr>
                <w:noProof/>
                <w:webHidden/>
              </w:rPr>
              <w:instrText xml:space="preserve"> PAGEREF _Toc405935630 \h </w:instrText>
            </w:r>
            <w:r>
              <w:rPr>
                <w:noProof/>
                <w:webHidden/>
              </w:rPr>
            </w:r>
            <w:r>
              <w:rPr>
                <w:noProof/>
                <w:webHidden/>
              </w:rPr>
              <w:fldChar w:fldCharType="separate"/>
            </w:r>
            <w:r w:rsidR="00E75035">
              <w:rPr>
                <w:noProof/>
                <w:webHidden/>
              </w:rPr>
              <w:t>4</w:t>
            </w:r>
            <w:r>
              <w:rPr>
                <w:noProof/>
                <w:webHidden/>
              </w:rPr>
              <w:fldChar w:fldCharType="end"/>
            </w:r>
          </w:hyperlink>
        </w:p>
        <w:p w:rsidR="00404DD8" w:rsidRDefault="00404DD8" w:rsidP="00404DD8">
          <w:pPr>
            <w:pStyle w:val="TOC2"/>
            <w:jc w:val="both"/>
            <w:rPr>
              <w:rFonts w:asciiTheme="minorHAnsi" w:eastAsiaTheme="minorEastAsia" w:hAnsiTheme="minorHAnsi" w:cstheme="minorBidi"/>
              <w:noProof/>
              <w:szCs w:val="22"/>
              <w:lang w:eastAsia="ja-JP"/>
            </w:rPr>
          </w:pPr>
          <w:hyperlink w:anchor="_Toc405935631" w:history="1">
            <w:r w:rsidRPr="00C655AA">
              <w:rPr>
                <w:rStyle w:val="Hyperlink"/>
                <w:noProof/>
              </w:rPr>
              <w:t>1.3: Definitions, Acronyms, and Abbreviations</w:t>
            </w:r>
            <w:r>
              <w:rPr>
                <w:noProof/>
                <w:webHidden/>
              </w:rPr>
              <w:tab/>
            </w:r>
            <w:r>
              <w:rPr>
                <w:noProof/>
                <w:webHidden/>
              </w:rPr>
              <w:fldChar w:fldCharType="begin"/>
            </w:r>
            <w:r>
              <w:rPr>
                <w:noProof/>
                <w:webHidden/>
              </w:rPr>
              <w:instrText xml:space="preserve"> PAGEREF _Toc405935631 \h </w:instrText>
            </w:r>
            <w:r>
              <w:rPr>
                <w:noProof/>
                <w:webHidden/>
              </w:rPr>
            </w:r>
            <w:r>
              <w:rPr>
                <w:noProof/>
                <w:webHidden/>
              </w:rPr>
              <w:fldChar w:fldCharType="separate"/>
            </w:r>
            <w:r w:rsidR="00E75035">
              <w:rPr>
                <w:noProof/>
                <w:webHidden/>
              </w:rPr>
              <w:t>5</w:t>
            </w:r>
            <w:r>
              <w:rPr>
                <w:noProof/>
                <w:webHidden/>
              </w:rPr>
              <w:fldChar w:fldCharType="end"/>
            </w:r>
          </w:hyperlink>
        </w:p>
        <w:p w:rsidR="00404DD8" w:rsidRDefault="00404DD8" w:rsidP="00404DD8">
          <w:pPr>
            <w:pStyle w:val="TOC2"/>
            <w:jc w:val="both"/>
            <w:rPr>
              <w:rFonts w:asciiTheme="minorHAnsi" w:eastAsiaTheme="minorEastAsia" w:hAnsiTheme="minorHAnsi" w:cstheme="minorBidi"/>
              <w:noProof/>
              <w:szCs w:val="22"/>
              <w:lang w:eastAsia="ja-JP"/>
            </w:rPr>
          </w:pPr>
          <w:hyperlink w:anchor="_Toc405935632" w:history="1">
            <w:r w:rsidRPr="00C655AA">
              <w:rPr>
                <w:rStyle w:val="Hyperlink"/>
                <w:noProof/>
              </w:rPr>
              <w:t>1.4: Overview of Document</w:t>
            </w:r>
            <w:r>
              <w:rPr>
                <w:noProof/>
                <w:webHidden/>
              </w:rPr>
              <w:tab/>
            </w:r>
            <w:r>
              <w:rPr>
                <w:noProof/>
                <w:webHidden/>
              </w:rPr>
              <w:fldChar w:fldCharType="begin"/>
            </w:r>
            <w:r>
              <w:rPr>
                <w:noProof/>
                <w:webHidden/>
              </w:rPr>
              <w:instrText xml:space="preserve"> PAGEREF _Toc405935632 \h </w:instrText>
            </w:r>
            <w:r>
              <w:rPr>
                <w:noProof/>
                <w:webHidden/>
              </w:rPr>
            </w:r>
            <w:r>
              <w:rPr>
                <w:noProof/>
                <w:webHidden/>
              </w:rPr>
              <w:fldChar w:fldCharType="separate"/>
            </w:r>
            <w:r w:rsidR="00E75035">
              <w:rPr>
                <w:noProof/>
                <w:webHidden/>
              </w:rPr>
              <w:t>5</w:t>
            </w:r>
            <w:r>
              <w:rPr>
                <w:noProof/>
                <w:webHidden/>
              </w:rPr>
              <w:fldChar w:fldCharType="end"/>
            </w:r>
          </w:hyperlink>
        </w:p>
        <w:p w:rsidR="00404DD8" w:rsidRDefault="00404DD8" w:rsidP="00404DD8">
          <w:pPr>
            <w:pStyle w:val="TOC1"/>
            <w:tabs>
              <w:tab w:val="right" w:leader="dot" w:pos="9350"/>
            </w:tabs>
            <w:spacing w:line="360" w:lineRule="auto"/>
            <w:jc w:val="both"/>
            <w:rPr>
              <w:rFonts w:asciiTheme="minorHAnsi" w:eastAsiaTheme="minorEastAsia" w:hAnsiTheme="minorHAnsi" w:cstheme="minorBidi"/>
              <w:noProof/>
              <w:szCs w:val="22"/>
              <w:lang w:eastAsia="ja-JP"/>
            </w:rPr>
          </w:pPr>
          <w:hyperlink w:anchor="_Toc405935633" w:history="1">
            <w:r w:rsidRPr="00C655AA">
              <w:rPr>
                <w:rStyle w:val="Hyperlink"/>
                <w:noProof/>
              </w:rPr>
              <w:t>2: System Design</w:t>
            </w:r>
            <w:r>
              <w:rPr>
                <w:noProof/>
                <w:webHidden/>
              </w:rPr>
              <w:tab/>
            </w:r>
            <w:r>
              <w:rPr>
                <w:noProof/>
                <w:webHidden/>
              </w:rPr>
              <w:fldChar w:fldCharType="begin"/>
            </w:r>
            <w:r>
              <w:rPr>
                <w:noProof/>
                <w:webHidden/>
              </w:rPr>
              <w:instrText xml:space="preserve"> PAGEREF _Toc405935633 \h </w:instrText>
            </w:r>
            <w:r>
              <w:rPr>
                <w:noProof/>
                <w:webHidden/>
              </w:rPr>
            </w:r>
            <w:r>
              <w:rPr>
                <w:noProof/>
                <w:webHidden/>
              </w:rPr>
              <w:fldChar w:fldCharType="separate"/>
            </w:r>
            <w:r w:rsidR="00E75035">
              <w:rPr>
                <w:noProof/>
                <w:webHidden/>
              </w:rPr>
              <w:t>7</w:t>
            </w:r>
            <w:r>
              <w:rPr>
                <w:noProof/>
                <w:webHidden/>
              </w:rPr>
              <w:fldChar w:fldCharType="end"/>
            </w:r>
          </w:hyperlink>
        </w:p>
        <w:p w:rsidR="00404DD8" w:rsidRDefault="00404DD8" w:rsidP="00404DD8">
          <w:pPr>
            <w:pStyle w:val="TOC2"/>
            <w:jc w:val="both"/>
            <w:rPr>
              <w:rFonts w:asciiTheme="minorHAnsi" w:eastAsiaTheme="minorEastAsia" w:hAnsiTheme="minorHAnsi" w:cstheme="minorBidi"/>
              <w:noProof/>
              <w:szCs w:val="22"/>
              <w:lang w:eastAsia="ja-JP"/>
            </w:rPr>
          </w:pPr>
          <w:hyperlink w:anchor="_Toc405935634" w:history="1">
            <w:r w:rsidRPr="00C655AA">
              <w:rPr>
                <w:rStyle w:val="Hyperlink"/>
                <w:noProof/>
              </w:rPr>
              <w:t>2.1 Overview</w:t>
            </w:r>
            <w:r>
              <w:rPr>
                <w:noProof/>
                <w:webHidden/>
              </w:rPr>
              <w:tab/>
            </w:r>
            <w:r>
              <w:rPr>
                <w:noProof/>
                <w:webHidden/>
              </w:rPr>
              <w:fldChar w:fldCharType="begin"/>
            </w:r>
            <w:r>
              <w:rPr>
                <w:noProof/>
                <w:webHidden/>
              </w:rPr>
              <w:instrText xml:space="preserve"> PAGEREF _Toc405935634 \h </w:instrText>
            </w:r>
            <w:r>
              <w:rPr>
                <w:noProof/>
                <w:webHidden/>
              </w:rPr>
            </w:r>
            <w:r>
              <w:rPr>
                <w:noProof/>
                <w:webHidden/>
              </w:rPr>
              <w:fldChar w:fldCharType="separate"/>
            </w:r>
            <w:r w:rsidR="00E75035">
              <w:rPr>
                <w:noProof/>
                <w:webHidden/>
              </w:rPr>
              <w:t>7</w:t>
            </w:r>
            <w:r>
              <w:rPr>
                <w:noProof/>
                <w:webHidden/>
              </w:rPr>
              <w:fldChar w:fldCharType="end"/>
            </w:r>
          </w:hyperlink>
        </w:p>
        <w:p w:rsidR="00404DD8" w:rsidRDefault="00404DD8" w:rsidP="00404DD8">
          <w:pPr>
            <w:pStyle w:val="TOC2"/>
            <w:jc w:val="both"/>
            <w:rPr>
              <w:rFonts w:asciiTheme="minorHAnsi" w:eastAsiaTheme="minorEastAsia" w:hAnsiTheme="minorHAnsi" w:cstheme="minorBidi"/>
              <w:noProof/>
              <w:szCs w:val="22"/>
              <w:lang w:eastAsia="ja-JP"/>
            </w:rPr>
          </w:pPr>
          <w:hyperlink w:anchor="_Toc405935635" w:history="1">
            <w:r w:rsidRPr="00C655AA">
              <w:rPr>
                <w:rStyle w:val="Hyperlink"/>
                <w:noProof/>
              </w:rPr>
              <w:t>2.2 Subsystem Decomposition</w:t>
            </w:r>
            <w:r>
              <w:rPr>
                <w:noProof/>
                <w:webHidden/>
              </w:rPr>
              <w:tab/>
            </w:r>
            <w:r>
              <w:rPr>
                <w:noProof/>
                <w:webHidden/>
              </w:rPr>
              <w:fldChar w:fldCharType="begin"/>
            </w:r>
            <w:r>
              <w:rPr>
                <w:noProof/>
                <w:webHidden/>
              </w:rPr>
              <w:instrText xml:space="preserve"> PAGEREF _Toc405935635 \h </w:instrText>
            </w:r>
            <w:r>
              <w:rPr>
                <w:noProof/>
                <w:webHidden/>
              </w:rPr>
            </w:r>
            <w:r>
              <w:rPr>
                <w:noProof/>
                <w:webHidden/>
              </w:rPr>
              <w:fldChar w:fldCharType="separate"/>
            </w:r>
            <w:r w:rsidR="00E75035">
              <w:rPr>
                <w:noProof/>
                <w:webHidden/>
              </w:rPr>
              <w:t>8</w:t>
            </w:r>
            <w:r>
              <w:rPr>
                <w:noProof/>
                <w:webHidden/>
              </w:rPr>
              <w:fldChar w:fldCharType="end"/>
            </w:r>
          </w:hyperlink>
        </w:p>
        <w:p w:rsidR="00404DD8" w:rsidRDefault="00404DD8" w:rsidP="00404DD8">
          <w:pPr>
            <w:pStyle w:val="TOC2"/>
            <w:jc w:val="both"/>
            <w:rPr>
              <w:rFonts w:asciiTheme="minorHAnsi" w:eastAsiaTheme="minorEastAsia" w:hAnsiTheme="minorHAnsi" w:cstheme="minorBidi"/>
              <w:noProof/>
              <w:szCs w:val="22"/>
              <w:lang w:eastAsia="ja-JP"/>
            </w:rPr>
          </w:pPr>
          <w:hyperlink w:anchor="_Toc405935636" w:history="1">
            <w:r w:rsidRPr="00C655AA">
              <w:rPr>
                <w:rStyle w:val="Hyperlink"/>
                <w:noProof/>
              </w:rPr>
              <w:t>2.3 Hardware and Software Mapping</w:t>
            </w:r>
            <w:r>
              <w:rPr>
                <w:noProof/>
                <w:webHidden/>
              </w:rPr>
              <w:tab/>
            </w:r>
            <w:r>
              <w:rPr>
                <w:noProof/>
                <w:webHidden/>
              </w:rPr>
              <w:fldChar w:fldCharType="begin"/>
            </w:r>
            <w:r>
              <w:rPr>
                <w:noProof/>
                <w:webHidden/>
              </w:rPr>
              <w:instrText xml:space="preserve"> PAGEREF _Toc405935636 \h </w:instrText>
            </w:r>
            <w:r>
              <w:rPr>
                <w:noProof/>
                <w:webHidden/>
              </w:rPr>
            </w:r>
            <w:r>
              <w:rPr>
                <w:noProof/>
                <w:webHidden/>
              </w:rPr>
              <w:fldChar w:fldCharType="separate"/>
            </w:r>
            <w:r w:rsidR="00E75035">
              <w:rPr>
                <w:noProof/>
                <w:webHidden/>
              </w:rPr>
              <w:t>9</w:t>
            </w:r>
            <w:r>
              <w:rPr>
                <w:noProof/>
                <w:webHidden/>
              </w:rPr>
              <w:fldChar w:fldCharType="end"/>
            </w:r>
          </w:hyperlink>
        </w:p>
        <w:p w:rsidR="00404DD8" w:rsidRDefault="00404DD8" w:rsidP="00404DD8">
          <w:pPr>
            <w:pStyle w:val="TOC2"/>
            <w:jc w:val="both"/>
            <w:rPr>
              <w:rFonts w:asciiTheme="minorHAnsi" w:eastAsiaTheme="minorEastAsia" w:hAnsiTheme="minorHAnsi" w:cstheme="minorBidi"/>
              <w:noProof/>
              <w:szCs w:val="22"/>
              <w:lang w:eastAsia="ja-JP"/>
            </w:rPr>
          </w:pPr>
          <w:hyperlink w:anchor="_Toc405935637" w:history="1">
            <w:r w:rsidRPr="00C655AA">
              <w:rPr>
                <w:rStyle w:val="Hyperlink"/>
                <w:noProof/>
              </w:rPr>
              <w:t>2.4 Persistent Data Management</w:t>
            </w:r>
            <w:r>
              <w:rPr>
                <w:noProof/>
                <w:webHidden/>
              </w:rPr>
              <w:tab/>
            </w:r>
            <w:r>
              <w:rPr>
                <w:noProof/>
                <w:webHidden/>
              </w:rPr>
              <w:fldChar w:fldCharType="begin"/>
            </w:r>
            <w:r>
              <w:rPr>
                <w:noProof/>
                <w:webHidden/>
              </w:rPr>
              <w:instrText xml:space="preserve"> PAGEREF _Toc405935637 \h </w:instrText>
            </w:r>
            <w:r>
              <w:rPr>
                <w:noProof/>
                <w:webHidden/>
              </w:rPr>
            </w:r>
            <w:r>
              <w:rPr>
                <w:noProof/>
                <w:webHidden/>
              </w:rPr>
              <w:fldChar w:fldCharType="separate"/>
            </w:r>
            <w:r w:rsidR="00E75035">
              <w:rPr>
                <w:noProof/>
                <w:webHidden/>
              </w:rPr>
              <w:t>9</w:t>
            </w:r>
            <w:r>
              <w:rPr>
                <w:noProof/>
                <w:webHidden/>
              </w:rPr>
              <w:fldChar w:fldCharType="end"/>
            </w:r>
          </w:hyperlink>
        </w:p>
        <w:p w:rsidR="00404DD8" w:rsidRDefault="00404DD8" w:rsidP="00404DD8">
          <w:pPr>
            <w:pStyle w:val="TOC2"/>
            <w:jc w:val="both"/>
            <w:rPr>
              <w:rFonts w:asciiTheme="minorHAnsi" w:eastAsiaTheme="minorEastAsia" w:hAnsiTheme="minorHAnsi" w:cstheme="minorBidi"/>
              <w:noProof/>
              <w:szCs w:val="22"/>
              <w:lang w:eastAsia="ja-JP"/>
            </w:rPr>
          </w:pPr>
          <w:hyperlink w:anchor="_Toc405935638" w:history="1">
            <w:r w:rsidRPr="00C655AA">
              <w:rPr>
                <w:rStyle w:val="Hyperlink"/>
                <w:noProof/>
              </w:rPr>
              <w:t>2.5 Security/Privacy</w:t>
            </w:r>
            <w:r>
              <w:rPr>
                <w:noProof/>
                <w:webHidden/>
              </w:rPr>
              <w:tab/>
            </w:r>
            <w:r>
              <w:rPr>
                <w:noProof/>
                <w:webHidden/>
              </w:rPr>
              <w:fldChar w:fldCharType="begin"/>
            </w:r>
            <w:r>
              <w:rPr>
                <w:noProof/>
                <w:webHidden/>
              </w:rPr>
              <w:instrText xml:space="preserve"> PAGEREF _Toc405935638 \h </w:instrText>
            </w:r>
            <w:r>
              <w:rPr>
                <w:noProof/>
                <w:webHidden/>
              </w:rPr>
            </w:r>
            <w:r>
              <w:rPr>
                <w:noProof/>
                <w:webHidden/>
              </w:rPr>
              <w:fldChar w:fldCharType="separate"/>
            </w:r>
            <w:r w:rsidR="00E75035">
              <w:rPr>
                <w:noProof/>
                <w:webHidden/>
              </w:rPr>
              <w:t>9</w:t>
            </w:r>
            <w:r>
              <w:rPr>
                <w:noProof/>
                <w:webHidden/>
              </w:rPr>
              <w:fldChar w:fldCharType="end"/>
            </w:r>
          </w:hyperlink>
        </w:p>
        <w:p w:rsidR="00404DD8" w:rsidRDefault="00404DD8" w:rsidP="00404DD8">
          <w:pPr>
            <w:pStyle w:val="TOC1"/>
            <w:tabs>
              <w:tab w:val="right" w:leader="dot" w:pos="9350"/>
            </w:tabs>
            <w:spacing w:line="360" w:lineRule="auto"/>
            <w:jc w:val="both"/>
            <w:rPr>
              <w:rFonts w:asciiTheme="minorHAnsi" w:eastAsiaTheme="minorEastAsia" w:hAnsiTheme="minorHAnsi" w:cstheme="minorBidi"/>
              <w:noProof/>
              <w:szCs w:val="22"/>
              <w:lang w:eastAsia="ja-JP"/>
            </w:rPr>
          </w:pPr>
          <w:hyperlink w:anchor="_Toc405935639" w:history="1">
            <w:r w:rsidRPr="00C655AA">
              <w:rPr>
                <w:rStyle w:val="Hyperlink"/>
                <w:noProof/>
              </w:rPr>
              <w:t>3: Detailed Design</w:t>
            </w:r>
            <w:r>
              <w:rPr>
                <w:noProof/>
                <w:webHidden/>
              </w:rPr>
              <w:tab/>
            </w:r>
            <w:r>
              <w:rPr>
                <w:noProof/>
                <w:webHidden/>
              </w:rPr>
              <w:fldChar w:fldCharType="begin"/>
            </w:r>
            <w:r>
              <w:rPr>
                <w:noProof/>
                <w:webHidden/>
              </w:rPr>
              <w:instrText xml:space="preserve"> PAGEREF _Toc405935639 \h </w:instrText>
            </w:r>
            <w:r>
              <w:rPr>
                <w:noProof/>
                <w:webHidden/>
              </w:rPr>
            </w:r>
            <w:r>
              <w:rPr>
                <w:noProof/>
                <w:webHidden/>
              </w:rPr>
              <w:fldChar w:fldCharType="separate"/>
            </w:r>
            <w:r w:rsidR="00E75035">
              <w:rPr>
                <w:noProof/>
                <w:webHidden/>
              </w:rPr>
              <w:t>10</w:t>
            </w:r>
            <w:r>
              <w:rPr>
                <w:noProof/>
                <w:webHidden/>
              </w:rPr>
              <w:fldChar w:fldCharType="end"/>
            </w:r>
          </w:hyperlink>
        </w:p>
        <w:p w:rsidR="00404DD8" w:rsidRDefault="00404DD8" w:rsidP="00404DD8">
          <w:pPr>
            <w:pStyle w:val="TOC2"/>
            <w:jc w:val="both"/>
            <w:rPr>
              <w:rFonts w:asciiTheme="minorHAnsi" w:eastAsiaTheme="minorEastAsia" w:hAnsiTheme="minorHAnsi" w:cstheme="minorBidi"/>
              <w:noProof/>
              <w:szCs w:val="22"/>
              <w:lang w:eastAsia="ja-JP"/>
            </w:rPr>
          </w:pPr>
          <w:hyperlink w:anchor="_Toc405935640" w:history="1">
            <w:r w:rsidRPr="00C655AA">
              <w:rPr>
                <w:rStyle w:val="Hyperlink"/>
                <w:noProof/>
              </w:rPr>
              <w:t>3.1: Overview</w:t>
            </w:r>
            <w:r>
              <w:rPr>
                <w:noProof/>
                <w:webHidden/>
              </w:rPr>
              <w:tab/>
            </w:r>
            <w:r>
              <w:rPr>
                <w:noProof/>
                <w:webHidden/>
              </w:rPr>
              <w:fldChar w:fldCharType="begin"/>
            </w:r>
            <w:r>
              <w:rPr>
                <w:noProof/>
                <w:webHidden/>
              </w:rPr>
              <w:instrText xml:space="preserve"> PAGEREF _Toc405935640 \h </w:instrText>
            </w:r>
            <w:r>
              <w:rPr>
                <w:noProof/>
                <w:webHidden/>
              </w:rPr>
            </w:r>
            <w:r>
              <w:rPr>
                <w:noProof/>
                <w:webHidden/>
              </w:rPr>
              <w:fldChar w:fldCharType="separate"/>
            </w:r>
            <w:r w:rsidR="00E75035">
              <w:rPr>
                <w:noProof/>
                <w:webHidden/>
              </w:rPr>
              <w:t>10</w:t>
            </w:r>
            <w:r>
              <w:rPr>
                <w:noProof/>
                <w:webHidden/>
              </w:rPr>
              <w:fldChar w:fldCharType="end"/>
            </w:r>
          </w:hyperlink>
        </w:p>
        <w:p w:rsidR="00404DD8" w:rsidRDefault="00404DD8" w:rsidP="00404DD8">
          <w:pPr>
            <w:pStyle w:val="TOC2"/>
            <w:jc w:val="both"/>
            <w:rPr>
              <w:rFonts w:asciiTheme="minorHAnsi" w:eastAsiaTheme="minorEastAsia" w:hAnsiTheme="minorHAnsi" w:cstheme="minorBidi"/>
              <w:noProof/>
              <w:szCs w:val="22"/>
              <w:lang w:eastAsia="ja-JP"/>
            </w:rPr>
          </w:pPr>
          <w:hyperlink w:anchor="_Toc405935641" w:history="1">
            <w:r w:rsidRPr="00C655AA">
              <w:rPr>
                <w:rStyle w:val="Hyperlink"/>
                <w:noProof/>
              </w:rPr>
              <w:t>3.2: Static Model</w:t>
            </w:r>
            <w:r>
              <w:rPr>
                <w:noProof/>
                <w:webHidden/>
              </w:rPr>
              <w:tab/>
            </w:r>
            <w:r>
              <w:rPr>
                <w:noProof/>
                <w:webHidden/>
              </w:rPr>
              <w:fldChar w:fldCharType="begin"/>
            </w:r>
            <w:r>
              <w:rPr>
                <w:noProof/>
                <w:webHidden/>
              </w:rPr>
              <w:instrText xml:space="preserve"> PAGEREF _Toc405935641 \h </w:instrText>
            </w:r>
            <w:r>
              <w:rPr>
                <w:noProof/>
                <w:webHidden/>
              </w:rPr>
            </w:r>
            <w:r>
              <w:rPr>
                <w:noProof/>
                <w:webHidden/>
              </w:rPr>
              <w:fldChar w:fldCharType="separate"/>
            </w:r>
            <w:r w:rsidR="00E75035">
              <w:rPr>
                <w:noProof/>
                <w:webHidden/>
              </w:rPr>
              <w:t>11</w:t>
            </w:r>
            <w:r>
              <w:rPr>
                <w:noProof/>
                <w:webHidden/>
              </w:rPr>
              <w:fldChar w:fldCharType="end"/>
            </w:r>
          </w:hyperlink>
        </w:p>
        <w:p w:rsidR="00404DD8" w:rsidRDefault="00404DD8" w:rsidP="00404DD8">
          <w:pPr>
            <w:pStyle w:val="TOC2"/>
            <w:jc w:val="both"/>
            <w:rPr>
              <w:rFonts w:asciiTheme="minorHAnsi" w:eastAsiaTheme="minorEastAsia" w:hAnsiTheme="minorHAnsi" w:cstheme="minorBidi"/>
              <w:noProof/>
              <w:szCs w:val="22"/>
              <w:lang w:eastAsia="ja-JP"/>
            </w:rPr>
          </w:pPr>
          <w:hyperlink w:anchor="_Toc405935642" w:history="1">
            <w:r w:rsidRPr="00C655AA">
              <w:rPr>
                <w:rStyle w:val="Hyperlink"/>
                <w:noProof/>
              </w:rPr>
              <w:t>3.3 Dynamic Model</w:t>
            </w:r>
            <w:r>
              <w:rPr>
                <w:noProof/>
                <w:webHidden/>
              </w:rPr>
              <w:tab/>
            </w:r>
            <w:r>
              <w:rPr>
                <w:noProof/>
                <w:webHidden/>
              </w:rPr>
              <w:fldChar w:fldCharType="begin"/>
            </w:r>
            <w:r>
              <w:rPr>
                <w:noProof/>
                <w:webHidden/>
              </w:rPr>
              <w:instrText xml:space="preserve"> PAGEREF _Toc405935642 \h </w:instrText>
            </w:r>
            <w:r>
              <w:rPr>
                <w:noProof/>
                <w:webHidden/>
              </w:rPr>
            </w:r>
            <w:r>
              <w:rPr>
                <w:noProof/>
                <w:webHidden/>
              </w:rPr>
              <w:fldChar w:fldCharType="separate"/>
            </w:r>
            <w:r w:rsidR="00E75035">
              <w:rPr>
                <w:noProof/>
                <w:webHidden/>
              </w:rPr>
              <w:t>19</w:t>
            </w:r>
            <w:r>
              <w:rPr>
                <w:noProof/>
                <w:webHidden/>
              </w:rPr>
              <w:fldChar w:fldCharType="end"/>
            </w:r>
          </w:hyperlink>
        </w:p>
        <w:p w:rsidR="00404DD8" w:rsidRDefault="00404DD8" w:rsidP="00404DD8">
          <w:pPr>
            <w:pStyle w:val="TOC2"/>
            <w:jc w:val="both"/>
            <w:rPr>
              <w:rFonts w:asciiTheme="minorHAnsi" w:eastAsiaTheme="minorEastAsia" w:hAnsiTheme="minorHAnsi" w:cstheme="minorBidi"/>
              <w:noProof/>
              <w:szCs w:val="22"/>
              <w:lang w:eastAsia="ja-JP"/>
            </w:rPr>
          </w:pPr>
          <w:hyperlink w:anchor="_Toc405935643" w:history="1">
            <w:r w:rsidRPr="00C655AA">
              <w:rPr>
                <w:rStyle w:val="Hyperlink"/>
                <w:noProof/>
              </w:rPr>
              <w:t>3.4 Code Specification</w:t>
            </w:r>
            <w:r>
              <w:rPr>
                <w:noProof/>
                <w:webHidden/>
              </w:rPr>
              <w:tab/>
            </w:r>
            <w:r>
              <w:rPr>
                <w:noProof/>
                <w:webHidden/>
              </w:rPr>
              <w:fldChar w:fldCharType="begin"/>
            </w:r>
            <w:r>
              <w:rPr>
                <w:noProof/>
                <w:webHidden/>
              </w:rPr>
              <w:instrText xml:space="preserve"> PAGEREF _Toc405935643 \h </w:instrText>
            </w:r>
            <w:r>
              <w:rPr>
                <w:noProof/>
                <w:webHidden/>
              </w:rPr>
            </w:r>
            <w:r>
              <w:rPr>
                <w:noProof/>
                <w:webHidden/>
              </w:rPr>
              <w:fldChar w:fldCharType="separate"/>
            </w:r>
            <w:r w:rsidR="00E75035">
              <w:rPr>
                <w:noProof/>
                <w:webHidden/>
              </w:rPr>
              <w:t>21</w:t>
            </w:r>
            <w:r>
              <w:rPr>
                <w:noProof/>
                <w:webHidden/>
              </w:rPr>
              <w:fldChar w:fldCharType="end"/>
            </w:r>
          </w:hyperlink>
        </w:p>
        <w:p w:rsidR="00404DD8" w:rsidRDefault="00404DD8" w:rsidP="00404DD8">
          <w:pPr>
            <w:pStyle w:val="TOC1"/>
            <w:tabs>
              <w:tab w:val="right" w:leader="dot" w:pos="9350"/>
            </w:tabs>
            <w:spacing w:line="360" w:lineRule="auto"/>
            <w:jc w:val="both"/>
            <w:rPr>
              <w:rFonts w:asciiTheme="minorHAnsi" w:eastAsiaTheme="minorEastAsia" w:hAnsiTheme="minorHAnsi" w:cstheme="minorBidi"/>
              <w:noProof/>
              <w:szCs w:val="22"/>
              <w:lang w:eastAsia="ja-JP"/>
            </w:rPr>
          </w:pPr>
          <w:hyperlink w:anchor="_Toc405935644" w:history="1">
            <w:r w:rsidRPr="00C655AA">
              <w:rPr>
                <w:rStyle w:val="Hyperlink"/>
                <w:noProof/>
              </w:rPr>
              <w:t>4: Glossary</w:t>
            </w:r>
            <w:r>
              <w:rPr>
                <w:noProof/>
                <w:webHidden/>
              </w:rPr>
              <w:tab/>
            </w:r>
            <w:r>
              <w:rPr>
                <w:noProof/>
                <w:webHidden/>
              </w:rPr>
              <w:fldChar w:fldCharType="begin"/>
            </w:r>
            <w:r>
              <w:rPr>
                <w:noProof/>
                <w:webHidden/>
              </w:rPr>
              <w:instrText xml:space="preserve"> PAGEREF _Toc405935644 \h </w:instrText>
            </w:r>
            <w:r>
              <w:rPr>
                <w:noProof/>
                <w:webHidden/>
              </w:rPr>
            </w:r>
            <w:r>
              <w:rPr>
                <w:noProof/>
                <w:webHidden/>
              </w:rPr>
              <w:fldChar w:fldCharType="separate"/>
            </w:r>
            <w:r w:rsidR="00E75035">
              <w:rPr>
                <w:noProof/>
                <w:webHidden/>
              </w:rPr>
              <w:t>24</w:t>
            </w:r>
            <w:r>
              <w:rPr>
                <w:noProof/>
                <w:webHidden/>
              </w:rPr>
              <w:fldChar w:fldCharType="end"/>
            </w:r>
          </w:hyperlink>
        </w:p>
        <w:p w:rsidR="00404DD8" w:rsidRDefault="00404DD8" w:rsidP="00404DD8">
          <w:pPr>
            <w:pStyle w:val="TOC1"/>
            <w:tabs>
              <w:tab w:val="right" w:leader="dot" w:pos="9350"/>
            </w:tabs>
            <w:spacing w:line="360" w:lineRule="auto"/>
            <w:jc w:val="both"/>
            <w:rPr>
              <w:rFonts w:asciiTheme="minorHAnsi" w:eastAsiaTheme="minorEastAsia" w:hAnsiTheme="minorHAnsi" w:cstheme="minorBidi"/>
              <w:noProof/>
              <w:szCs w:val="22"/>
              <w:lang w:eastAsia="ja-JP"/>
            </w:rPr>
          </w:pPr>
          <w:hyperlink w:anchor="_Toc405935645" w:history="1">
            <w:r w:rsidRPr="00C655AA">
              <w:rPr>
                <w:rStyle w:val="Hyperlink"/>
                <w:noProof/>
              </w:rPr>
              <w:t>5: Appendix</w:t>
            </w:r>
            <w:r>
              <w:rPr>
                <w:noProof/>
                <w:webHidden/>
              </w:rPr>
              <w:tab/>
            </w:r>
            <w:r>
              <w:rPr>
                <w:noProof/>
                <w:webHidden/>
              </w:rPr>
              <w:fldChar w:fldCharType="begin"/>
            </w:r>
            <w:r>
              <w:rPr>
                <w:noProof/>
                <w:webHidden/>
              </w:rPr>
              <w:instrText xml:space="preserve"> PAGEREF _Toc405935645 \h </w:instrText>
            </w:r>
            <w:r>
              <w:rPr>
                <w:noProof/>
                <w:webHidden/>
              </w:rPr>
            </w:r>
            <w:r>
              <w:rPr>
                <w:noProof/>
                <w:webHidden/>
              </w:rPr>
              <w:fldChar w:fldCharType="separate"/>
            </w:r>
            <w:r w:rsidR="00E75035">
              <w:rPr>
                <w:noProof/>
                <w:webHidden/>
              </w:rPr>
              <w:t>25</w:t>
            </w:r>
            <w:r>
              <w:rPr>
                <w:noProof/>
                <w:webHidden/>
              </w:rPr>
              <w:fldChar w:fldCharType="end"/>
            </w:r>
          </w:hyperlink>
        </w:p>
        <w:p w:rsidR="00404DD8" w:rsidRDefault="00404DD8" w:rsidP="00404DD8">
          <w:pPr>
            <w:pStyle w:val="TOC2"/>
            <w:jc w:val="both"/>
            <w:rPr>
              <w:rFonts w:asciiTheme="minorHAnsi" w:eastAsiaTheme="minorEastAsia" w:hAnsiTheme="minorHAnsi" w:cstheme="minorBidi"/>
              <w:noProof/>
              <w:szCs w:val="22"/>
              <w:lang w:eastAsia="ja-JP"/>
            </w:rPr>
          </w:pPr>
          <w:hyperlink w:anchor="_Toc405935646" w:history="1">
            <w:r w:rsidRPr="00C655AA">
              <w:rPr>
                <w:rStyle w:val="Hyperlink"/>
                <w:noProof/>
              </w:rPr>
              <w:t>5.1: Appendix A – Use Case Diagram</w:t>
            </w:r>
            <w:r>
              <w:rPr>
                <w:noProof/>
                <w:webHidden/>
              </w:rPr>
              <w:tab/>
            </w:r>
            <w:r>
              <w:rPr>
                <w:noProof/>
                <w:webHidden/>
              </w:rPr>
              <w:fldChar w:fldCharType="begin"/>
            </w:r>
            <w:r>
              <w:rPr>
                <w:noProof/>
                <w:webHidden/>
              </w:rPr>
              <w:instrText xml:space="preserve"> PAGEREF _Toc405935646 \h </w:instrText>
            </w:r>
            <w:r>
              <w:rPr>
                <w:noProof/>
                <w:webHidden/>
              </w:rPr>
            </w:r>
            <w:r>
              <w:rPr>
                <w:noProof/>
                <w:webHidden/>
              </w:rPr>
              <w:fldChar w:fldCharType="separate"/>
            </w:r>
            <w:r w:rsidR="00E75035">
              <w:rPr>
                <w:noProof/>
                <w:webHidden/>
              </w:rPr>
              <w:t>26</w:t>
            </w:r>
            <w:r>
              <w:rPr>
                <w:noProof/>
                <w:webHidden/>
              </w:rPr>
              <w:fldChar w:fldCharType="end"/>
            </w:r>
          </w:hyperlink>
        </w:p>
        <w:p w:rsidR="00404DD8" w:rsidRDefault="00404DD8" w:rsidP="00404DD8">
          <w:pPr>
            <w:pStyle w:val="TOC2"/>
            <w:jc w:val="both"/>
            <w:rPr>
              <w:rFonts w:asciiTheme="minorHAnsi" w:eastAsiaTheme="minorEastAsia" w:hAnsiTheme="minorHAnsi" w:cstheme="minorBidi"/>
              <w:noProof/>
              <w:szCs w:val="22"/>
              <w:lang w:eastAsia="ja-JP"/>
            </w:rPr>
          </w:pPr>
          <w:hyperlink w:anchor="_Toc405935647" w:history="1">
            <w:r w:rsidRPr="00C655AA">
              <w:rPr>
                <w:rStyle w:val="Hyperlink"/>
                <w:noProof/>
              </w:rPr>
              <w:t>5.2: Appendix B – Use Cases</w:t>
            </w:r>
            <w:r>
              <w:rPr>
                <w:noProof/>
                <w:webHidden/>
              </w:rPr>
              <w:tab/>
            </w:r>
            <w:r>
              <w:rPr>
                <w:noProof/>
                <w:webHidden/>
              </w:rPr>
              <w:fldChar w:fldCharType="begin"/>
            </w:r>
            <w:r>
              <w:rPr>
                <w:noProof/>
                <w:webHidden/>
              </w:rPr>
              <w:instrText xml:space="preserve"> PAGEREF _Toc405935647 \h </w:instrText>
            </w:r>
            <w:r>
              <w:rPr>
                <w:noProof/>
                <w:webHidden/>
              </w:rPr>
            </w:r>
            <w:r>
              <w:rPr>
                <w:noProof/>
                <w:webHidden/>
              </w:rPr>
              <w:fldChar w:fldCharType="separate"/>
            </w:r>
            <w:r w:rsidR="00E75035">
              <w:rPr>
                <w:noProof/>
                <w:webHidden/>
              </w:rPr>
              <w:t>27</w:t>
            </w:r>
            <w:r>
              <w:rPr>
                <w:noProof/>
                <w:webHidden/>
              </w:rPr>
              <w:fldChar w:fldCharType="end"/>
            </w:r>
          </w:hyperlink>
        </w:p>
        <w:p w:rsidR="00404DD8" w:rsidRDefault="00404DD8" w:rsidP="00404DD8">
          <w:pPr>
            <w:pStyle w:val="TOC2"/>
            <w:jc w:val="both"/>
            <w:rPr>
              <w:rFonts w:asciiTheme="minorHAnsi" w:eastAsiaTheme="minorEastAsia" w:hAnsiTheme="minorHAnsi" w:cstheme="minorBidi"/>
              <w:noProof/>
              <w:szCs w:val="22"/>
              <w:lang w:eastAsia="ja-JP"/>
            </w:rPr>
          </w:pPr>
          <w:hyperlink w:anchor="_Toc405935648" w:history="1">
            <w:r w:rsidRPr="00C655AA">
              <w:rPr>
                <w:rStyle w:val="Hyperlink"/>
                <w:noProof/>
              </w:rPr>
              <w:t>5.3: Appendix C – Classs Interfaces</w:t>
            </w:r>
            <w:r>
              <w:rPr>
                <w:noProof/>
                <w:webHidden/>
              </w:rPr>
              <w:tab/>
            </w:r>
            <w:r>
              <w:rPr>
                <w:noProof/>
                <w:webHidden/>
              </w:rPr>
              <w:fldChar w:fldCharType="begin"/>
            </w:r>
            <w:r>
              <w:rPr>
                <w:noProof/>
                <w:webHidden/>
              </w:rPr>
              <w:instrText xml:space="preserve"> PAGEREF _Toc405935648 \h </w:instrText>
            </w:r>
            <w:r>
              <w:rPr>
                <w:noProof/>
                <w:webHidden/>
              </w:rPr>
            </w:r>
            <w:r>
              <w:rPr>
                <w:noProof/>
                <w:webHidden/>
              </w:rPr>
              <w:fldChar w:fldCharType="separate"/>
            </w:r>
            <w:r w:rsidR="00E75035">
              <w:rPr>
                <w:noProof/>
                <w:webHidden/>
              </w:rPr>
              <w:t>33</w:t>
            </w:r>
            <w:r>
              <w:rPr>
                <w:noProof/>
                <w:webHidden/>
              </w:rPr>
              <w:fldChar w:fldCharType="end"/>
            </w:r>
          </w:hyperlink>
        </w:p>
        <w:p w:rsidR="00404DD8" w:rsidRDefault="00404DD8" w:rsidP="00404DD8">
          <w:pPr>
            <w:pStyle w:val="TOC2"/>
            <w:jc w:val="both"/>
            <w:rPr>
              <w:rFonts w:asciiTheme="minorHAnsi" w:eastAsiaTheme="minorEastAsia" w:hAnsiTheme="minorHAnsi" w:cstheme="minorBidi"/>
              <w:noProof/>
              <w:szCs w:val="22"/>
              <w:lang w:eastAsia="ja-JP"/>
            </w:rPr>
          </w:pPr>
          <w:hyperlink w:anchor="_Toc405935649" w:history="1">
            <w:r w:rsidRPr="00C655AA">
              <w:rPr>
                <w:rStyle w:val="Hyperlink"/>
                <w:noProof/>
              </w:rPr>
              <w:t>5.4: Appendix D – Diary of Meetings and Tasks</w:t>
            </w:r>
            <w:r>
              <w:rPr>
                <w:noProof/>
                <w:webHidden/>
              </w:rPr>
              <w:tab/>
            </w:r>
            <w:r>
              <w:rPr>
                <w:noProof/>
                <w:webHidden/>
              </w:rPr>
              <w:fldChar w:fldCharType="begin"/>
            </w:r>
            <w:r>
              <w:rPr>
                <w:noProof/>
                <w:webHidden/>
              </w:rPr>
              <w:instrText xml:space="preserve"> PAGEREF _Toc405935649 \h </w:instrText>
            </w:r>
            <w:r>
              <w:rPr>
                <w:noProof/>
                <w:webHidden/>
              </w:rPr>
            </w:r>
            <w:r>
              <w:rPr>
                <w:noProof/>
                <w:webHidden/>
              </w:rPr>
              <w:fldChar w:fldCharType="separate"/>
            </w:r>
            <w:r w:rsidR="00E75035">
              <w:rPr>
                <w:noProof/>
                <w:webHidden/>
              </w:rPr>
              <w:t>41</w:t>
            </w:r>
            <w:r>
              <w:rPr>
                <w:noProof/>
                <w:webHidden/>
              </w:rPr>
              <w:fldChar w:fldCharType="end"/>
            </w:r>
          </w:hyperlink>
        </w:p>
        <w:p w:rsidR="00404DD8" w:rsidRDefault="00404DD8" w:rsidP="00404DD8">
          <w:pPr>
            <w:pStyle w:val="TOC1"/>
            <w:tabs>
              <w:tab w:val="right" w:leader="dot" w:pos="9350"/>
            </w:tabs>
            <w:spacing w:line="360" w:lineRule="auto"/>
            <w:jc w:val="both"/>
            <w:rPr>
              <w:rFonts w:asciiTheme="minorHAnsi" w:eastAsiaTheme="minorEastAsia" w:hAnsiTheme="minorHAnsi" w:cstheme="minorBidi"/>
              <w:noProof/>
              <w:szCs w:val="22"/>
              <w:lang w:eastAsia="ja-JP"/>
            </w:rPr>
          </w:pPr>
          <w:hyperlink w:anchor="_Toc405935650" w:history="1">
            <w:r w:rsidRPr="00C655AA">
              <w:rPr>
                <w:rStyle w:val="Hyperlink"/>
                <w:noProof/>
              </w:rPr>
              <w:t>6: References</w:t>
            </w:r>
            <w:r>
              <w:rPr>
                <w:noProof/>
                <w:webHidden/>
              </w:rPr>
              <w:tab/>
            </w:r>
            <w:r>
              <w:rPr>
                <w:noProof/>
                <w:webHidden/>
              </w:rPr>
              <w:fldChar w:fldCharType="begin"/>
            </w:r>
            <w:r>
              <w:rPr>
                <w:noProof/>
                <w:webHidden/>
              </w:rPr>
              <w:instrText xml:space="preserve"> PAGEREF _Toc405935650 \h </w:instrText>
            </w:r>
            <w:r>
              <w:rPr>
                <w:noProof/>
                <w:webHidden/>
              </w:rPr>
            </w:r>
            <w:r>
              <w:rPr>
                <w:noProof/>
                <w:webHidden/>
              </w:rPr>
              <w:fldChar w:fldCharType="separate"/>
            </w:r>
            <w:r w:rsidR="00E75035">
              <w:rPr>
                <w:noProof/>
                <w:webHidden/>
              </w:rPr>
              <w:t>45</w:t>
            </w:r>
            <w:r>
              <w:rPr>
                <w:noProof/>
                <w:webHidden/>
              </w:rPr>
              <w:fldChar w:fldCharType="end"/>
            </w:r>
          </w:hyperlink>
        </w:p>
        <w:p w:rsidR="00404DD8" w:rsidRDefault="00404DD8">
          <w:r>
            <w:rPr>
              <w:b/>
              <w:bCs/>
              <w:noProof/>
            </w:rPr>
            <w:fldChar w:fldCharType="end"/>
          </w:r>
        </w:p>
      </w:sdtContent>
    </w:sdt>
    <w:p w:rsidR="009667DB" w:rsidRDefault="009667DB" w:rsidP="00404DD8">
      <w:pPr>
        <w:pStyle w:val="Heading1"/>
        <w:pageBreakBefore/>
        <w:numPr>
          <w:ilvl w:val="0"/>
          <w:numId w:val="0"/>
        </w:numPr>
      </w:pPr>
      <w:bookmarkStart w:id="1" w:name="_Toc405935569"/>
      <w:bookmarkStart w:id="2" w:name="_Toc405935628"/>
      <w:r>
        <w:lastRenderedPageBreak/>
        <w:t>1: Introduction</w:t>
      </w:r>
      <w:bookmarkEnd w:id="1"/>
      <w:bookmarkEnd w:id="2"/>
    </w:p>
    <w:p w:rsidR="009667DB" w:rsidRDefault="009667DB">
      <w:pPr>
        <w:spacing w:line="360" w:lineRule="auto"/>
        <w:ind w:firstLine="720"/>
        <w:jc w:val="both"/>
      </w:pPr>
      <w:r>
        <w:t xml:space="preserve">The Java </w:t>
      </w:r>
      <w:proofErr w:type="spellStart"/>
      <w:r>
        <w:t>GlusterFS</w:t>
      </w:r>
      <w:proofErr w:type="spellEnd"/>
      <w:r>
        <w:t xml:space="preserve"> is a Java implementation of the virtual file system, </w:t>
      </w:r>
      <w:proofErr w:type="spellStart"/>
      <w:r>
        <w:t>GlusterFS</w:t>
      </w:r>
      <w:proofErr w:type="spellEnd"/>
      <w:r>
        <w:t xml:space="preserve">. The purpose of the project is then to bind Java to the </w:t>
      </w:r>
      <w:proofErr w:type="spellStart"/>
      <w:r>
        <w:t>GlusterFS</w:t>
      </w:r>
      <w:proofErr w:type="spellEnd"/>
      <w:r>
        <w:t xml:space="preserve">. In this chapter, the </w:t>
      </w:r>
      <w:proofErr w:type="spellStart"/>
      <w:r>
        <w:t>GlusterFS</w:t>
      </w:r>
      <w:proofErr w:type="spellEnd"/>
      <w:r>
        <w:t xml:space="preserve"> will be explained, and a brief overview of the document will be provided. </w:t>
      </w:r>
    </w:p>
    <w:p w:rsidR="009667DB" w:rsidRDefault="009667DB">
      <w:pPr>
        <w:spacing w:line="360" w:lineRule="auto"/>
        <w:ind w:firstLine="720"/>
        <w:jc w:val="both"/>
      </w:pPr>
      <w:r>
        <w:t xml:space="preserve">In section 1.1, we describe the problem that the project attempts to solve. Section 1.2 then describes the design methodology used. Section 1.3 provides useful definitions, acronyms and abbreviations that will be used throughout the document. Finally, section 1.4 provides a brief overview of the document as a whole. </w:t>
      </w:r>
    </w:p>
    <w:p w:rsidR="009667DB" w:rsidRDefault="009667DB">
      <w:pPr>
        <w:pStyle w:val="Heading2"/>
      </w:pPr>
      <w:bookmarkStart w:id="3" w:name="_Toc405935570"/>
      <w:bookmarkStart w:id="4" w:name="_Toc405935629"/>
      <w:r>
        <w:t>1.1: Problem Definition</w:t>
      </w:r>
      <w:bookmarkEnd w:id="3"/>
      <w:bookmarkEnd w:id="4"/>
    </w:p>
    <w:p w:rsidR="009667DB" w:rsidRDefault="009667DB">
      <w:pPr>
        <w:spacing w:line="360" w:lineRule="auto"/>
        <w:ind w:firstLine="720"/>
        <w:jc w:val="both"/>
      </w:pPr>
      <w:r>
        <w:t xml:space="preserve">The Java </w:t>
      </w:r>
      <w:proofErr w:type="spellStart"/>
      <w:r>
        <w:t>GlusterFS</w:t>
      </w:r>
      <w:proofErr w:type="spellEnd"/>
      <w:r>
        <w:t xml:space="preserve"> project is, in its current state, an incomplete implementation of Java 7’s NIO.2 file system API backed by </w:t>
      </w:r>
      <w:proofErr w:type="spellStart"/>
      <w:r>
        <w:t>GlusterFS</w:t>
      </w:r>
      <w:proofErr w:type="spellEnd"/>
      <w:r>
        <w:t xml:space="preserve"> via </w:t>
      </w:r>
      <w:proofErr w:type="spellStart"/>
      <w:r>
        <w:t>libgfapi-jni</w:t>
      </w:r>
      <w:proofErr w:type="spellEnd"/>
      <w:r>
        <w:t xml:space="preserve">. This project seeks to make headway towards a more complete implementation of Java’s </w:t>
      </w:r>
      <w:proofErr w:type="spellStart"/>
      <w:r>
        <w:t>FileSystemProvider</w:t>
      </w:r>
      <w:proofErr w:type="spellEnd"/>
      <w:r>
        <w:t xml:space="preserve"> API.</w:t>
      </w:r>
    </w:p>
    <w:p w:rsidR="009667DB" w:rsidRDefault="009667DB">
      <w:pPr>
        <w:pStyle w:val="Heading2"/>
        <w:rPr>
          <w:color w:val="000000"/>
        </w:rPr>
      </w:pPr>
      <w:bookmarkStart w:id="5" w:name="_Toc405935571"/>
      <w:bookmarkStart w:id="6" w:name="_Toc405935630"/>
      <w:r>
        <w:t>1.2: Design Methodology Used</w:t>
      </w:r>
      <w:bookmarkEnd w:id="5"/>
      <w:bookmarkEnd w:id="6"/>
    </w:p>
    <w:p w:rsidR="009667DB" w:rsidRDefault="009667DB">
      <w:pPr>
        <w:spacing w:line="360" w:lineRule="auto"/>
        <w:jc w:val="both"/>
        <w:rPr>
          <w:color w:val="000000"/>
        </w:rPr>
      </w:pPr>
      <w:r>
        <w:rPr>
          <w:color w:val="000000"/>
        </w:rPr>
        <w:tab/>
        <w:t xml:space="preserve">This project utilizes the </w:t>
      </w:r>
      <w:proofErr w:type="gramStart"/>
      <w:r>
        <w:rPr>
          <w:color w:val="000000"/>
        </w:rPr>
        <w:t>Agile</w:t>
      </w:r>
      <w:proofErr w:type="gramEnd"/>
      <w:r>
        <w:rPr>
          <w:color w:val="000000"/>
        </w:rPr>
        <w:t xml:space="preserve"> development process, focusing on iterative development in two-week sprints and making use of constant feedback from our mentor and instructor. This approach requires that features be moved through the following stages in each sprint: (1) backlog, (2) in development, (3) testing/review, (4) acceptance, and (5) </w:t>
      </w:r>
      <w:proofErr w:type="gramStart"/>
      <w:r>
        <w:rPr>
          <w:color w:val="000000"/>
        </w:rPr>
        <w:t>done.</w:t>
      </w:r>
      <w:proofErr w:type="gramEnd"/>
      <w:r>
        <w:rPr>
          <w:color w:val="000000"/>
        </w:rPr>
        <w:t xml:space="preserve"> This responsive approach allows us to make constant improvements to the project</w:t>
      </w:r>
      <w:bookmarkStart w:id="7" w:name="_GoBack"/>
      <w:bookmarkEnd w:id="7"/>
      <w:r>
        <w:rPr>
          <w:color w:val="000000"/>
        </w:rPr>
        <w:t xml:space="preserve">, with many of the features and tasks frequently moving from acceptance back to testing/review and in development before being moved to acceptance once again. In addition, all of our documentation is modified with each sprint instead of being prepared and approved ahead of time (as is done in the Waterfall model). The constant feedback received with this approach allows us to more easily create software designs that conform to the specifications laid out by our mentor and the system requirements identified the requirements document. </w:t>
      </w:r>
    </w:p>
    <w:p w:rsidR="009667DB" w:rsidRDefault="009667DB">
      <w:pPr>
        <w:spacing w:line="360" w:lineRule="auto"/>
        <w:ind w:firstLine="720"/>
        <w:jc w:val="both"/>
        <w:rPr>
          <w:color w:val="000000"/>
        </w:rPr>
      </w:pPr>
      <w:r>
        <w:rPr>
          <w:color w:val="000000"/>
        </w:rPr>
        <w:t xml:space="preserve">The system design is represented in this documented with a series of different UML models, including </w:t>
      </w:r>
    </w:p>
    <w:p w:rsidR="009667DB" w:rsidRDefault="009667DB">
      <w:pPr>
        <w:numPr>
          <w:ilvl w:val="0"/>
          <w:numId w:val="12"/>
        </w:numPr>
        <w:spacing w:line="360" w:lineRule="auto"/>
        <w:jc w:val="both"/>
        <w:rPr>
          <w:color w:val="000000"/>
        </w:rPr>
      </w:pPr>
      <w:r>
        <w:rPr>
          <w:color w:val="000000"/>
        </w:rPr>
        <w:t>a package diagram showing the decomposition of the system into subsystems,</w:t>
      </w:r>
    </w:p>
    <w:p w:rsidR="009667DB" w:rsidRDefault="009667DB">
      <w:pPr>
        <w:numPr>
          <w:ilvl w:val="0"/>
          <w:numId w:val="12"/>
        </w:numPr>
        <w:spacing w:line="360" w:lineRule="auto"/>
        <w:jc w:val="both"/>
        <w:rPr>
          <w:color w:val="000000"/>
        </w:rPr>
      </w:pPr>
      <w:r>
        <w:rPr>
          <w:color w:val="000000"/>
        </w:rPr>
        <w:t>a minimal class diagram showing the relationship between the classes in the system,</w:t>
      </w:r>
    </w:p>
    <w:p w:rsidR="009667DB" w:rsidRDefault="009667DB">
      <w:pPr>
        <w:numPr>
          <w:ilvl w:val="0"/>
          <w:numId w:val="12"/>
        </w:numPr>
        <w:spacing w:line="360" w:lineRule="auto"/>
        <w:jc w:val="both"/>
        <w:rPr>
          <w:color w:val="000000"/>
        </w:rPr>
      </w:pPr>
      <w:r>
        <w:rPr>
          <w:color w:val="000000"/>
        </w:rPr>
        <w:t>a detailed class diagram for each subsystem, and</w:t>
      </w:r>
    </w:p>
    <w:p w:rsidR="009667DB" w:rsidRDefault="009667DB">
      <w:pPr>
        <w:numPr>
          <w:ilvl w:val="0"/>
          <w:numId w:val="12"/>
        </w:numPr>
        <w:spacing w:line="360" w:lineRule="auto"/>
        <w:jc w:val="both"/>
      </w:pPr>
      <w:proofErr w:type="gramStart"/>
      <w:r>
        <w:rPr>
          <w:color w:val="000000"/>
        </w:rPr>
        <w:t>a</w:t>
      </w:r>
      <w:proofErr w:type="gramEnd"/>
      <w:r>
        <w:rPr>
          <w:color w:val="000000"/>
        </w:rPr>
        <w:t xml:space="preserve"> state machine diagram of the main control object in each subsystem.</w:t>
      </w:r>
    </w:p>
    <w:p w:rsidR="009667DB" w:rsidRDefault="009667DB">
      <w:pPr>
        <w:pStyle w:val="Heading2"/>
        <w:pageBreakBefore/>
      </w:pPr>
      <w:bookmarkStart w:id="8" w:name="_Toc405935572"/>
      <w:bookmarkStart w:id="9" w:name="_Toc405935631"/>
      <w:r>
        <w:lastRenderedPageBreak/>
        <w:t>1.3: Definitions, Acronyms, and Abbreviations</w:t>
      </w:r>
      <w:bookmarkEnd w:id="8"/>
      <w:bookmarkEnd w:id="9"/>
    </w:p>
    <w:p w:rsidR="009667DB" w:rsidRDefault="009667DB">
      <w:pPr>
        <w:numPr>
          <w:ilvl w:val="0"/>
          <w:numId w:val="15"/>
        </w:numPr>
        <w:spacing w:line="360" w:lineRule="auto"/>
        <w:jc w:val="both"/>
        <w:rPr>
          <w:b/>
        </w:rPr>
      </w:pPr>
      <w:r>
        <w:rPr>
          <w:b/>
        </w:rPr>
        <w:t>API</w:t>
      </w:r>
      <w:r>
        <w:t>: Application programming interface</w:t>
      </w:r>
    </w:p>
    <w:p w:rsidR="009667DB" w:rsidRDefault="009667DB">
      <w:pPr>
        <w:numPr>
          <w:ilvl w:val="0"/>
          <w:numId w:val="15"/>
        </w:numPr>
        <w:spacing w:line="360" w:lineRule="auto"/>
        <w:jc w:val="both"/>
        <w:rPr>
          <w:b/>
        </w:rPr>
      </w:pPr>
      <w:r>
        <w:rPr>
          <w:b/>
        </w:rPr>
        <w:t>File store</w:t>
      </w:r>
      <w:r>
        <w:t>: The partition, drive, volume or other implementation-specific storage pool that a file resides in. For example, the C drive in Windows and the root directory in Linux are both file stores.</w:t>
      </w:r>
    </w:p>
    <w:p w:rsidR="009667DB" w:rsidRDefault="009667DB">
      <w:pPr>
        <w:numPr>
          <w:ilvl w:val="0"/>
          <w:numId w:val="15"/>
        </w:numPr>
        <w:spacing w:line="360" w:lineRule="auto"/>
        <w:jc w:val="both"/>
        <w:rPr>
          <w:b/>
        </w:rPr>
      </w:pPr>
      <w:r>
        <w:rPr>
          <w:b/>
        </w:rPr>
        <w:t>File system</w:t>
      </w:r>
      <w:r>
        <w:t>: A system used to control how data is stored and retrieved. Focuses on logical units of storage rather than physically contiguous units when applied to a computer’s method of data storage.</w:t>
      </w:r>
    </w:p>
    <w:p w:rsidR="009667DB" w:rsidRDefault="009667DB">
      <w:pPr>
        <w:numPr>
          <w:ilvl w:val="0"/>
          <w:numId w:val="15"/>
        </w:numPr>
        <w:spacing w:line="360" w:lineRule="auto"/>
        <w:jc w:val="both"/>
        <w:rPr>
          <w:b/>
        </w:rPr>
      </w:pPr>
      <w:r>
        <w:rPr>
          <w:b/>
        </w:rPr>
        <w:t>FOSS</w:t>
      </w:r>
      <w:r>
        <w:t>: Free, open-source software.</w:t>
      </w:r>
    </w:p>
    <w:p w:rsidR="009667DB" w:rsidRDefault="009667DB">
      <w:pPr>
        <w:numPr>
          <w:ilvl w:val="0"/>
          <w:numId w:val="15"/>
        </w:numPr>
        <w:spacing w:line="360" w:lineRule="auto"/>
        <w:jc w:val="both"/>
        <w:rPr>
          <w:b/>
        </w:rPr>
      </w:pPr>
      <w:r>
        <w:rPr>
          <w:b/>
        </w:rPr>
        <w:t>Horizontal scaling</w:t>
      </w:r>
      <w:r>
        <w:t>: A form of scaling a system which involves adding more nodes to a system. Contrast with vertical scaling, where the size of each node in a system is larger.</w:t>
      </w:r>
    </w:p>
    <w:p w:rsidR="009667DB" w:rsidRDefault="009667DB">
      <w:pPr>
        <w:numPr>
          <w:ilvl w:val="0"/>
          <w:numId w:val="15"/>
        </w:numPr>
        <w:spacing w:line="360" w:lineRule="auto"/>
        <w:jc w:val="both"/>
        <w:rPr>
          <w:b/>
        </w:rPr>
      </w:pPr>
      <w:r>
        <w:rPr>
          <w:b/>
        </w:rPr>
        <w:t>I/O</w:t>
      </w:r>
      <w:r>
        <w:t>: Input-output</w:t>
      </w:r>
    </w:p>
    <w:p w:rsidR="009667DB" w:rsidRDefault="009667DB">
      <w:pPr>
        <w:numPr>
          <w:ilvl w:val="0"/>
          <w:numId w:val="15"/>
        </w:numPr>
        <w:spacing w:line="360" w:lineRule="auto"/>
        <w:jc w:val="both"/>
        <w:rPr>
          <w:b/>
        </w:rPr>
      </w:pPr>
      <w:r>
        <w:rPr>
          <w:b/>
        </w:rPr>
        <w:t>Native applications</w:t>
      </w:r>
      <w:r>
        <w:t>: Programs specific to hardware and operating system platforms</w:t>
      </w:r>
    </w:p>
    <w:p w:rsidR="009667DB" w:rsidRDefault="009667DB">
      <w:pPr>
        <w:numPr>
          <w:ilvl w:val="0"/>
          <w:numId w:val="15"/>
        </w:numPr>
        <w:spacing w:line="360" w:lineRule="auto"/>
        <w:jc w:val="both"/>
        <w:rPr>
          <w:b/>
        </w:rPr>
      </w:pPr>
      <w:r>
        <w:rPr>
          <w:b/>
        </w:rPr>
        <w:t>Network-attached storage</w:t>
      </w:r>
      <w:r>
        <w:t>: file-level computer data storage connected to a computer network providing data access to a heterogeneous group of clients.</w:t>
      </w:r>
    </w:p>
    <w:p w:rsidR="009667DB" w:rsidRDefault="009667DB">
      <w:pPr>
        <w:numPr>
          <w:ilvl w:val="0"/>
          <w:numId w:val="15"/>
        </w:numPr>
        <w:spacing w:line="360" w:lineRule="auto"/>
        <w:jc w:val="both"/>
        <w:rPr>
          <w:b/>
        </w:rPr>
      </w:pPr>
      <w:r>
        <w:rPr>
          <w:b/>
        </w:rPr>
        <w:t>Scale-out</w:t>
      </w:r>
      <w:r>
        <w:t>: see “horizontal scaling”</w:t>
      </w:r>
    </w:p>
    <w:p w:rsidR="009667DB" w:rsidRDefault="009667DB">
      <w:pPr>
        <w:numPr>
          <w:ilvl w:val="0"/>
          <w:numId w:val="15"/>
        </w:numPr>
        <w:spacing w:line="360" w:lineRule="auto"/>
        <w:jc w:val="both"/>
      </w:pPr>
      <w:r>
        <w:rPr>
          <w:b/>
        </w:rPr>
        <w:t>Synchronous I/O</w:t>
      </w:r>
      <w:r>
        <w:t>: Input and output which blocks the progress of a program until its completion; also called blocking I/O</w:t>
      </w:r>
    </w:p>
    <w:p w:rsidR="009667DB" w:rsidRDefault="009667DB">
      <w:pPr>
        <w:pStyle w:val="Heading2"/>
      </w:pPr>
      <w:bookmarkStart w:id="10" w:name="_Toc405935573"/>
      <w:bookmarkStart w:id="11" w:name="_Toc405935632"/>
      <w:r>
        <w:t>1.4: Overview of Document</w:t>
      </w:r>
      <w:bookmarkEnd w:id="10"/>
      <w:bookmarkEnd w:id="11"/>
    </w:p>
    <w:p w:rsidR="009667DB" w:rsidRDefault="009667DB">
      <w:pPr>
        <w:spacing w:line="360" w:lineRule="auto"/>
        <w:ind w:firstLine="720"/>
        <w:jc w:val="both"/>
      </w:pPr>
      <w:r>
        <w:t xml:space="preserve">This document is broken up into 6 main chapters, and each chapter is further broken up into sections and subsections. This section marks the end of the first chapter. Chapter 2 consists of a breakdown of the design of the system from a high-level perspective. Section 2.1 describes the system’s architecture. Section 2.2 describes the decomposition of the system into subsystems. In Section 2.3, we map the subsystems to hardware and software components. Section 2.4 covers the concern of persistent data management. And Section 2.5 details security and privacy concerns and how the system is prepared to handle them. </w:t>
      </w:r>
    </w:p>
    <w:p w:rsidR="009667DB" w:rsidRDefault="009667DB">
      <w:pPr>
        <w:spacing w:line="360" w:lineRule="auto"/>
        <w:jc w:val="both"/>
      </w:pPr>
      <w:r>
        <w:tab/>
        <w:t xml:space="preserve">Chapter 3 focuses on the detailed design of the system. Section 3.1 briefly describes the behavior and structure of each subsystem. Section 3.2 focuses on a detailed description of the structure of each subsystem, detailing the design patterns used. Section 3.3 is concerned with the dynamic modeling of the system, wherein state machine diagrams are contained. Finally, Section 3.4 specifies the code contained in Appendix C by describing class interfaces and constraints for the main control objects in each subsystem. </w:t>
      </w:r>
    </w:p>
    <w:p w:rsidR="009667DB" w:rsidRDefault="009667DB">
      <w:pPr>
        <w:spacing w:line="360" w:lineRule="auto"/>
        <w:ind w:firstLine="720"/>
        <w:jc w:val="both"/>
      </w:pPr>
      <w:r>
        <w:lastRenderedPageBreak/>
        <w:t xml:space="preserve">Chapters 4, 5, and 6 are the </w:t>
      </w:r>
      <w:proofErr w:type="spellStart"/>
      <w:r>
        <w:t>metachapters</w:t>
      </w:r>
      <w:proofErr w:type="spellEnd"/>
      <w:r>
        <w:t xml:space="preserve"> in that they concern themselves with the content in the previous chapters. Chapter 4 is a glossary, chapter 5 contains the appendices, and Chapter 6 contains any references we made throughout the document. </w:t>
      </w:r>
    </w:p>
    <w:p w:rsidR="009667DB" w:rsidRDefault="009667DB">
      <w:pPr>
        <w:pStyle w:val="Heading1"/>
        <w:pageBreakBefore/>
      </w:pPr>
      <w:bookmarkStart w:id="12" w:name="_Toc405935574"/>
      <w:bookmarkStart w:id="13" w:name="_Toc405935633"/>
      <w:r>
        <w:lastRenderedPageBreak/>
        <w:t>2: System Design</w:t>
      </w:r>
      <w:bookmarkEnd w:id="12"/>
      <w:bookmarkEnd w:id="13"/>
    </w:p>
    <w:p w:rsidR="009667DB" w:rsidRDefault="009667DB">
      <w:pPr>
        <w:spacing w:line="360" w:lineRule="auto"/>
        <w:jc w:val="both"/>
      </w:pPr>
      <w:r>
        <w:tab/>
        <w:t>In this chapter, we will focus on the high-level design of the system by concerning ourselves primarily with the architectural design of the system and the decomposition of the system into subsystems. Once the system has been broken down into subsystems, we will then map those to hardware and software.</w:t>
      </w:r>
    </w:p>
    <w:p w:rsidR="009667DB" w:rsidRDefault="009667DB">
      <w:pPr>
        <w:spacing w:line="360" w:lineRule="auto"/>
        <w:jc w:val="both"/>
      </w:pPr>
      <w:r>
        <w:tab/>
        <w:t>The final points for this chapter will be about persistent data management and security/privacy concerns. More specifically, those sections will detail why this project is unconcerned with privacy and security, the reasoning for that, and the extent to which our project manages persistent data.</w:t>
      </w:r>
    </w:p>
    <w:p w:rsidR="009667DB" w:rsidRDefault="009667DB">
      <w:pPr>
        <w:pStyle w:val="Heading2"/>
        <w:rPr>
          <w:color w:val="000000"/>
        </w:rPr>
      </w:pPr>
      <w:bookmarkStart w:id="14" w:name="_Toc405935575"/>
      <w:bookmarkStart w:id="15" w:name="_Toc405935634"/>
      <w:r>
        <w:t>2.1 Overview</w:t>
      </w:r>
      <w:bookmarkEnd w:id="14"/>
      <w:bookmarkEnd w:id="15"/>
    </w:p>
    <w:p w:rsidR="009667DB" w:rsidRDefault="009667DB">
      <w:pPr>
        <w:spacing w:line="360" w:lineRule="auto"/>
        <w:ind w:firstLine="720"/>
        <w:jc w:val="both"/>
        <w:rPr>
          <w:color w:val="000000"/>
        </w:rPr>
      </w:pPr>
      <w:r>
        <w:rPr>
          <w:color w:val="000000"/>
        </w:rPr>
        <w:t xml:space="preserve">The Java </w:t>
      </w:r>
      <w:proofErr w:type="spellStart"/>
      <w:r>
        <w:rPr>
          <w:color w:val="000000"/>
        </w:rPr>
        <w:t>GlusterFS</w:t>
      </w:r>
      <w:proofErr w:type="spellEnd"/>
      <w:r>
        <w:rPr>
          <w:color w:val="000000"/>
        </w:rPr>
        <w:t xml:space="preserve"> system is broken down into four subsystems: Directory Stream, File Attributes, File System, and Watch Service. The package diagram (Figure 2.1.1) below depicts the package decomposition of the system.</w:t>
      </w:r>
    </w:p>
    <w:p w:rsidR="009667DB" w:rsidRDefault="009667DB">
      <w:pPr>
        <w:spacing w:line="360" w:lineRule="auto"/>
        <w:ind w:firstLine="720"/>
        <w:jc w:val="both"/>
        <w:rPr>
          <w:color w:val="000000"/>
        </w:rPr>
      </w:pPr>
      <w:r>
        <w:rPr>
          <w:color w:val="000000"/>
        </w:rPr>
        <w:t xml:space="preserve">The classes concerned with providing a watch service (e.g. to watch a directory for changes) reside in the Watch Service subsystem. The </w:t>
      </w:r>
      <w:proofErr w:type="spellStart"/>
      <w:r>
        <w:rPr>
          <w:color w:val="000000"/>
        </w:rPr>
        <w:t>GlusterFileAttributes</w:t>
      </w:r>
      <w:proofErr w:type="spellEnd"/>
      <w:r>
        <w:rPr>
          <w:color w:val="000000"/>
        </w:rPr>
        <w:t xml:space="preserve"> class, which encapsulates a number of file attributes, is located in the File Attributes subsystem. The classes that deal with providing a means for iterating through available directories are found in the Directory Stream subsystem.</w:t>
      </w:r>
    </w:p>
    <w:p w:rsidR="009667DB" w:rsidRDefault="009667DB">
      <w:pPr>
        <w:spacing w:line="360" w:lineRule="auto"/>
        <w:ind w:firstLine="720"/>
        <w:jc w:val="both"/>
      </w:pPr>
      <w:r>
        <w:rPr>
          <w:color w:val="000000"/>
        </w:rPr>
        <w:t xml:space="preserve">Finally, the classes that concern themselves with file system tasks (i.e. manipulating files in a file system) can be found in the File System subsystem. It is in this subsystem that the logic for the project requirements (e.g. creating directories, deleting files, copying files, etc.) will be implemented. It is worth noting that the </w:t>
      </w:r>
      <w:proofErr w:type="spellStart"/>
      <w:r>
        <w:rPr>
          <w:color w:val="000000"/>
        </w:rPr>
        <w:t>gluster</w:t>
      </w:r>
      <w:proofErr w:type="spellEnd"/>
      <w:r>
        <w:rPr>
          <w:color w:val="000000"/>
        </w:rPr>
        <w:t>-java-</w:t>
      </w:r>
      <w:proofErr w:type="spellStart"/>
      <w:r>
        <w:rPr>
          <w:color w:val="000000"/>
        </w:rPr>
        <w:t>filesystem</w:t>
      </w:r>
      <w:proofErr w:type="spellEnd"/>
      <w:r>
        <w:rPr>
          <w:color w:val="000000"/>
        </w:rPr>
        <w:t xml:space="preserve"> package makes use of the </w:t>
      </w:r>
      <w:proofErr w:type="spellStart"/>
      <w:r>
        <w:rPr>
          <w:color w:val="000000"/>
        </w:rPr>
        <w:t>libgfapi-jni</w:t>
      </w:r>
      <w:proofErr w:type="spellEnd"/>
      <w:r>
        <w:rPr>
          <w:color w:val="000000"/>
        </w:rPr>
        <w:t xml:space="preserve"> package, since the latter houses the Java Native Interface bindings for the </w:t>
      </w:r>
      <w:proofErr w:type="spellStart"/>
      <w:r>
        <w:rPr>
          <w:color w:val="000000"/>
        </w:rPr>
        <w:t>Gluster</w:t>
      </w:r>
      <w:proofErr w:type="spellEnd"/>
      <w:r>
        <w:rPr>
          <w:color w:val="000000"/>
        </w:rPr>
        <w:t xml:space="preserve"> </w:t>
      </w:r>
      <w:proofErr w:type="spellStart"/>
      <w:r>
        <w:rPr>
          <w:color w:val="000000"/>
        </w:rPr>
        <w:t>filesystem’s</w:t>
      </w:r>
      <w:proofErr w:type="spellEnd"/>
      <w:r>
        <w:rPr>
          <w:color w:val="000000"/>
        </w:rPr>
        <w:t xml:space="preserve"> client API, </w:t>
      </w:r>
      <w:proofErr w:type="spellStart"/>
      <w:r>
        <w:rPr>
          <w:color w:val="000000"/>
        </w:rPr>
        <w:t>libgfapi</w:t>
      </w:r>
      <w:proofErr w:type="spellEnd"/>
      <w:r>
        <w:rPr>
          <w:color w:val="000000"/>
        </w:rPr>
        <w:t xml:space="preserve">. While modifications to the </w:t>
      </w:r>
      <w:proofErr w:type="spellStart"/>
      <w:r>
        <w:rPr>
          <w:color w:val="000000"/>
        </w:rPr>
        <w:t>libgfapi-jni</w:t>
      </w:r>
      <w:proofErr w:type="spellEnd"/>
      <w:r>
        <w:rPr>
          <w:color w:val="000000"/>
        </w:rPr>
        <w:t xml:space="preserve"> package will need to be made in this project, since the </w:t>
      </w:r>
      <w:proofErr w:type="spellStart"/>
      <w:r>
        <w:rPr>
          <w:color w:val="000000"/>
        </w:rPr>
        <w:t>libgfapi-jni</w:t>
      </w:r>
      <w:proofErr w:type="spellEnd"/>
      <w:r>
        <w:rPr>
          <w:color w:val="000000"/>
        </w:rPr>
        <w:t xml:space="preserve"> package serves merely as a library, and since most of this code is auto-generated, the focus of this chapter will remain with the </w:t>
      </w:r>
      <w:proofErr w:type="spellStart"/>
      <w:r>
        <w:rPr>
          <w:color w:val="000000"/>
        </w:rPr>
        <w:t>glusterfs</w:t>
      </w:r>
      <w:proofErr w:type="spellEnd"/>
      <w:r>
        <w:rPr>
          <w:color w:val="000000"/>
        </w:rPr>
        <w:t>-java-</w:t>
      </w:r>
      <w:proofErr w:type="spellStart"/>
      <w:r>
        <w:rPr>
          <w:color w:val="000000"/>
        </w:rPr>
        <w:t>filesystem</w:t>
      </w:r>
      <w:proofErr w:type="spellEnd"/>
      <w:r>
        <w:rPr>
          <w:color w:val="000000"/>
        </w:rPr>
        <w:t xml:space="preserve"> package.</w:t>
      </w:r>
      <w:r>
        <w:t xml:space="preserve"> </w:t>
      </w:r>
    </w:p>
    <w:p w:rsidR="009667DB" w:rsidRDefault="009667DB">
      <w:pPr>
        <w:spacing w:line="360" w:lineRule="auto"/>
        <w:ind w:firstLine="720"/>
        <w:jc w:val="both"/>
      </w:pPr>
      <w:r>
        <w:t xml:space="preserve">Two of the architectural patterns used in relating the requirements of the Java </w:t>
      </w:r>
      <w:proofErr w:type="spellStart"/>
      <w:r>
        <w:t>GlusterFS</w:t>
      </w:r>
      <w:proofErr w:type="spellEnd"/>
      <w:r>
        <w:t xml:space="preserve"> project to the system’s composition were the Object-Oriented and Service Provider Interface patterns. The Object-Oriented pattern focuses on the division of responsibilities in a system to show the relationships and interactions between classes and objects. These reusable objects contain the data relevant to the desired behavior of the object. This architectural pattern can be seen throughout the Java </w:t>
      </w:r>
      <w:proofErr w:type="spellStart"/>
      <w:r>
        <w:t>GlusterFS</w:t>
      </w:r>
      <w:proofErr w:type="spellEnd"/>
      <w:r>
        <w:t xml:space="preserve"> system; for example, The </w:t>
      </w:r>
      <w:proofErr w:type="spellStart"/>
      <w:r>
        <w:t>GlusterFileSystem</w:t>
      </w:r>
      <w:proofErr w:type="spellEnd"/>
      <w:r>
        <w:t xml:space="preserve"> class contains all the data relevant to a </w:t>
      </w:r>
      <w:proofErr w:type="spellStart"/>
      <w:r>
        <w:t>Gluster</w:t>
      </w:r>
      <w:proofErr w:type="spellEnd"/>
      <w:r>
        <w:t xml:space="preserve"> file system object, including a </w:t>
      </w:r>
      <w:proofErr w:type="spellStart"/>
      <w:r>
        <w:t>Gluster</w:t>
      </w:r>
      <w:proofErr w:type="spellEnd"/>
      <w:r>
        <w:t xml:space="preserve"> file system provider, host name, and other pertinent data. The Service Provider Interface is a Java pattern that allows for framework extension (e.g. the implementation or extension of an </w:t>
      </w:r>
      <w:r>
        <w:lastRenderedPageBreak/>
        <w:t xml:space="preserve">API). Evidence of the pattern is also easily found throughout the Java </w:t>
      </w:r>
      <w:proofErr w:type="spellStart"/>
      <w:r>
        <w:t>GlusterFS</w:t>
      </w:r>
      <w:proofErr w:type="spellEnd"/>
      <w:r>
        <w:t xml:space="preserve"> project, since the project implements Java’s </w:t>
      </w:r>
      <w:proofErr w:type="spellStart"/>
      <w:r>
        <w:t>FileSystemProvider</w:t>
      </w:r>
      <w:proofErr w:type="spellEnd"/>
      <w:r>
        <w:t xml:space="preserve"> API and extends several classes from the </w:t>
      </w:r>
      <w:proofErr w:type="spellStart"/>
      <w:r>
        <w:t>java.nio.file</w:t>
      </w:r>
      <w:proofErr w:type="spellEnd"/>
      <w:r>
        <w:t xml:space="preserve"> package.</w:t>
      </w:r>
    </w:p>
    <w:p w:rsidR="009667DB" w:rsidRDefault="009667DB">
      <w:pPr>
        <w:pStyle w:val="Caption"/>
        <w:keepNext/>
        <w:rPr>
          <w:b w:val="0"/>
          <w:bCs w:val="0"/>
          <w:sz w:val="22"/>
          <w:szCs w:val="24"/>
        </w:rPr>
      </w:pPr>
    </w:p>
    <w:p w:rsidR="009667DB" w:rsidRDefault="009667DB">
      <w:pPr>
        <w:pStyle w:val="Caption"/>
        <w:keepNext/>
        <w:jc w:val="center"/>
      </w:pPr>
      <w:r>
        <w:t>Figure 2.1.1: Package Diagram</w:t>
      </w:r>
    </w:p>
    <w:p w:rsidR="009667DB" w:rsidRDefault="003C1BC6">
      <w:pPr>
        <w:rPr>
          <w:color w:val="FF0000"/>
        </w:rPr>
      </w:pPr>
      <w:r>
        <w:rPr>
          <w:noProof/>
          <w:lang w:eastAsia="ja-JP"/>
        </w:rPr>
        <w:drawing>
          <wp:inline distT="0" distB="0" distL="0" distR="0" wp14:anchorId="3FB8D89B" wp14:editId="315A8FE5">
            <wp:extent cx="6276975" cy="36861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6975" cy="3686175"/>
                    </a:xfrm>
                    <a:prstGeom prst="rect">
                      <a:avLst/>
                    </a:prstGeom>
                    <a:solidFill>
                      <a:srgbClr val="FFFFFF"/>
                    </a:solidFill>
                    <a:ln w="6350" cmpd="sng">
                      <a:solidFill>
                        <a:srgbClr val="000000"/>
                      </a:solidFill>
                      <a:miter lim="800000"/>
                      <a:headEnd/>
                      <a:tailEnd/>
                    </a:ln>
                    <a:effectLst/>
                  </pic:spPr>
                </pic:pic>
              </a:graphicData>
            </a:graphic>
          </wp:inline>
        </w:drawing>
      </w:r>
    </w:p>
    <w:p w:rsidR="009667DB" w:rsidRDefault="009667DB">
      <w:pPr>
        <w:spacing w:line="360" w:lineRule="auto"/>
        <w:rPr>
          <w:color w:val="FF0000"/>
        </w:rPr>
      </w:pPr>
    </w:p>
    <w:p w:rsidR="009667DB" w:rsidRDefault="009667DB">
      <w:pPr>
        <w:pStyle w:val="Heading2"/>
      </w:pPr>
      <w:bookmarkStart w:id="16" w:name="_Toc405935576"/>
      <w:bookmarkStart w:id="17" w:name="_Toc405935635"/>
      <w:r>
        <w:t>2.2 Subsystem Decomposition</w:t>
      </w:r>
      <w:bookmarkEnd w:id="16"/>
      <w:bookmarkEnd w:id="17"/>
    </w:p>
    <w:p w:rsidR="009667DB" w:rsidRDefault="009667DB">
      <w:pPr>
        <w:spacing w:line="360" w:lineRule="auto"/>
        <w:jc w:val="both"/>
      </w:pPr>
      <w:r>
        <w:rPr>
          <w:b/>
        </w:rPr>
        <w:t>Directory Stream</w:t>
      </w:r>
      <w:r>
        <w:t xml:space="preserve">: The Directory Stream subsystem consists of two classes, </w:t>
      </w:r>
      <w:proofErr w:type="spellStart"/>
      <w:r>
        <w:t>GlusterDirectoryIterator</w:t>
      </w:r>
      <w:proofErr w:type="spellEnd"/>
      <w:r>
        <w:t xml:space="preserve"> and </w:t>
      </w:r>
      <w:proofErr w:type="spellStart"/>
      <w:r>
        <w:t>GlusterDirectoryStream</w:t>
      </w:r>
      <w:proofErr w:type="spellEnd"/>
      <w:r>
        <w:t xml:space="preserve">. These classes house the logic that allows for the parsing of available directories, which in turn allows us to fulfill the requirement of determining whether a directory is empty. This requirement is crucial in fulfilling the system requirements of deleting directories (which can only be done if a directory is empty), moving directories, and copying directories. </w:t>
      </w:r>
    </w:p>
    <w:p w:rsidR="009667DB" w:rsidRDefault="009667DB">
      <w:pPr>
        <w:spacing w:line="360" w:lineRule="auto"/>
        <w:jc w:val="both"/>
      </w:pPr>
    </w:p>
    <w:p w:rsidR="009667DB" w:rsidRDefault="009667DB">
      <w:pPr>
        <w:spacing w:line="360" w:lineRule="auto"/>
        <w:jc w:val="both"/>
      </w:pPr>
      <w:r>
        <w:rPr>
          <w:b/>
        </w:rPr>
        <w:t>File Attributes</w:t>
      </w:r>
      <w:r>
        <w:t xml:space="preserve">: The File Attributes subsystem consists of one class, </w:t>
      </w:r>
      <w:proofErr w:type="spellStart"/>
      <w:r>
        <w:t>GlusterFileAttributes</w:t>
      </w:r>
      <w:proofErr w:type="spellEnd"/>
      <w:r>
        <w:t>, which contains a list of file attributes that a user may use for file creation and file manipulation. It is worth noting that this subsystem has no association to the other subsystems. This is due to the fact that the contents of this class provides optional file attributes for the user, but these attributes are not enforced elsewhere in the system.</w:t>
      </w:r>
    </w:p>
    <w:p w:rsidR="009667DB" w:rsidRDefault="009667DB">
      <w:pPr>
        <w:spacing w:line="360" w:lineRule="auto"/>
        <w:jc w:val="both"/>
      </w:pPr>
    </w:p>
    <w:p w:rsidR="009667DB" w:rsidRDefault="009667DB">
      <w:pPr>
        <w:spacing w:line="360" w:lineRule="auto"/>
        <w:jc w:val="both"/>
      </w:pPr>
      <w:r>
        <w:rPr>
          <w:b/>
        </w:rPr>
        <w:lastRenderedPageBreak/>
        <w:t>File System</w:t>
      </w:r>
      <w:r>
        <w:t xml:space="preserve">: The File System subsystem houses the logic for all of the system requirements detailed in this project. The logic for the read and write requirements is found in the </w:t>
      </w:r>
      <w:proofErr w:type="spellStart"/>
      <w:r>
        <w:t>GlusterFileChannel</w:t>
      </w:r>
      <w:proofErr w:type="spellEnd"/>
      <w:r>
        <w:t xml:space="preserve"> class, and the main logic for the rest of the requirements can be found in the </w:t>
      </w:r>
      <w:proofErr w:type="spellStart"/>
      <w:r>
        <w:t>GlusterFileSystemProvider</w:t>
      </w:r>
      <w:proofErr w:type="spellEnd"/>
      <w:r>
        <w:t xml:space="preserve"> class. </w:t>
      </w:r>
    </w:p>
    <w:p w:rsidR="009667DB" w:rsidRDefault="009667DB">
      <w:pPr>
        <w:spacing w:line="360" w:lineRule="auto"/>
        <w:jc w:val="both"/>
      </w:pPr>
    </w:p>
    <w:p w:rsidR="009667DB" w:rsidRDefault="009667DB">
      <w:pPr>
        <w:spacing w:line="360" w:lineRule="auto"/>
        <w:jc w:val="both"/>
      </w:pPr>
      <w:r>
        <w:rPr>
          <w:b/>
        </w:rPr>
        <w:t>Watch Service</w:t>
      </w:r>
      <w:r>
        <w:t xml:space="preserve">: The Watch Service subsystem contains the logic that allows a user to watch files and directories for changes. However, the logic in this subsystem was not tied to any of the system requirements completed during this course. Future versions of this project may utilize this subsystem, as the watch service still needs to be fully implemented. </w:t>
      </w:r>
    </w:p>
    <w:p w:rsidR="009667DB" w:rsidRDefault="009667DB">
      <w:pPr>
        <w:pStyle w:val="Heading2"/>
      </w:pPr>
      <w:bookmarkStart w:id="18" w:name="_Toc405935577"/>
      <w:bookmarkStart w:id="19" w:name="_Toc405935636"/>
      <w:r>
        <w:t>2.3 Hardware and Software Mapping</w:t>
      </w:r>
      <w:bookmarkEnd w:id="18"/>
      <w:bookmarkEnd w:id="19"/>
    </w:p>
    <w:p w:rsidR="009667DB" w:rsidRDefault="009667DB">
      <w:pPr>
        <w:spacing w:line="360" w:lineRule="auto"/>
        <w:ind w:firstLine="720"/>
        <w:jc w:val="both"/>
      </w:pPr>
      <w:r>
        <w:t xml:space="preserve">It is required that the Java </w:t>
      </w:r>
      <w:proofErr w:type="spellStart"/>
      <w:r>
        <w:t>GlusterFS</w:t>
      </w:r>
      <w:proofErr w:type="spellEnd"/>
      <w:r>
        <w:t xml:space="preserve"> subsystems be developed and used on a computer with a 64-bit architecture due to the </w:t>
      </w:r>
      <w:proofErr w:type="spellStart"/>
      <w:r>
        <w:t>Gluster</w:t>
      </w:r>
      <w:proofErr w:type="spellEnd"/>
      <w:r>
        <w:t xml:space="preserve"> file system needing a 64-bit Linux operating system. In addition, the subsystems will not be guaranteed to produce correct output if one of the following operating systems is not used: CentOS (5.1 or greater), RHEL (5.1 or greater), Ubuntu (8.04 or greater) and Fedora 11. An underlying POSIX compliant disk file system is also required in order for the File Attributes subsystem as well as the File System subsystem to set and modify file attributes properly. All of the subsystems are also mapped to a storage machine or VM (virtual machine) with a 64-bit processor, 8 GB minimum of storage space, and 1 GB of memory.</w:t>
      </w:r>
    </w:p>
    <w:p w:rsidR="009667DB" w:rsidRDefault="009667DB">
      <w:pPr>
        <w:pStyle w:val="Heading2"/>
        <w:rPr>
          <w:color w:val="000000"/>
        </w:rPr>
      </w:pPr>
      <w:bookmarkStart w:id="20" w:name="_Toc405935578"/>
      <w:bookmarkStart w:id="21" w:name="_Toc405935637"/>
      <w:r>
        <w:t>2.4 Persistent Data Management</w:t>
      </w:r>
      <w:bookmarkEnd w:id="20"/>
      <w:bookmarkEnd w:id="21"/>
    </w:p>
    <w:p w:rsidR="009667DB" w:rsidRDefault="009667DB">
      <w:pPr>
        <w:spacing w:line="360" w:lineRule="auto"/>
        <w:ind w:firstLine="720"/>
        <w:jc w:val="both"/>
      </w:pPr>
      <w:r>
        <w:rPr>
          <w:color w:val="000000"/>
        </w:rPr>
        <w:t xml:space="preserve">The Java </w:t>
      </w:r>
      <w:proofErr w:type="spellStart"/>
      <w:r>
        <w:rPr>
          <w:color w:val="000000"/>
        </w:rPr>
        <w:t>GlusterFS</w:t>
      </w:r>
      <w:proofErr w:type="spellEnd"/>
      <w:r>
        <w:rPr>
          <w:color w:val="000000"/>
        </w:rPr>
        <w:t xml:space="preserve"> project does not contain persistent data elements that need to be stored for the system to properly function; the system instead serves as a tool for the manipulation and creation of persistent data in a file system. Since a discussion of how the system can be used to create persistent data is beyond the scope of this project, persistent data management will not be considered in this document. </w:t>
      </w:r>
    </w:p>
    <w:p w:rsidR="009667DB" w:rsidRDefault="009667DB">
      <w:pPr>
        <w:pStyle w:val="Heading2"/>
        <w:rPr>
          <w:color w:val="000000"/>
        </w:rPr>
      </w:pPr>
      <w:bookmarkStart w:id="22" w:name="_Toc405935579"/>
      <w:bookmarkStart w:id="23" w:name="_Toc405935638"/>
      <w:r>
        <w:t>2.5 Security/Privacy</w:t>
      </w:r>
      <w:bookmarkEnd w:id="22"/>
      <w:bookmarkEnd w:id="23"/>
    </w:p>
    <w:p w:rsidR="009667DB" w:rsidRDefault="009667DB">
      <w:pPr>
        <w:spacing w:line="360" w:lineRule="auto"/>
        <w:ind w:firstLine="720"/>
        <w:jc w:val="both"/>
        <w:rPr>
          <w:color w:val="000000"/>
        </w:rPr>
      </w:pPr>
      <w:r>
        <w:rPr>
          <w:color w:val="000000"/>
        </w:rPr>
        <w:t xml:space="preserve">The </w:t>
      </w:r>
      <w:proofErr w:type="spellStart"/>
      <w:r>
        <w:rPr>
          <w:color w:val="000000"/>
        </w:rPr>
        <w:t>Gluster</w:t>
      </w:r>
      <w:proofErr w:type="spellEnd"/>
      <w:r>
        <w:rPr>
          <w:color w:val="000000"/>
        </w:rPr>
        <w:t xml:space="preserve"> file system does not currently support encryption or any other means of enforcing security and privacy. While the Java </w:t>
      </w:r>
      <w:proofErr w:type="spellStart"/>
      <w:r>
        <w:rPr>
          <w:color w:val="000000"/>
        </w:rPr>
        <w:t>GlusterFS</w:t>
      </w:r>
      <w:proofErr w:type="spellEnd"/>
      <w:r>
        <w:rPr>
          <w:color w:val="000000"/>
        </w:rPr>
        <w:t xml:space="preserve"> project allows a user to set and change the permissions of a file or directory, since the </w:t>
      </w:r>
      <w:proofErr w:type="spellStart"/>
      <w:r>
        <w:rPr>
          <w:color w:val="000000"/>
        </w:rPr>
        <w:t>Gluster</w:t>
      </w:r>
      <w:proofErr w:type="spellEnd"/>
      <w:r>
        <w:rPr>
          <w:color w:val="000000"/>
        </w:rPr>
        <w:t xml:space="preserve"> file system itself cannot keep someone connected to the </w:t>
      </w:r>
      <w:proofErr w:type="spellStart"/>
      <w:r>
        <w:rPr>
          <w:color w:val="000000"/>
        </w:rPr>
        <w:t>Gluster</w:t>
      </w:r>
      <w:proofErr w:type="spellEnd"/>
      <w:r>
        <w:rPr>
          <w:color w:val="000000"/>
        </w:rPr>
        <w:t xml:space="preserve"> server from accessing any of the data in the volume, the setting of such permissions does not truly serve to provide any real security. </w:t>
      </w:r>
    </w:p>
    <w:p w:rsidR="009667DB" w:rsidRDefault="009667DB">
      <w:pPr>
        <w:spacing w:line="360" w:lineRule="auto"/>
        <w:ind w:firstLine="720"/>
        <w:jc w:val="both"/>
      </w:pPr>
      <w:r>
        <w:rPr>
          <w:color w:val="000000"/>
        </w:rPr>
        <w:t xml:space="preserve">We discussed enforcing security within our Java </w:t>
      </w:r>
      <w:proofErr w:type="spellStart"/>
      <w:r>
        <w:rPr>
          <w:color w:val="000000"/>
        </w:rPr>
        <w:t>GlusterFS</w:t>
      </w:r>
      <w:proofErr w:type="spellEnd"/>
      <w:r>
        <w:rPr>
          <w:color w:val="000000"/>
        </w:rPr>
        <w:t xml:space="preserve"> library (e.g. forcing permissions to be checked every time a file or directory is to be deleted or manipulated in some way), but this would force users to conform to our security scheme in order to utilize our library. Since this may not be desirable for the user, and since concerns about external systems that may be used to protect data in a </w:t>
      </w:r>
      <w:proofErr w:type="spellStart"/>
      <w:r>
        <w:rPr>
          <w:color w:val="000000"/>
        </w:rPr>
        <w:t>Gluster</w:t>
      </w:r>
      <w:proofErr w:type="spellEnd"/>
      <w:r>
        <w:rPr>
          <w:color w:val="000000"/>
        </w:rPr>
        <w:t xml:space="preserve"> server are beyond the scope of this project, this document will not concern itself with security or privacy.</w:t>
      </w:r>
    </w:p>
    <w:p w:rsidR="009667DB" w:rsidRDefault="009667DB">
      <w:pPr>
        <w:pStyle w:val="Heading1"/>
      </w:pPr>
      <w:bookmarkStart w:id="24" w:name="_Toc405935580"/>
      <w:bookmarkStart w:id="25" w:name="_Toc405935639"/>
      <w:r>
        <w:lastRenderedPageBreak/>
        <w:t>3: Detailed Design</w:t>
      </w:r>
      <w:bookmarkEnd w:id="24"/>
      <w:bookmarkEnd w:id="25"/>
    </w:p>
    <w:p w:rsidR="009667DB" w:rsidRDefault="009667DB">
      <w:pPr>
        <w:spacing w:line="360" w:lineRule="auto"/>
        <w:jc w:val="both"/>
      </w:pPr>
      <w:r>
        <w:tab/>
        <w:t xml:space="preserve">This chapter on detailed design focuses on the specific modeling of the system. It includes class diagrams, state diagrams, the description of each, and the description of the class interfaces found in Appendix C. </w:t>
      </w:r>
    </w:p>
    <w:p w:rsidR="009667DB" w:rsidRDefault="009667DB">
      <w:pPr>
        <w:pStyle w:val="Heading2"/>
      </w:pPr>
      <w:bookmarkStart w:id="26" w:name="_Toc405935581"/>
      <w:bookmarkStart w:id="27" w:name="_Toc405935640"/>
      <w:r>
        <w:t>3.1: Overview</w:t>
      </w:r>
      <w:bookmarkEnd w:id="26"/>
      <w:bookmarkEnd w:id="27"/>
    </w:p>
    <w:p w:rsidR="009667DB" w:rsidRDefault="009667DB">
      <w:pPr>
        <w:spacing w:line="360" w:lineRule="auto"/>
        <w:jc w:val="both"/>
      </w:pPr>
      <w:r>
        <w:tab/>
        <w:t>In the previous chapter, the system was broken down into four main subsystems: directory stream, file system, file attributes, and watch service. Of these, the file attributes subsystem is more or less a utility subsystem serving to define file attributes in case the user wishes to use them; the other subsystems generally do not interact with the file attributes subsystem except in the cases related to specific file manipulation. This is related to the discussion concerning security/privacy in the previous chapter.</w:t>
      </w:r>
    </w:p>
    <w:p w:rsidR="009667DB" w:rsidRDefault="009667DB">
      <w:pPr>
        <w:spacing w:line="360" w:lineRule="auto"/>
        <w:jc w:val="both"/>
      </w:pPr>
      <w:r>
        <w:tab/>
        <w:t xml:space="preserve">The directory stream subsystem enables the user to parse through the entries in a directory, and so is reliant on the file system subsystem. The subsystem itself is structured very simply, with the </w:t>
      </w:r>
      <w:proofErr w:type="spellStart"/>
      <w:r>
        <w:t>GlusterDirectoryStream</w:t>
      </w:r>
      <w:proofErr w:type="spellEnd"/>
      <w:r>
        <w:t xml:space="preserve"> creating and using a </w:t>
      </w:r>
      <w:proofErr w:type="spellStart"/>
      <w:r>
        <w:t>GlusterDirectoryIterator</w:t>
      </w:r>
      <w:proofErr w:type="spellEnd"/>
      <w:r>
        <w:t>: the stream serving to encapsulate the iterator and the data it retrieves.</w:t>
      </w:r>
    </w:p>
    <w:p w:rsidR="009667DB" w:rsidRDefault="009667DB">
      <w:pPr>
        <w:spacing w:line="360" w:lineRule="auto"/>
        <w:jc w:val="both"/>
      </w:pPr>
      <w:r>
        <w:tab/>
        <w:t>The more complicated subsystems are the watch service and file system subsystems. The watch service consists of a three-tier structure: the service creates a key which creates an event. The service is initiated by the user, but the file system subsystem ties into the watch service in the obvious way: that is, the watch service watches files or directories for changes, and the file system subsystem is managing those changes.</w:t>
      </w:r>
    </w:p>
    <w:p w:rsidR="009667DB" w:rsidRDefault="009667DB">
      <w:pPr>
        <w:spacing w:line="360" w:lineRule="auto"/>
        <w:jc w:val="both"/>
      </w:pPr>
      <w:r>
        <w:tab/>
        <w:t xml:space="preserve">The file system subsystem is the most complicated of the subsystems featuring twice the number of classes as the watch service. This subsystem can be thought of as a tiered system, with additional components utilized throughout. The </w:t>
      </w:r>
      <w:proofErr w:type="spellStart"/>
      <w:r>
        <w:t>GlusterFileSystemProvider</w:t>
      </w:r>
      <w:proofErr w:type="spellEnd"/>
      <w:r>
        <w:t xml:space="preserve"> creates the </w:t>
      </w:r>
      <w:proofErr w:type="spellStart"/>
      <w:r>
        <w:t>GlusterFileSystem</w:t>
      </w:r>
      <w:proofErr w:type="spellEnd"/>
      <w:r>
        <w:t xml:space="preserve"> which creates the </w:t>
      </w:r>
      <w:proofErr w:type="spellStart"/>
      <w:r>
        <w:t>GlusterFileStore</w:t>
      </w:r>
      <w:proofErr w:type="spellEnd"/>
      <w:r>
        <w:t xml:space="preserve">: this mimics the general structure of Linux-based file systems. In addition to the </w:t>
      </w:r>
      <w:proofErr w:type="spellStart"/>
      <w:r>
        <w:t>GlusterFileSystem</w:t>
      </w:r>
      <w:proofErr w:type="spellEnd"/>
      <w:r>
        <w:t xml:space="preserve">, the </w:t>
      </w:r>
      <w:proofErr w:type="spellStart"/>
      <w:r>
        <w:t>GlusterFileSystemProvider</w:t>
      </w:r>
      <w:proofErr w:type="spellEnd"/>
      <w:r>
        <w:t xml:space="preserve"> creates a </w:t>
      </w:r>
      <w:proofErr w:type="spellStart"/>
      <w:r>
        <w:t>GlusterFileChannel</w:t>
      </w:r>
      <w:proofErr w:type="spellEnd"/>
      <w:r>
        <w:t xml:space="preserve"> utilized in the file I/O processes.</w:t>
      </w:r>
    </w:p>
    <w:p w:rsidR="009667DB" w:rsidRDefault="009667DB">
      <w:pPr>
        <w:spacing w:line="360" w:lineRule="auto"/>
        <w:ind w:firstLine="720"/>
        <w:jc w:val="both"/>
      </w:pPr>
      <w:r>
        <w:t xml:space="preserve">This structure enables the </w:t>
      </w:r>
      <w:proofErr w:type="spellStart"/>
      <w:r>
        <w:t>GlusterFileSystemProvider</w:t>
      </w:r>
      <w:proofErr w:type="spellEnd"/>
      <w:r>
        <w:t xml:space="preserve"> to serve as the primary entry-point for user-driven logic into the subsystem, delegating out tasks when it needs to. Due to this structure, users of the system generally need not concern themselves with the details of the subsystem (though, they can if they wish). In fact, due to the nature of the system as an implementation of the Java 7 NIO.2 Files API, users need not concern themselves with the structure of the system at all so long as they understand how to use the Files API which abstracts the implementation away.</w:t>
      </w:r>
    </w:p>
    <w:p w:rsidR="009667DB" w:rsidRDefault="009667DB">
      <w:pPr>
        <w:pStyle w:val="Heading2"/>
      </w:pPr>
      <w:bookmarkStart w:id="28" w:name="_Toc405935582"/>
      <w:bookmarkStart w:id="29" w:name="_Toc405935641"/>
      <w:r>
        <w:lastRenderedPageBreak/>
        <w:t>3.2: Static Model</w:t>
      </w:r>
      <w:bookmarkEnd w:id="28"/>
      <w:bookmarkEnd w:id="29"/>
    </w:p>
    <w:p w:rsidR="009667DB" w:rsidRDefault="009667DB">
      <w:pPr>
        <w:spacing w:line="360" w:lineRule="auto"/>
        <w:ind w:firstLine="720"/>
        <w:jc w:val="both"/>
      </w:pPr>
      <w:r>
        <w:t xml:space="preserve">The class structure and associations for Java </w:t>
      </w:r>
      <w:proofErr w:type="spellStart"/>
      <w:r>
        <w:t>GlusterFS</w:t>
      </w:r>
      <w:proofErr w:type="spellEnd"/>
      <w:r>
        <w:t xml:space="preserve"> are specified by the Java NIO.2 file system API. This is depicted in Figure 3.2.1, which shows the minimal class diagram of Java </w:t>
      </w:r>
      <w:proofErr w:type="spellStart"/>
      <w:r>
        <w:t>GlusterFS</w:t>
      </w:r>
      <w:proofErr w:type="spellEnd"/>
      <w:r>
        <w:t xml:space="preserve"> with each class expressing its parent class or interface. As can be seen, every class in Java </w:t>
      </w:r>
      <w:proofErr w:type="spellStart"/>
      <w:r>
        <w:t>GlusterFS</w:t>
      </w:r>
      <w:proofErr w:type="spellEnd"/>
      <w:r>
        <w:t xml:space="preserve"> extends a class or implements an interface found in Java 7’s file system API. </w:t>
      </w:r>
    </w:p>
    <w:p w:rsidR="009667DB" w:rsidRDefault="009667DB">
      <w:pPr>
        <w:spacing w:line="360" w:lineRule="auto"/>
        <w:ind w:firstLine="720"/>
        <w:jc w:val="both"/>
      </w:pPr>
    </w:p>
    <w:p w:rsidR="009667DB" w:rsidRDefault="009667DB">
      <w:pPr>
        <w:pStyle w:val="Caption"/>
        <w:keepNext/>
        <w:spacing w:line="360" w:lineRule="auto"/>
        <w:jc w:val="center"/>
      </w:pPr>
      <w:r>
        <w:t>Figure 3.2.1: Minimal Class Diagram with Parents</w:t>
      </w:r>
    </w:p>
    <w:p w:rsidR="009667DB" w:rsidRDefault="003C1BC6">
      <w:pPr>
        <w:spacing w:line="360" w:lineRule="auto"/>
        <w:jc w:val="both"/>
      </w:pPr>
      <w:r>
        <w:rPr>
          <w:noProof/>
          <w:lang w:eastAsia="ja-JP"/>
        </w:rPr>
        <w:drawing>
          <wp:inline distT="0" distB="0" distL="0" distR="0" wp14:anchorId="7A4F1902" wp14:editId="477F533E">
            <wp:extent cx="594360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solidFill>
                      <a:srgbClr val="FFFFFF"/>
                    </a:solidFill>
                    <a:ln>
                      <a:noFill/>
                    </a:ln>
                  </pic:spPr>
                </pic:pic>
              </a:graphicData>
            </a:graphic>
          </wp:inline>
        </w:drawing>
      </w:r>
    </w:p>
    <w:p w:rsidR="009667DB" w:rsidRDefault="009667DB">
      <w:pPr>
        <w:spacing w:line="360" w:lineRule="auto"/>
        <w:jc w:val="both"/>
      </w:pPr>
    </w:p>
    <w:p w:rsidR="009667DB" w:rsidRDefault="009667DB">
      <w:pPr>
        <w:spacing w:line="360" w:lineRule="auto"/>
        <w:ind w:firstLine="720"/>
        <w:jc w:val="both"/>
        <w:rPr>
          <w:color w:val="FF0000"/>
        </w:rPr>
      </w:pPr>
      <w:r>
        <w:t>Figure 3.2.2 groups those classes in the same subsystem together by color and shows the associations between these classes. The following legend shows the subsystem associated with each color.</w:t>
      </w:r>
    </w:p>
    <w:p w:rsidR="009667DB" w:rsidRDefault="009667DB">
      <w:pPr>
        <w:numPr>
          <w:ilvl w:val="0"/>
          <w:numId w:val="6"/>
        </w:numPr>
        <w:spacing w:line="360" w:lineRule="auto"/>
        <w:jc w:val="both"/>
        <w:rPr>
          <w:color w:val="0070C0"/>
        </w:rPr>
      </w:pPr>
      <w:r>
        <w:rPr>
          <w:color w:val="FF0000"/>
        </w:rPr>
        <w:t>Red</w:t>
      </w:r>
      <w:r>
        <w:t>: Watch Service</w:t>
      </w:r>
    </w:p>
    <w:p w:rsidR="009667DB" w:rsidRDefault="009667DB">
      <w:pPr>
        <w:numPr>
          <w:ilvl w:val="0"/>
          <w:numId w:val="6"/>
        </w:numPr>
        <w:spacing w:line="360" w:lineRule="auto"/>
        <w:jc w:val="both"/>
        <w:rPr>
          <w:color w:val="00B050"/>
        </w:rPr>
      </w:pPr>
      <w:r>
        <w:rPr>
          <w:color w:val="0070C0"/>
        </w:rPr>
        <w:t>Blue</w:t>
      </w:r>
      <w:r>
        <w:t>: File Attributes</w:t>
      </w:r>
    </w:p>
    <w:p w:rsidR="009667DB" w:rsidRDefault="009667DB">
      <w:pPr>
        <w:numPr>
          <w:ilvl w:val="0"/>
          <w:numId w:val="6"/>
        </w:numPr>
        <w:spacing w:line="360" w:lineRule="auto"/>
        <w:jc w:val="both"/>
        <w:rPr>
          <w:color w:val="7030A0"/>
        </w:rPr>
      </w:pPr>
      <w:r>
        <w:rPr>
          <w:color w:val="00B050"/>
        </w:rPr>
        <w:t>Green</w:t>
      </w:r>
      <w:r>
        <w:t>: Directory Stream</w:t>
      </w:r>
    </w:p>
    <w:p w:rsidR="009667DB" w:rsidRDefault="009667DB">
      <w:pPr>
        <w:numPr>
          <w:ilvl w:val="0"/>
          <w:numId w:val="6"/>
        </w:numPr>
        <w:spacing w:line="360" w:lineRule="auto"/>
        <w:jc w:val="both"/>
      </w:pPr>
      <w:r>
        <w:rPr>
          <w:color w:val="7030A0"/>
        </w:rPr>
        <w:t>Purple</w:t>
      </w:r>
      <w:r>
        <w:t>: File System</w:t>
      </w:r>
    </w:p>
    <w:p w:rsidR="009667DB" w:rsidRDefault="009667DB">
      <w:pPr>
        <w:spacing w:line="360" w:lineRule="auto"/>
        <w:jc w:val="both"/>
      </w:pPr>
      <w:r>
        <w:t xml:space="preserve">As can be seen, </w:t>
      </w:r>
      <w:proofErr w:type="spellStart"/>
      <w:r>
        <w:t>GlusterFileAttributes</w:t>
      </w:r>
      <w:proofErr w:type="spellEnd"/>
      <w:r>
        <w:t xml:space="preserve"> is not associated with any of the other classes in the system for the same reason that the subsystem that it belongs to, </w:t>
      </w:r>
      <w:proofErr w:type="spellStart"/>
      <w:r>
        <w:t>GlusterFileAttributes</w:t>
      </w:r>
      <w:proofErr w:type="spellEnd"/>
      <w:r>
        <w:t xml:space="preserve">, is not. The logic housed in this subsystem concerning file attributes is made available for the user, but is not enforced in any of the other subsystems due to security considerations; mainly, we do not want to force a user into the potential situation of being unable to gain access to certain files in the </w:t>
      </w:r>
      <w:proofErr w:type="spellStart"/>
      <w:r>
        <w:t>Gluster</w:t>
      </w:r>
      <w:proofErr w:type="spellEnd"/>
      <w:r>
        <w:t xml:space="preserve"> volume because of file permissions, when the </w:t>
      </w:r>
      <w:proofErr w:type="spellStart"/>
      <w:r>
        <w:t>Gluster</w:t>
      </w:r>
      <w:proofErr w:type="spellEnd"/>
      <w:r>
        <w:t xml:space="preserve"> file system itself allows all connected users to access all files in the volume regardless of file attributes. We decided that this would be an unexpected behavior of our library for those users who have used </w:t>
      </w:r>
      <w:proofErr w:type="spellStart"/>
      <w:r>
        <w:t>GlusterFS</w:t>
      </w:r>
      <w:proofErr w:type="spellEnd"/>
      <w:r>
        <w:t xml:space="preserve"> in the past and are accustomed to being able to access all files in the volume.</w:t>
      </w:r>
    </w:p>
    <w:p w:rsidR="009667DB" w:rsidRDefault="009667DB">
      <w:pPr>
        <w:spacing w:line="360" w:lineRule="auto"/>
        <w:jc w:val="both"/>
      </w:pPr>
    </w:p>
    <w:p w:rsidR="009667DB" w:rsidRDefault="009667DB">
      <w:pPr>
        <w:pStyle w:val="Caption"/>
        <w:keepNext/>
        <w:jc w:val="center"/>
      </w:pPr>
      <w:r>
        <w:t>Figure 3.2.2: Minimal Class Diagram with Subsystems Highlighted</w:t>
      </w:r>
    </w:p>
    <w:p w:rsidR="009667DB" w:rsidRDefault="003C1BC6">
      <w:pPr>
        <w:rPr>
          <w:color w:val="FF0000"/>
        </w:rPr>
      </w:pPr>
      <w:r>
        <w:rPr>
          <w:noProof/>
          <w:lang w:eastAsia="ja-JP"/>
        </w:rPr>
        <w:drawing>
          <wp:inline distT="0" distB="0" distL="0" distR="0" wp14:anchorId="7AA9528D" wp14:editId="4CD0F40B">
            <wp:extent cx="593407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solidFill>
                      <a:srgbClr val="FFFFFF"/>
                    </a:solidFill>
                    <a:ln>
                      <a:noFill/>
                    </a:ln>
                  </pic:spPr>
                </pic:pic>
              </a:graphicData>
            </a:graphic>
          </wp:inline>
        </w:drawing>
      </w:r>
    </w:p>
    <w:p w:rsidR="009667DB" w:rsidRDefault="009667DB">
      <w:pPr>
        <w:rPr>
          <w:color w:val="FF0000"/>
        </w:rPr>
      </w:pPr>
    </w:p>
    <w:p w:rsidR="009667DB" w:rsidRDefault="009667DB">
      <w:pPr>
        <w:rPr>
          <w:color w:val="FF0000"/>
        </w:rPr>
      </w:pPr>
    </w:p>
    <w:p w:rsidR="009667DB" w:rsidRDefault="009667DB">
      <w:pPr>
        <w:spacing w:line="360" w:lineRule="auto"/>
        <w:ind w:firstLine="720"/>
        <w:jc w:val="both"/>
      </w:pPr>
      <w:r>
        <w:t>What follows will be an in-depth discussion of the structure of each subsystem and the design patterns evident in these systems.</w:t>
      </w:r>
    </w:p>
    <w:p w:rsidR="009667DB" w:rsidRDefault="009667DB">
      <w:pPr>
        <w:spacing w:line="360" w:lineRule="auto"/>
        <w:ind w:firstLine="720"/>
        <w:jc w:val="both"/>
      </w:pPr>
    </w:p>
    <w:p w:rsidR="009667DB" w:rsidRDefault="009667DB">
      <w:pPr>
        <w:spacing w:line="360" w:lineRule="auto"/>
      </w:pPr>
      <w:r>
        <w:rPr>
          <w:b/>
        </w:rPr>
        <w:t>Directory Stream</w:t>
      </w:r>
      <w:r>
        <w:t xml:space="preserve">: </w:t>
      </w:r>
    </w:p>
    <w:p w:rsidR="009667DB" w:rsidRDefault="009667DB">
      <w:pPr>
        <w:spacing w:line="360" w:lineRule="auto"/>
        <w:ind w:firstLine="720"/>
        <w:jc w:val="both"/>
      </w:pPr>
      <w:r>
        <w:t xml:space="preserve">The class diagram of the Directory Stream subsystem is depicted in Figure 3.2.3, with the constructors, methods, and class properties shown for each of the classes. A design pattern used in this subsystem is the </w:t>
      </w:r>
      <w:r>
        <w:rPr>
          <w:b/>
          <w:i/>
        </w:rPr>
        <w:t>Iterator</w:t>
      </w:r>
      <w:r>
        <w:t xml:space="preserve"> </w:t>
      </w:r>
      <w:r>
        <w:rPr>
          <w:b/>
          <w:i/>
        </w:rPr>
        <w:t>pattern</w:t>
      </w:r>
      <w:r>
        <w:t xml:space="preserve">, which allows a user to access the elements of an aggregate object (in this case, the file directories) without exposing to the user any of the underlying logic to do so. The public </w:t>
      </w:r>
      <w:proofErr w:type="spellStart"/>
      <w:r>
        <w:t>GlusterDirectoryStream</w:t>
      </w:r>
      <w:proofErr w:type="spellEnd"/>
      <w:r>
        <w:t xml:space="preserve"> class creates and returns a </w:t>
      </w:r>
      <w:proofErr w:type="spellStart"/>
      <w:r>
        <w:t>GlusterDirectoryIterator</w:t>
      </w:r>
      <w:proofErr w:type="spellEnd"/>
      <w:r>
        <w:t xml:space="preserve">, which allows the user to easily parse through directories in a path using methods like </w:t>
      </w:r>
      <w:proofErr w:type="spellStart"/>
      <w:proofErr w:type="gramStart"/>
      <w:r>
        <w:t>hasNext</w:t>
      </w:r>
      <w:proofErr w:type="spellEnd"/>
      <w:r>
        <w:t>(</w:t>
      </w:r>
      <w:proofErr w:type="gramEnd"/>
      <w:r>
        <w:t>) and next().</w:t>
      </w:r>
    </w:p>
    <w:p w:rsidR="009667DB" w:rsidRDefault="009667DB">
      <w:pPr>
        <w:pStyle w:val="Caption"/>
        <w:keepNext/>
        <w:jc w:val="center"/>
      </w:pPr>
      <w:r>
        <w:lastRenderedPageBreak/>
        <w:t>Figure 3.2.3: Directory Stream Subsystem</w:t>
      </w:r>
    </w:p>
    <w:p w:rsidR="009667DB" w:rsidRDefault="003C1BC6">
      <w:pPr>
        <w:spacing w:line="360" w:lineRule="auto"/>
        <w:jc w:val="center"/>
        <w:rPr>
          <w:b/>
        </w:rPr>
      </w:pPr>
      <w:r>
        <w:rPr>
          <w:noProof/>
          <w:color w:val="FF0000"/>
          <w:lang w:eastAsia="ja-JP"/>
        </w:rPr>
        <w:drawing>
          <wp:inline distT="0" distB="0" distL="0" distR="0" wp14:anchorId="072F178D" wp14:editId="34A72FA0">
            <wp:extent cx="3114675" cy="489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4895850"/>
                    </a:xfrm>
                    <a:prstGeom prst="rect">
                      <a:avLst/>
                    </a:prstGeom>
                    <a:solidFill>
                      <a:srgbClr val="FFFFFF"/>
                    </a:solidFill>
                    <a:ln>
                      <a:noFill/>
                    </a:ln>
                  </pic:spPr>
                </pic:pic>
              </a:graphicData>
            </a:graphic>
          </wp:inline>
        </w:drawing>
      </w:r>
    </w:p>
    <w:p w:rsidR="009667DB" w:rsidRDefault="009667DB">
      <w:pPr>
        <w:spacing w:line="360" w:lineRule="auto"/>
        <w:rPr>
          <w:b/>
        </w:rPr>
      </w:pPr>
    </w:p>
    <w:p w:rsidR="009667DB" w:rsidRDefault="009667DB">
      <w:pPr>
        <w:spacing w:line="360" w:lineRule="auto"/>
      </w:pPr>
      <w:r>
        <w:rPr>
          <w:b/>
        </w:rPr>
        <w:t>File Attributes</w:t>
      </w:r>
      <w:r>
        <w:t>:</w:t>
      </w:r>
    </w:p>
    <w:p w:rsidR="009667DB" w:rsidRDefault="009667DB">
      <w:pPr>
        <w:spacing w:line="360" w:lineRule="auto"/>
        <w:ind w:firstLine="720"/>
        <w:jc w:val="both"/>
      </w:pPr>
      <w:r>
        <w:t xml:space="preserve">The class diagram for the File Attributes subsystem is shown in Figure 3.2.4. This class holds the methods for parsing file attributes and retrieving information about a file such as the file’s creation time, the file’s owner and the permissions on the file. In addition, this class maps file modes in octal notation to </w:t>
      </w:r>
      <w:proofErr w:type="gramStart"/>
      <w:r>
        <w:t xml:space="preserve">a </w:t>
      </w:r>
      <w:proofErr w:type="spellStart"/>
      <w:r>
        <w:t>Posix</w:t>
      </w:r>
      <w:proofErr w:type="spellEnd"/>
      <w:proofErr w:type="gramEnd"/>
      <w:r>
        <w:t xml:space="preserve"> file permission, as well as </w:t>
      </w:r>
      <w:proofErr w:type="spellStart"/>
      <w:r>
        <w:t>Posix</w:t>
      </w:r>
      <w:proofErr w:type="spellEnd"/>
      <w:r>
        <w:t xml:space="preserve"> file permissions to an octal file mode. </w:t>
      </w:r>
      <w:proofErr w:type="spellStart"/>
      <w:r>
        <w:t>Posix</w:t>
      </w:r>
      <w:proofErr w:type="spellEnd"/>
      <w:r>
        <w:t xml:space="preserve"> file permissions are broken up into execute, write, and read for each of the three permission components (owner, group, and others), as is common in </w:t>
      </w:r>
      <w:proofErr w:type="gramStart"/>
      <w:r>
        <w:t>Unix</w:t>
      </w:r>
      <w:proofErr w:type="gramEnd"/>
      <w:r>
        <w:t xml:space="preserve"> permissions.</w:t>
      </w:r>
    </w:p>
    <w:p w:rsidR="009667DB" w:rsidRDefault="009667DB">
      <w:pPr>
        <w:pStyle w:val="Caption"/>
        <w:keepNext/>
        <w:jc w:val="center"/>
      </w:pPr>
      <w:r>
        <w:lastRenderedPageBreak/>
        <w:t>Figure 3.2.4: File Attributes Subsystem</w:t>
      </w:r>
    </w:p>
    <w:p w:rsidR="009667DB" w:rsidRDefault="003C1BC6">
      <w:pPr>
        <w:spacing w:line="360" w:lineRule="auto"/>
        <w:jc w:val="center"/>
        <w:rPr>
          <w:color w:val="FF0000"/>
        </w:rPr>
      </w:pPr>
      <w:r>
        <w:rPr>
          <w:noProof/>
          <w:color w:val="FF0000"/>
          <w:lang w:eastAsia="ja-JP"/>
        </w:rPr>
        <w:drawing>
          <wp:inline distT="0" distB="0" distL="0" distR="0" wp14:anchorId="0CDAD7D5" wp14:editId="4296BD87">
            <wp:extent cx="5934075" cy="461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619625"/>
                    </a:xfrm>
                    <a:prstGeom prst="rect">
                      <a:avLst/>
                    </a:prstGeom>
                    <a:solidFill>
                      <a:srgbClr val="FFFFFF"/>
                    </a:solidFill>
                    <a:ln>
                      <a:noFill/>
                    </a:ln>
                  </pic:spPr>
                </pic:pic>
              </a:graphicData>
            </a:graphic>
          </wp:inline>
        </w:drawing>
      </w:r>
    </w:p>
    <w:p w:rsidR="009667DB" w:rsidRDefault="009667DB">
      <w:pPr>
        <w:spacing w:line="360" w:lineRule="auto"/>
        <w:jc w:val="center"/>
        <w:rPr>
          <w:color w:val="FF0000"/>
        </w:rPr>
      </w:pPr>
    </w:p>
    <w:p w:rsidR="009667DB" w:rsidRDefault="009667DB">
      <w:pPr>
        <w:spacing w:line="360" w:lineRule="auto"/>
      </w:pPr>
      <w:r>
        <w:rPr>
          <w:b/>
        </w:rPr>
        <w:t>File System</w:t>
      </w:r>
      <w:r>
        <w:t>:</w:t>
      </w:r>
    </w:p>
    <w:p w:rsidR="009667DB" w:rsidRDefault="009667DB">
      <w:pPr>
        <w:spacing w:line="360" w:lineRule="auto"/>
        <w:ind w:firstLine="720"/>
        <w:jc w:val="both"/>
      </w:pPr>
      <w:r>
        <w:t xml:space="preserve">The class diagram for the File System subsystem can be seen in Figure 3.2.5. This subsystem is by far the most complex of the subsystem, and is the central logic hub of the Java </w:t>
      </w:r>
      <w:proofErr w:type="spellStart"/>
      <w:r>
        <w:t>GlusterFS</w:t>
      </w:r>
      <w:proofErr w:type="spellEnd"/>
      <w:r>
        <w:t xml:space="preserve"> project. This subsystem is tasked with the creation of the necessary objects for a file system (file system, file channel, file store, and file path objects) and houses most of the methods used in common file system tasks. Of particular importance to our project was the </w:t>
      </w:r>
      <w:proofErr w:type="spellStart"/>
      <w:r>
        <w:t>FileSystemProvider</w:t>
      </w:r>
      <w:proofErr w:type="spellEnd"/>
      <w:r>
        <w:t xml:space="preserve"> class, which houses the majority of the logic that was needed in implementing the requirements outlined for this project. Important methods in this class include the user accessible methods for deleting, copying, and moving files. </w:t>
      </w:r>
    </w:p>
    <w:p w:rsidR="009667DB" w:rsidRDefault="009667DB">
      <w:pPr>
        <w:spacing w:line="360" w:lineRule="auto"/>
        <w:ind w:firstLine="720"/>
        <w:jc w:val="both"/>
      </w:pPr>
      <w:r>
        <w:t xml:space="preserve">The File System subsystem includes several design patterns. The </w:t>
      </w:r>
      <w:r>
        <w:rPr>
          <w:b/>
          <w:i/>
        </w:rPr>
        <w:t>Singleton pattern</w:t>
      </w:r>
      <w:r>
        <w:t xml:space="preserve"> can be seen with the </w:t>
      </w:r>
      <w:proofErr w:type="spellStart"/>
      <w:r>
        <w:t>GlusterFileSystem</w:t>
      </w:r>
      <w:proofErr w:type="spellEnd"/>
      <w:r>
        <w:t xml:space="preserve"> object, of which there can only ever be one instance in the class. This is useful in our project, since there can only ever be one type of file system in a </w:t>
      </w:r>
      <w:proofErr w:type="spellStart"/>
      <w:r>
        <w:t>Gluster</w:t>
      </w:r>
      <w:proofErr w:type="spellEnd"/>
      <w:r>
        <w:t xml:space="preserve"> volume. Another pattern used in this system is the </w:t>
      </w:r>
      <w:r>
        <w:rPr>
          <w:b/>
          <w:i/>
        </w:rPr>
        <w:t>Factory pattern</w:t>
      </w:r>
      <w:r>
        <w:t xml:space="preserve">. This pattern consists of an interface that provides for the creation of objects. For example, in the Java </w:t>
      </w:r>
      <w:proofErr w:type="spellStart"/>
      <w:r>
        <w:t>GlusterFS</w:t>
      </w:r>
      <w:proofErr w:type="spellEnd"/>
      <w:r>
        <w:t xml:space="preserve"> library, the </w:t>
      </w:r>
      <w:proofErr w:type="spellStart"/>
      <w:r>
        <w:t>GlusterFileSystemProvider</w:t>
      </w:r>
      <w:proofErr w:type="spellEnd"/>
      <w:r>
        <w:t xml:space="preserve"> factory creates </w:t>
      </w:r>
      <w:proofErr w:type="spellStart"/>
      <w:r>
        <w:t>GlusterFileSystem</w:t>
      </w:r>
      <w:proofErr w:type="spellEnd"/>
      <w:r>
        <w:t xml:space="preserve"> objects from user-provided URIs. </w:t>
      </w:r>
    </w:p>
    <w:p w:rsidR="009667DB" w:rsidRDefault="009667DB">
      <w:pPr>
        <w:spacing w:line="360" w:lineRule="auto"/>
        <w:ind w:firstLine="720"/>
        <w:jc w:val="both"/>
      </w:pPr>
      <w:r>
        <w:lastRenderedPageBreak/>
        <w:t xml:space="preserve">Another design pattern that is prevalent in this subsystem is the </w:t>
      </w:r>
      <w:r>
        <w:rPr>
          <w:b/>
          <w:bCs/>
          <w:i/>
          <w:iCs/>
        </w:rPr>
        <w:t>Fluent Interface pattern</w:t>
      </w:r>
      <w:r>
        <w:t xml:space="preserve">. The goal of this pattern is to make more readable code, and it is usually implemented through method cascading.  The Java </w:t>
      </w:r>
      <w:proofErr w:type="spellStart"/>
      <w:r>
        <w:t>GlusterFS</w:t>
      </w:r>
      <w:proofErr w:type="spellEnd"/>
      <w:r>
        <w:t xml:space="preserve"> project was made with this pattern in mind, and examples of it can be found throughout both the project and its </w:t>
      </w:r>
      <w:proofErr w:type="spellStart"/>
      <w:r>
        <w:t>libgfapi-jni</w:t>
      </w:r>
      <w:proofErr w:type="spellEnd"/>
      <w:r>
        <w:t xml:space="preserve"> library. An example of this pattern in use can be found in the </w:t>
      </w:r>
      <w:proofErr w:type="spellStart"/>
      <w:r>
        <w:t>GlusterFileSystemProvider</w:t>
      </w:r>
      <w:proofErr w:type="spellEnd"/>
      <w:r>
        <w:t xml:space="preserve"> class with code that looks as follows: “</w:t>
      </w:r>
      <w:proofErr w:type="spellStart"/>
      <w:proofErr w:type="gramStart"/>
      <w:r>
        <w:t>path.getFileSystem</w:t>
      </w:r>
      <w:proofErr w:type="spellEnd"/>
      <w:r>
        <w:t>(</w:t>
      </w:r>
      <w:proofErr w:type="gramEnd"/>
      <w:r>
        <w:t>).</w:t>
      </w:r>
      <w:proofErr w:type="spellStart"/>
      <w:r>
        <w:t>getFileStores</w:t>
      </w:r>
      <w:proofErr w:type="spellEnd"/>
      <w:r>
        <w:t>().iterator().next();” Of course, the main drawback to this approach is the fact that it is much more difficult to debug the code when several methods are chained into one line, but, on the other hand, it is much easier for developers to write and read the code.</w:t>
      </w:r>
    </w:p>
    <w:p w:rsidR="009667DB" w:rsidRDefault="009667DB">
      <w:pPr>
        <w:spacing w:line="360" w:lineRule="auto"/>
        <w:ind w:firstLine="720"/>
        <w:jc w:val="both"/>
      </w:pPr>
    </w:p>
    <w:p w:rsidR="009667DB" w:rsidRDefault="009667DB">
      <w:pPr>
        <w:pageBreakBefore/>
        <w:spacing w:line="360" w:lineRule="auto"/>
        <w:ind w:left="-1080" w:firstLine="630"/>
        <w:jc w:val="center"/>
      </w:pPr>
      <w:r>
        <w:rPr>
          <w:b/>
          <w:bCs/>
          <w:sz w:val="20"/>
          <w:szCs w:val="20"/>
        </w:rPr>
        <w:lastRenderedPageBreak/>
        <w:t>Figure 3.2.5: File System Subsystem</w:t>
      </w:r>
    </w:p>
    <w:p w:rsidR="009667DB" w:rsidRDefault="003C1BC6">
      <w:pPr>
        <w:spacing w:line="360" w:lineRule="auto"/>
        <w:ind w:left="-450"/>
        <w:jc w:val="center"/>
        <w:rPr>
          <w:b/>
        </w:rPr>
      </w:pPr>
      <w:r>
        <w:rPr>
          <w:noProof/>
          <w:color w:val="FF0000"/>
          <w:lang w:eastAsia="ja-JP"/>
        </w:rPr>
        <w:drawing>
          <wp:inline distT="0" distB="0" distL="0" distR="0" wp14:anchorId="2BF1B1E5" wp14:editId="72426D76">
            <wp:extent cx="3990975" cy="8229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90975" cy="8229600"/>
                    </a:xfrm>
                    <a:prstGeom prst="rect">
                      <a:avLst/>
                    </a:prstGeom>
                    <a:solidFill>
                      <a:srgbClr val="FFFFFF"/>
                    </a:solidFill>
                    <a:ln>
                      <a:noFill/>
                    </a:ln>
                  </pic:spPr>
                </pic:pic>
              </a:graphicData>
            </a:graphic>
          </wp:inline>
        </w:drawing>
      </w:r>
    </w:p>
    <w:p w:rsidR="009667DB" w:rsidRDefault="009667DB">
      <w:pPr>
        <w:spacing w:line="360" w:lineRule="auto"/>
      </w:pPr>
      <w:r>
        <w:rPr>
          <w:b/>
        </w:rPr>
        <w:lastRenderedPageBreak/>
        <w:t>Watch Service</w:t>
      </w:r>
      <w:r>
        <w:t>:</w:t>
      </w:r>
    </w:p>
    <w:p w:rsidR="009667DB" w:rsidRDefault="009667DB">
      <w:pPr>
        <w:spacing w:line="360" w:lineRule="auto"/>
        <w:ind w:firstLine="720"/>
        <w:jc w:val="both"/>
      </w:pPr>
      <w:r>
        <w:t xml:space="preserve">The class diagram for the Watch Service subsystem can be seen in Figure 3.2.6. This three-tiered subsystem uses polling to notify the user when a change has been made to an object, in this case a directory. A </w:t>
      </w:r>
      <w:proofErr w:type="spellStart"/>
      <w:r>
        <w:t>GlusterWatchService</w:t>
      </w:r>
      <w:proofErr w:type="spellEnd"/>
      <w:r>
        <w:t xml:space="preserve"> returns a </w:t>
      </w:r>
      <w:proofErr w:type="spellStart"/>
      <w:r>
        <w:t>GlusterWatchKey</w:t>
      </w:r>
      <w:proofErr w:type="spellEnd"/>
      <w:r>
        <w:t xml:space="preserve"> object that represents the registration of the watchable object to the watch service. The </w:t>
      </w:r>
      <w:proofErr w:type="spellStart"/>
      <w:r>
        <w:t>GlusterWatchKey</w:t>
      </w:r>
      <w:proofErr w:type="spellEnd"/>
      <w:r>
        <w:t xml:space="preserve"> in turn returns </w:t>
      </w:r>
      <w:proofErr w:type="spellStart"/>
      <w:r>
        <w:t>GlusterWatchEvent</w:t>
      </w:r>
      <w:proofErr w:type="spellEnd"/>
      <w:r>
        <w:t xml:space="preserve"> objects when polling occurs to represent the type of events that occurred to the directory, as well as the number of times that this event occurred.    </w:t>
      </w:r>
    </w:p>
    <w:p w:rsidR="009667DB" w:rsidRDefault="009667DB">
      <w:pPr>
        <w:pStyle w:val="Caption"/>
        <w:keepNext/>
        <w:pageBreakBefore/>
        <w:jc w:val="center"/>
      </w:pPr>
      <w:r>
        <w:lastRenderedPageBreak/>
        <w:t>Figure 3.2.6: Watch Service Subsystem</w:t>
      </w:r>
    </w:p>
    <w:p w:rsidR="009667DB" w:rsidRDefault="003C1BC6">
      <w:pPr>
        <w:spacing w:line="360" w:lineRule="auto"/>
        <w:jc w:val="center"/>
      </w:pPr>
      <w:r>
        <w:rPr>
          <w:noProof/>
          <w:color w:val="FF0000"/>
          <w:lang w:eastAsia="ja-JP"/>
        </w:rPr>
        <w:drawing>
          <wp:inline distT="0" distB="0" distL="0" distR="0" wp14:anchorId="796E4ECF" wp14:editId="17D260A6">
            <wp:extent cx="4143375" cy="814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375" cy="8143875"/>
                    </a:xfrm>
                    <a:prstGeom prst="rect">
                      <a:avLst/>
                    </a:prstGeom>
                    <a:solidFill>
                      <a:srgbClr val="FFFFFF"/>
                    </a:solidFill>
                    <a:ln>
                      <a:noFill/>
                    </a:ln>
                  </pic:spPr>
                </pic:pic>
              </a:graphicData>
            </a:graphic>
          </wp:inline>
        </w:drawing>
      </w:r>
    </w:p>
    <w:p w:rsidR="009667DB" w:rsidRDefault="009667DB">
      <w:pPr>
        <w:pStyle w:val="Heading2"/>
        <w:pageBreakBefore/>
      </w:pPr>
      <w:bookmarkStart w:id="30" w:name="_Toc405935583"/>
      <w:bookmarkStart w:id="31" w:name="_Toc405935642"/>
      <w:r>
        <w:lastRenderedPageBreak/>
        <w:t>3.3 Dynamic Model</w:t>
      </w:r>
      <w:bookmarkEnd w:id="30"/>
      <w:bookmarkEnd w:id="31"/>
    </w:p>
    <w:p w:rsidR="009667DB" w:rsidRDefault="009667DB" w:rsidP="000E2E03">
      <w:pPr>
        <w:pStyle w:val="BodyText"/>
        <w:spacing w:line="360" w:lineRule="auto"/>
        <w:jc w:val="both"/>
      </w:pPr>
      <w:r>
        <w:tab/>
        <w:t xml:space="preserve">In the Directory Stream subsystem, the main control object is the </w:t>
      </w:r>
      <w:proofErr w:type="spellStart"/>
      <w:r>
        <w:t>GlusterDirectoryStream</w:t>
      </w:r>
      <w:proofErr w:type="spellEnd"/>
      <w:r>
        <w:t xml:space="preserve"> object. Figure 3.3.1 depicts a state machine diagram of this object. When the user creates a directory stream, the state of the object is S</w:t>
      </w:r>
      <w:r>
        <w:rPr>
          <w:i/>
          <w:iCs/>
        </w:rPr>
        <w:t>tream Created</w:t>
      </w:r>
      <w:r>
        <w:t xml:space="preserve">, and the user can at this point choose to either call </w:t>
      </w:r>
      <w:proofErr w:type="spellStart"/>
      <w:r>
        <w:rPr>
          <w:i/>
          <w:iCs/>
        </w:rPr>
        <w:t>stream.open</w:t>
      </w:r>
      <w:proofErr w:type="spellEnd"/>
      <w:r>
        <w:rPr>
          <w:i/>
          <w:iCs/>
        </w:rPr>
        <w:t>()</w:t>
      </w:r>
      <w:r>
        <w:t xml:space="preserve">. </w:t>
      </w:r>
      <w:proofErr w:type="gramStart"/>
      <w:r>
        <w:t>or</w:t>
      </w:r>
      <w:proofErr w:type="gramEnd"/>
      <w:r>
        <w:t xml:space="preserve"> close the stream without doing anything using </w:t>
      </w:r>
      <w:proofErr w:type="spellStart"/>
      <w:r>
        <w:rPr>
          <w:i/>
          <w:iCs/>
        </w:rPr>
        <w:t>stream.close</w:t>
      </w:r>
      <w:proofErr w:type="spellEnd"/>
      <w:r>
        <w:rPr>
          <w:i/>
          <w:iCs/>
        </w:rPr>
        <w:t>()</w:t>
      </w:r>
      <w:r>
        <w:t xml:space="preserve">. If </w:t>
      </w:r>
      <w:proofErr w:type="spellStart"/>
      <w:proofErr w:type="gramStart"/>
      <w:r>
        <w:rPr>
          <w:i/>
          <w:iCs/>
        </w:rPr>
        <w:t>stream.open</w:t>
      </w:r>
      <w:proofErr w:type="spellEnd"/>
      <w:r>
        <w:rPr>
          <w:i/>
          <w:iCs/>
        </w:rPr>
        <w:t>(</w:t>
      </w:r>
      <w:proofErr w:type="gramEnd"/>
      <w:r>
        <w:rPr>
          <w:i/>
          <w:iCs/>
        </w:rPr>
        <w:t xml:space="preserve">) </w:t>
      </w:r>
      <w:r>
        <w:t xml:space="preserve">is called, the object enters the entry point of the </w:t>
      </w:r>
      <w:r>
        <w:rPr>
          <w:i/>
          <w:iCs/>
        </w:rPr>
        <w:t>Stream Open</w:t>
      </w:r>
      <w:r>
        <w:t xml:space="preserve"> state. In this state, a user can utilize the steam's iterator to and call the iterator's </w:t>
      </w:r>
      <w:proofErr w:type="spellStart"/>
      <w:proofErr w:type="gramStart"/>
      <w:r>
        <w:rPr>
          <w:i/>
          <w:iCs/>
        </w:rPr>
        <w:t>hasNext</w:t>
      </w:r>
      <w:proofErr w:type="spellEnd"/>
      <w:r>
        <w:rPr>
          <w:i/>
          <w:iCs/>
        </w:rPr>
        <w:t>(</w:t>
      </w:r>
      <w:proofErr w:type="gramEnd"/>
      <w:r>
        <w:rPr>
          <w:i/>
          <w:iCs/>
        </w:rPr>
        <w:t>)</w:t>
      </w:r>
      <w:r>
        <w:t xml:space="preserve"> and </w:t>
      </w:r>
      <w:r>
        <w:rPr>
          <w:i/>
          <w:iCs/>
        </w:rPr>
        <w:t>next()</w:t>
      </w:r>
      <w:r>
        <w:t xml:space="preserve"> as often as the user desires (or choose not to call them at all) before exiting the state. At this point, the stream can be closed using </w:t>
      </w:r>
      <w:proofErr w:type="spellStart"/>
      <w:proofErr w:type="gramStart"/>
      <w:r>
        <w:rPr>
          <w:i/>
          <w:iCs/>
        </w:rPr>
        <w:t>stream.close</w:t>
      </w:r>
      <w:proofErr w:type="spellEnd"/>
      <w:r>
        <w:rPr>
          <w:i/>
          <w:iCs/>
        </w:rPr>
        <w:t>(</w:t>
      </w:r>
      <w:proofErr w:type="gramEnd"/>
      <w:r>
        <w:rPr>
          <w:i/>
          <w:iCs/>
        </w:rPr>
        <w:t>)</w:t>
      </w:r>
      <w:r>
        <w:t>, which is the last possible state for the directory stream object.</w:t>
      </w:r>
    </w:p>
    <w:p w:rsidR="000E2E03" w:rsidRPr="000E2E03" w:rsidRDefault="009667DB" w:rsidP="000E2E03">
      <w:pPr>
        <w:pStyle w:val="Caption"/>
        <w:jc w:val="center"/>
      </w:pPr>
      <w:r>
        <w:t>Figure 3.3.1: Directory Stream Subsystem State Machine</w:t>
      </w:r>
    </w:p>
    <w:p w:rsidR="009667DB" w:rsidRDefault="009667DB">
      <w:pPr>
        <w:jc w:val="center"/>
      </w:pPr>
    </w:p>
    <w:p w:rsidR="009667DB" w:rsidRDefault="003C1BC6">
      <w:pPr>
        <w:spacing w:line="360" w:lineRule="auto"/>
      </w:pPr>
      <w:r>
        <w:rPr>
          <w:noProof/>
          <w:color w:val="FF0000"/>
          <w:lang w:eastAsia="ja-JP"/>
        </w:rPr>
        <w:drawing>
          <wp:inline distT="0" distB="0" distL="0" distR="0" wp14:anchorId="7CD2871C" wp14:editId="33962FF7">
            <wp:extent cx="5924550" cy="39338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4550" cy="3933825"/>
                    </a:xfrm>
                    <a:prstGeom prst="rect">
                      <a:avLst/>
                    </a:prstGeom>
                    <a:solidFill>
                      <a:srgbClr val="FFFFFF"/>
                    </a:solidFill>
                    <a:ln w="6350" cmpd="sng">
                      <a:solidFill>
                        <a:srgbClr val="000000"/>
                      </a:solidFill>
                      <a:miter lim="800000"/>
                      <a:headEnd/>
                      <a:tailEnd/>
                    </a:ln>
                    <a:effectLst/>
                  </pic:spPr>
                </pic:pic>
              </a:graphicData>
            </a:graphic>
          </wp:inline>
        </w:drawing>
      </w:r>
    </w:p>
    <w:p w:rsidR="009667DB" w:rsidRDefault="009667DB" w:rsidP="00464DD9">
      <w:pPr>
        <w:spacing w:line="360" w:lineRule="auto"/>
        <w:jc w:val="both"/>
      </w:pPr>
    </w:p>
    <w:p w:rsidR="000E2E03" w:rsidRDefault="009667DB" w:rsidP="00464DD9">
      <w:pPr>
        <w:spacing w:line="360" w:lineRule="auto"/>
        <w:jc w:val="both"/>
      </w:pPr>
      <w:r>
        <w:tab/>
        <w:t>The main control object of the Watch Service subsystem is the</w:t>
      </w:r>
      <w:r w:rsidR="007B26E9">
        <w:t xml:space="preserve"> </w:t>
      </w:r>
      <w:proofErr w:type="spellStart"/>
      <w:r w:rsidR="007B26E9">
        <w:t>GlusterWatchService</w:t>
      </w:r>
      <w:proofErr w:type="spellEnd"/>
      <w:r w:rsidR="007B26E9">
        <w:t xml:space="preserve"> object</w:t>
      </w:r>
      <w:r>
        <w:t xml:space="preserve">. Figure 3.3.1 depicts a state machine diagram of this object. </w:t>
      </w:r>
      <w:r w:rsidR="007B26E9">
        <w:t xml:space="preserve">When a </w:t>
      </w:r>
      <w:proofErr w:type="spellStart"/>
      <w:r w:rsidR="007B26E9">
        <w:t>GlusterWatchService</w:t>
      </w:r>
      <w:proofErr w:type="spellEnd"/>
      <w:r w:rsidR="007B26E9">
        <w:t xml:space="preserve"> is created, the state of the object is </w:t>
      </w:r>
      <w:r w:rsidR="007B26E9">
        <w:rPr>
          <w:i/>
        </w:rPr>
        <w:t>Watch Service New</w:t>
      </w:r>
      <w:r w:rsidR="007B26E9">
        <w:t xml:space="preserve">, and the user can either choose to register a path with the watch service by calling </w:t>
      </w:r>
      <w:proofErr w:type="spellStart"/>
      <w:r w:rsidR="007B26E9">
        <w:rPr>
          <w:i/>
        </w:rPr>
        <w:t>registerPath</w:t>
      </w:r>
      <w:proofErr w:type="spellEnd"/>
      <w:r w:rsidR="007B26E9">
        <w:rPr>
          <w:i/>
        </w:rPr>
        <w:t>()</w:t>
      </w:r>
      <w:r w:rsidR="007B26E9">
        <w:t xml:space="preserve">, or close the service without using it using </w:t>
      </w:r>
      <w:proofErr w:type="spellStart"/>
      <w:r w:rsidR="007B26E9">
        <w:rPr>
          <w:i/>
        </w:rPr>
        <w:t>service.close</w:t>
      </w:r>
      <w:proofErr w:type="spellEnd"/>
      <w:r w:rsidR="007B26E9">
        <w:rPr>
          <w:i/>
        </w:rPr>
        <w:t>()</w:t>
      </w:r>
      <w:r w:rsidR="007B26E9">
        <w:t>. If the user registers a path</w:t>
      </w:r>
      <w:r w:rsidR="009919AA">
        <w:t xml:space="preserve">, the state changes to </w:t>
      </w:r>
      <w:r w:rsidR="009919AA">
        <w:rPr>
          <w:i/>
        </w:rPr>
        <w:t>Paths Registered</w:t>
      </w:r>
      <w:r w:rsidR="009919AA">
        <w:t xml:space="preserve">. The user can remain in this state by continuing to register other paths to the watch service. </w:t>
      </w:r>
      <w:r w:rsidR="0037481D">
        <w:t xml:space="preserve">From this state, the user can </w:t>
      </w:r>
      <w:r w:rsidR="00D65239">
        <w:t xml:space="preserve">either call </w:t>
      </w:r>
      <w:proofErr w:type="spellStart"/>
      <w:proofErr w:type="gramStart"/>
      <w:r w:rsidR="00D65239">
        <w:rPr>
          <w:i/>
        </w:rPr>
        <w:t>service.close</w:t>
      </w:r>
      <w:proofErr w:type="spellEnd"/>
      <w:r w:rsidR="00D65239">
        <w:rPr>
          <w:i/>
        </w:rPr>
        <w:t>(</w:t>
      </w:r>
      <w:proofErr w:type="gramEnd"/>
      <w:r w:rsidR="00D65239">
        <w:rPr>
          <w:i/>
        </w:rPr>
        <w:t xml:space="preserve">) </w:t>
      </w:r>
      <w:r w:rsidR="00D65239">
        <w:t xml:space="preserve">to move to </w:t>
      </w:r>
      <w:r w:rsidR="00D65239">
        <w:lastRenderedPageBreak/>
        <w:t xml:space="preserve">the </w:t>
      </w:r>
      <w:r w:rsidR="00D65239">
        <w:rPr>
          <w:i/>
        </w:rPr>
        <w:t xml:space="preserve">Stream Closed </w:t>
      </w:r>
      <w:r w:rsidR="00D65239">
        <w:t xml:space="preserve">state, or </w:t>
      </w:r>
      <w:r w:rsidR="0037481D" w:rsidRPr="00D65239">
        <w:t>call</w:t>
      </w:r>
      <w:r w:rsidR="0037481D">
        <w:t xml:space="preserve"> </w:t>
      </w:r>
      <w:r w:rsidR="0037481D">
        <w:rPr>
          <w:i/>
        </w:rPr>
        <w:t>poll()</w:t>
      </w:r>
      <w:r w:rsidR="0037481D">
        <w:t xml:space="preserve"> or </w:t>
      </w:r>
      <w:r w:rsidR="0037481D">
        <w:rPr>
          <w:i/>
        </w:rPr>
        <w:t>take()</w:t>
      </w:r>
      <w:r w:rsidR="0037481D">
        <w:t xml:space="preserve"> on the watch service </w:t>
      </w:r>
      <w:r w:rsidR="00D65239">
        <w:t>to</w:t>
      </w:r>
      <w:r w:rsidR="0037481D">
        <w:t xml:space="preserve"> move to the</w:t>
      </w:r>
      <w:r w:rsidR="0037481D">
        <w:rPr>
          <w:i/>
        </w:rPr>
        <w:t xml:space="preserve"> Paths Pending</w:t>
      </w:r>
      <w:r w:rsidR="00D65239">
        <w:t xml:space="preserve"> state. In this state,</w:t>
      </w:r>
      <w:r w:rsidR="0037481D">
        <w:t xml:space="preserve"> the user can choose to go back to the </w:t>
      </w:r>
      <w:r w:rsidR="00464DD9">
        <w:rPr>
          <w:i/>
        </w:rPr>
        <w:t xml:space="preserve">Paths Registered </w:t>
      </w:r>
      <w:r w:rsidR="0037481D">
        <w:t xml:space="preserve">state to register more paths or continue to poll the list of pending paths. Once done, the user can call </w:t>
      </w:r>
      <w:proofErr w:type="spellStart"/>
      <w:proofErr w:type="gramStart"/>
      <w:r w:rsidR="0037481D">
        <w:rPr>
          <w:i/>
        </w:rPr>
        <w:t>service.close</w:t>
      </w:r>
      <w:proofErr w:type="spellEnd"/>
      <w:r w:rsidR="0037481D">
        <w:rPr>
          <w:i/>
        </w:rPr>
        <w:t>(</w:t>
      </w:r>
      <w:proofErr w:type="gramEnd"/>
      <w:r w:rsidR="0037481D">
        <w:rPr>
          <w:i/>
        </w:rPr>
        <w:t>)</w:t>
      </w:r>
      <w:r w:rsidR="0037481D">
        <w:t xml:space="preserve">, moving the object to the </w:t>
      </w:r>
      <w:r w:rsidR="0037481D">
        <w:rPr>
          <w:i/>
        </w:rPr>
        <w:t xml:space="preserve">Stream Closed </w:t>
      </w:r>
      <w:r w:rsidR="0037481D">
        <w:t>state, the last state of the object’s state machine diagram.</w:t>
      </w:r>
    </w:p>
    <w:p w:rsidR="000E2E03" w:rsidRDefault="000E2E03" w:rsidP="00464DD9">
      <w:pPr>
        <w:spacing w:line="360" w:lineRule="auto"/>
        <w:jc w:val="both"/>
      </w:pPr>
    </w:p>
    <w:p w:rsidR="000E2E03" w:rsidRDefault="000E2E03" w:rsidP="000E2E03">
      <w:pPr>
        <w:pStyle w:val="Caption"/>
        <w:jc w:val="center"/>
      </w:pPr>
      <w:r>
        <w:t>Figure 3.3.2: Watch Service Subsystem State Machine</w:t>
      </w:r>
    </w:p>
    <w:p w:rsidR="000E2E03" w:rsidRPr="000E2E03" w:rsidRDefault="000E2E03" w:rsidP="000E2E03"/>
    <w:p w:rsidR="000E2E03" w:rsidRDefault="003C1BC6" w:rsidP="000E2E03">
      <w:pPr>
        <w:spacing w:line="360" w:lineRule="auto"/>
        <w:jc w:val="center"/>
      </w:pPr>
      <w:r>
        <w:rPr>
          <w:noProof/>
          <w:color w:val="FF0000"/>
          <w:lang w:eastAsia="ja-JP"/>
        </w:rPr>
        <w:drawing>
          <wp:inline distT="0" distB="0" distL="0" distR="0" wp14:anchorId="23BAD4B3" wp14:editId="517E92D2">
            <wp:extent cx="5991225" cy="36385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1225" cy="3638550"/>
                    </a:xfrm>
                    <a:prstGeom prst="rect">
                      <a:avLst/>
                    </a:prstGeom>
                    <a:solidFill>
                      <a:srgbClr val="FFFFFF"/>
                    </a:solidFill>
                    <a:ln w="6350" cmpd="sng">
                      <a:solidFill>
                        <a:srgbClr val="000000"/>
                      </a:solidFill>
                      <a:miter lim="800000"/>
                      <a:headEnd/>
                      <a:tailEnd/>
                    </a:ln>
                    <a:effectLst/>
                  </pic:spPr>
                </pic:pic>
              </a:graphicData>
            </a:graphic>
          </wp:inline>
        </w:drawing>
      </w:r>
    </w:p>
    <w:p w:rsidR="00464DD9" w:rsidRDefault="00464DD9" w:rsidP="006B7AE1">
      <w:pPr>
        <w:spacing w:line="360" w:lineRule="auto"/>
        <w:jc w:val="both"/>
        <w:rPr>
          <w:color w:val="FF0000"/>
        </w:rPr>
      </w:pPr>
    </w:p>
    <w:p w:rsidR="009667DB" w:rsidRPr="00650A8A" w:rsidRDefault="000E2E03" w:rsidP="006B7AE1">
      <w:pPr>
        <w:spacing w:line="360" w:lineRule="auto"/>
        <w:ind w:firstLine="576"/>
        <w:jc w:val="both"/>
      </w:pPr>
      <w:r w:rsidRPr="00650A8A">
        <w:t>Th</w:t>
      </w:r>
      <w:r w:rsidR="00650A8A">
        <w:t>e</w:t>
      </w:r>
      <w:r w:rsidRPr="00650A8A">
        <w:t xml:space="preserve"> main control object in the File A</w:t>
      </w:r>
      <w:r w:rsidR="009667DB" w:rsidRPr="00650A8A">
        <w:t>ttributes subsystem</w:t>
      </w:r>
      <w:r w:rsidR="00650A8A" w:rsidRPr="00650A8A">
        <w:t xml:space="preserve">, the </w:t>
      </w:r>
      <w:proofErr w:type="spellStart"/>
      <w:r w:rsidR="00650A8A" w:rsidRPr="00650A8A">
        <w:t>GlusterFileAttributes</w:t>
      </w:r>
      <w:proofErr w:type="spellEnd"/>
      <w:r w:rsidR="00650A8A" w:rsidRPr="00650A8A">
        <w:t xml:space="preserve"> object, </w:t>
      </w:r>
      <w:r w:rsidR="007939ED">
        <w:t xml:space="preserve">is </w:t>
      </w:r>
      <w:r w:rsidR="007C5E43">
        <w:t>used to store a file’s information and does not have any</w:t>
      </w:r>
      <w:r w:rsidR="00B47E20">
        <w:t xml:space="preserve"> change in state</w:t>
      </w:r>
      <w:r w:rsidR="007C5E43">
        <w:t xml:space="preserve"> after being created. </w:t>
      </w:r>
      <w:r w:rsidR="005C7A7D">
        <w:t>Lacking any algorithm that changes this object’s state</w:t>
      </w:r>
      <w:r w:rsidR="007C5E43">
        <w:t>,</w:t>
      </w:r>
      <w:r w:rsidRPr="00650A8A">
        <w:t xml:space="preserve"> a state machine diagram could not be made for this subsystem. </w:t>
      </w:r>
      <w:r w:rsidR="009667DB" w:rsidRPr="00650A8A">
        <w:t>In addition</w:t>
      </w:r>
      <w:r w:rsidR="00650A8A">
        <w:t>,</w:t>
      </w:r>
      <w:r w:rsidR="009667DB" w:rsidRPr="00650A8A">
        <w:t xml:space="preserve"> the main control object </w:t>
      </w:r>
      <w:r w:rsidR="00650A8A">
        <w:t>for the File S</w:t>
      </w:r>
      <w:r w:rsidR="009667DB" w:rsidRPr="00650A8A">
        <w:t xml:space="preserve">ystem subsystem </w:t>
      </w:r>
      <w:r w:rsidR="00650A8A">
        <w:t>(</w:t>
      </w:r>
      <w:proofErr w:type="spellStart"/>
      <w:r w:rsidR="00650A8A">
        <w:t>GlusterFileSystem</w:t>
      </w:r>
      <w:r w:rsidR="00712AB6">
        <w:t>Provider</w:t>
      </w:r>
      <w:proofErr w:type="spellEnd"/>
      <w:r w:rsidR="00650A8A">
        <w:t xml:space="preserve"> object) </w:t>
      </w:r>
      <w:r w:rsidR="0038244E">
        <w:t xml:space="preserve">does contain a state, but </w:t>
      </w:r>
      <w:r w:rsidR="00712AB6">
        <w:t xml:space="preserve">being a factory object it does not contain a state in the traditional sense; </w:t>
      </w:r>
      <w:r w:rsidR="0038244E">
        <w:t xml:space="preserve">it is immutable and as such has exactly one state that does not change. The classes in </w:t>
      </w:r>
      <w:r w:rsidR="007C5E43">
        <w:t>the File System</w:t>
      </w:r>
      <w:r w:rsidR="0038244E">
        <w:t xml:space="preserve"> subsystem concern themselves with the details of manipulating the </w:t>
      </w:r>
      <w:proofErr w:type="spellStart"/>
      <w:r w:rsidR="0038244E">
        <w:t>Gluster</w:t>
      </w:r>
      <w:proofErr w:type="spellEnd"/>
      <w:r w:rsidR="0038244E">
        <w:t xml:space="preserve"> volume (creating files, copying directories, </w:t>
      </w:r>
      <w:proofErr w:type="spellStart"/>
      <w:r w:rsidR="0038244E">
        <w:t>etc</w:t>
      </w:r>
      <w:proofErr w:type="spellEnd"/>
      <w:r w:rsidR="0038244E">
        <w:t xml:space="preserve">), and </w:t>
      </w:r>
      <w:r w:rsidR="007C5E43">
        <w:t xml:space="preserve">therefore </w:t>
      </w:r>
      <w:r w:rsidR="005C7A7D">
        <w:t xml:space="preserve">also do not house an algorithm that </w:t>
      </w:r>
      <w:r w:rsidR="0038244E">
        <w:t>change</w:t>
      </w:r>
      <w:r w:rsidR="005C7A7D">
        <w:t>s</w:t>
      </w:r>
      <w:r w:rsidR="0038244E">
        <w:t xml:space="preserve"> the state of the </w:t>
      </w:r>
      <w:proofErr w:type="spellStart"/>
      <w:r w:rsidR="0038244E">
        <w:t>GlusterFileSystem</w:t>
      </w:r>
      <w:r w:rsidR="00D52C46">
        <w:t>Provider</w:t>
      </w:r>
      <w:proofErr w:type="spellEnd"/>
      <w:r w:rsidR="0038244E">
        <w:t xml:space="preserve"> object. For this reason, a state machine diagram could not be made for the File System subsystem. </w:t>
      </w:r>
    </w:p>
    <w:p w:rsidR="009667DB" w:rsidRDefault="000520EA">
      <w:pPr>
        <w:pStyle w:val="Heading2"/>
        <w:rPr>
          <w:color w:val="FF0000"/>
        </w:rPr>
      </w:pPr>
      <w:r>
        <w:br w:type="page"/>
      </w:r>
      <w:bookmarkStart w:id="32" w:name="_Toc405935584"/>
      <w:bookmarkStart w:id="33" w:name="_Toc405935643"/>
      <w:r w:rsidR="009667DB">
        <w:lastRenderedPageBreak/>
        <w:t>3.4 Code Specification</w:t>
      </w:r>
      <w:bookmarkEnd w:id="32"/>
      <w:bookmarkEnd w:id="33"/>
    </w:p>
    <w:p w:rsidR="00035F8A" w:rsidRDefault="001E4E6D" w:rsidP="00394279">
      <w:pPr>
        <w:spacing w:line="360" w:lineRule="auto"/>
        <w:ind w:firstLine="576"/>
        <w:jc w:val="both"/>
      </w:pPr>
      <w:r>
        <w:t xml:space="preserve">The main control objects of the four subsystems in Java </w:t>
      </w:r>
      <w:proofErr w:type="spellStart"/>
      <w:r>
        <w:t>GlusterFS</w:t>
      </w:r>
      <w:proofErr w:type="spellEnd"/>
      <w:r>
        <w:t xml:space="preserve"> are the </w:t>
      </w:r>
      <w:proofErr w:type="spellStart"/>
      <w:r>
        <w:t>GlusterFileAttributes</w:t>
      </w:r>
      <w:proofErr w:type="spellEnd"/>
      <w:r w:rsidR="00394279">
        <w:t xml:space="preserve">, </w:t>
      </w:r>
      <w:proofErr w:type="spellStart"/>
      <w:r>
        <w:t>GlusterDirectoryStream</w:t>
      </w:r>
      <w:proofErr w:type="spellEnd"/>
      <w:r>
        <w:t xml:space="preserve">, </w:t>
      </w:r>
      <w:proofErr w:type="spellStart"/>
      <w:r w:rsidR="00394279">
        <w:t>GlusterFileSystemProvider</w:t>
      </w:r>
      <w:proofErr w:type="spellEnd"/>
      <w:r>
        <w:t xml:space="preserve">, and </w:t>
      </w:r>
      <w:proofErr w:type="spellStart"/>
      <w:r>
        <w:t>GlusterWatchService</w:t>
      </w:r>
      <w:proofErr w:type="spellEnd"/>
      <w:r>
        <w:t xml:space="preserve"> objects.</w:t>
      </w:r>
      <w:r w:rsidR="00035F8A">
        <w:t xml:space="preserve"> What follows is a discussion about each of these classes and their constraints.</w:t>
      </w:r>
    </w:p>
    <w:p w:rsidR="00035F8A" w:rsidRDefault="00035F8A" w:rsidP="00035F8A">
      <w:pPr>
        <w:spacing w:line="360" w:lineRule="auto"/>
        <w:jc w:val="both"/>
      </w:pPr>
    </w:p>
    <w:p w:rsidR="00035F8A" w:rsidRDefault="00035F8A" w:rsidP="00035F8A">
      <w:pPr>
        <w:spacing w:line="360" w:lineRule="auto"/>
        <w:jc w:val="both"/>
      </w:pPr>
      <w:proofErr w:type="spellStart"/>
      <w:r w:rsidRPr="00035F8A">
        <w:rPr>
          <w:b/>
        </w:rPr>
        <w:t>GlusterFileAttributes</w:t>
      </w:r>
      <w:proofErr w:type="spellEnd"/>
      <w:r>
        <w:t>:</w:t>
      </w:r>
    </w:p>
    <w:p w:rsidR="008C5232" w:rsidRDefault="00C54632" w:rsidP="00394279">
      <w:pPr>
        <w:spacing w:line="360" w:lineRule="auto"/>
        <w:ind w:firstLine="576"/>
        <w:jc w:val="both"/>
      </w:pPr>
      <w:r>
        <w:t xml:space="preserve">The </w:t>
      </w:r>
      <w:proofErr w:type="spellStart"/>
      <w:r>
        <w:t>GlusterFileAttributes</w:t>
      </w:r>
      <w:proofErr w:type="spellEnd"/>
      <w:r>
        <w:t xml:space="preserve"> class</w:t>
      </w:r>
      <w:r w:rsidR="00EA2926">
        <w:t xml:space="preserve"> depicts a snapshot of a file’s state, and as such the methods in the class largely concern themselves with retrieving the data</w:t>
      </w:r>
      <w:r w:rsidR="007C5E43">
        <w:t xml:space="preserve"> about</w:t>
      </w:r>
      <w:r w:rsidR="008C5232">
        <w:t xml:space="preserve"> the file. As such, the only pre-condition that could be considered to exist in this class is that the </w:t>
      </w:r>
      <w:proofErr w:type="spellStart"/>
      <w:r w:rsidR="008C5232">
        <w:t>GlusterFileAttributes</w:t>
      </w:r>
      <w:proofErr w:type="spellEnd"/>
      <w:r w:rsidR="008C5232">
        <w:t xml:space="preserve"> object was correctly created, and no post-conditions or invariants exist in this class.</w:t>
      </w:r>
    </w:p>
    <w:p w:rsidR="00712AB6" w:rsidRDefault="007C5E43" w:rsidP="00394279">
      <w:pPr>
        <w:spacing w:line="360" w:lineRule="auto"/>
        <w:ind w:firstLine="576"/>
        <w:jc w:val="both"/>
      </w:pPr>
      <w:r>
        <w:t>The class</w:t>
      </w:r>
      <w:r w:rsidR="00C54632">
        <w:t xml:space="preserve"> implements </w:t>
      </w:r>
      <w:proofErr w:type="spellStart"/>
      <w:r w:rsidR="00C54632">
        <w:t>PosixFileAttributes</w:t>
      </w:r>
      <w:proofErr w:type="spellEnd"/>
      <w:r w:rsidR="00C54632">
        <w:t xml:space="preserve"> and contains maps to match </w:t>
      </w:r>
      <w:proofErr w:type="gramStart"/>
      <w:r w:rsidR="00C54632">
        <w:t>Unix</w:t>
      </w:r>
      <w:proofErr w:type="gramEnd"/>
      <w:r w:rsidR="00C54632">
        <w:t xml:space="preserve"> octal file modes to </w:t>
      </w:r>
      <w:proofErr w:type="spellStart"/>
      <w:r w:rsidR="00C54632">
        <w:t>PosixFilePermissions</w:t>
      </w:r>
      <w:proofErr w:type="spellEnd"/>
      <w:r w:rsidR="00C54632">
        <w:t xml:space="preserve">, and </w:t>
      </w:r>
      <w:proofErr w:type="spellStart"/>
      <w:r w:rsidR="00C54632">
        <w:t>PosixFilePermissions</w:t>
      </w:r>
      <w:proofErr w:type="spellEnd"/>
      <w:r w:rsidR="00C54632">
        <w:t xml:space="preserve"> to octal file modes.</w:t>
      </w:r>
      <w:r w:rsidR="00BB6770">
        <w:t xml:space="preserve"> The object constructor takes 3 </w:t>
      </w:r>
      <w:proofErr w:type="spellStart"/>
      <w:r w:rsidR="00BB6770">
        <w:t>ints</w:t>
      </w:r>
      <w:proofErr w:type="spellEnd"/>
      <w:r w:rsidR="00BB6770">
        <w:t xml:space="preserve"> and 5 longs, consisting of a file’s </w:t>
      </w:r>
      <w:r w:rsidR="00AE4C85">
        <w:t>mode</w:t>
      </w:r>
      <w:r w:rsidR="00A1489E">
        <w:t xml:space="preserve">, owner, </w:t>
      </w:r>
      <w:r w:rsidR="00BB6770">
        <w:t xml:space="preserve">group, size, last access time, last status change time, last modification time and the file’s </w:t>
      </w:r>
      <w:proofErr w:type="spellStart"/>
      <w:r w:rsidR="00BB6770">
        <w:t>inode</w:t>
      </w:r>
      <w:proofErr w:type="spellEnd"/>
      <w:r w:rsidR="00BB6770">
        <w:t xml:space="preserve">. The </w:t>
      </w:r>
      <w:proofErr w:type="spellStart"/>
      <w:r w:rsidR="00BB6770">
        <w:rPr>
          <w:i/>
        </w:rPr>
        <w:t>fromStat</w:t>
      </w:r>
      <w:proofErr w:type="spellEnd"/>
      <w:r w:rsidR="00BB6770">
        <w:t xml:space="preserve"> method takes a stat object, which is a </w:t>
      </w:r>
      <w:proofErr w:type="gramStart"/>
      <w:r w:rsidR="00BB6770">
        <w:t>Unix</w:t>
      </w:r>
      <w:proofErr w:type="gramEnd"/>
      <w:r w:rsidR="00BB6770">
        <w:t xml:space="preserve"> object that contains a file’s information, and returns a new </w:t>
      </w:r>
      <w:proofErr w:type="spellStart"/>
      <w:r w:rsidR="00BB6770">
        <w:t>GlusterFileAttributes</w:t>
      </w:r>
      <w:proofErr w:type="spellEnd"/>
      <w:r w:rsidR="00BB6770">
        <w:t xml:space="preserve"> object using this constructor. </w:t>
      </w:r>
    </w:p>
    <w:p w:rsidR="00977E17" w:rsidRDefault="00125173" w:rsidP="00394279">
      <w:pPr>
        <w:spacing w:line="360" w:lineRule="auto"/>
        <w:ind w:firstLine="576"/>
        <w:jc w:val="both"/>
      </w:pPr>
      <w:r>
        <w:t xml:space="preserve">The </w:t>
      </w:r>
      <w:proofErr w:type="spellStart"/>
      <w:r>
        <w:rPr>
          <w:i/>
        </w:rPr>
        <w:t>parseAttrs</w:t>
      </w:r>
      <w:proofErr w:type="spellEnd"/>
      <w:r>
        <w:t xml:space="preserve"> method takes a set of </w:t>
      </w:r>
      <w:proofErr w:type="spellStart"/>
      <w:r>
        <w:t>FileAttribute</w:t>
      </w:r>
      <w:proofErr w:type="spellEnd"/>
      <w:r>
        <w:t xml:space="preserve"> objects and returns an </w:t>
      </w:r>
      <w:proofErr w:type="spellStart"/>
      <w:r>
        <w:t>int</w:t>
      </w:r>
      <w:proofErr w:type="spellEnd"/>
      <w:r>
        <w:t xml:space="preserve"> representing the octal mode value of the file’s permissions. The </w:t>
      </w:r>
      <w:r>
        <w:rPr>
          <w:i/>
        </w:rPr>
        <w:t>owner</w:t>
      </w:r>
      <w:r>
        <w:t xml:space="preserve"> method is called on a </w:t>
      </w:r>
      <w:proofErr w:type="spellStart"/>
      <w:r>
        <w:t>GlusterFileAttributes</w:t>
      </w:r>
      <w:proofErr w:type="spellEnd"/>
      <w:r>
        <w:t xml:space="preserve"> object and returns the owner of the file</w:t>
      </w:r>
      <w:r w:rsidR="002F5F55">
        <w:t xml:space="preserve"> as a </w:t>
      </w:r>
      <w:proofErr w:type="spellStart"/>
      <w:r w:rsidR="002F5F55">
        <w:t>UserPrincipal</w:t>
      </w:r>
      <w:proofErr w:type="spellEnd"/>
      <w:r w:rsidR="002F5F55">
        <w:t xml:space="preserve"> object</w:t>
      </w:r>
      <w:r>
        <w:t>.</w:t>
      </w:r>
      <w:r w:rsidR="002F5F55">
        <w:t xml:space="preserve"> The </w:t>
      </w:r>
      <w:r w:rsidR="002F5F55">
        <w:rPr>
          <w:i/>
        </w:rPr>
        <w:t xml:space="preserve">group </w:t>
      </w:r>
      <w:r w:rsidR="002F5F55">
        <w:t xml:space="preserve">method returns the group owner of the file as a </w:t>
      </w:r>
      <w:proofErr w:type="spellStart"/>
      <w:r w:rsidR="002F5F55">
        <w:t>GroupPrincipal</w:t>
      </w:r>
      <w:proofErr w:type="spellEnd"/>
      <w:r w:rsidR="002F5F55">
        <w:t xml:space="preserve"> object. </w:t>
      </w:r>
      <w:r w:rsidR="009857EE">
        <w:t xml:space="preserve">The </w:t>
      </w:r>
      <w:r w:rsidR="009857EE">
        <w:rPr>
          <w:i/>
        </w:rPr>
        <w:t>permissions</w:t>
      </w:r>
      <w:r w:rsidR="009857EE">
        <w:t xml:space="preserve"> method </w:t>
      </w:r>
      <w:r w:rsidR="002F546C">
        <w:t>returns the</w:t>
      </w:r>
      <w:r w:rsidR="009857EE">
        <w:t xml:space="preserve"> set of </w:t>
      </w:r>
      <w:proofErr w:type="spellStart"/>
      <w:r w:rsidR="009857EE">
        <w:t>PosixFilePermissions</w:t>
      </w:r>
      <w:proofErr w:type="spellEnd"/>
      <w:r w:rsidR="009857EE">
        <w:t xml:space="preserve"> of a </w:t>
      </w:r>
      <w:proofErr w:type="spellStart"/>
      <w:r w:rsidR="009857EE">
        <w:t>GlusterFileAttributes</w:t>
      </w:r>
      <w:proofErr w:type="spellEnd"/>
      <w:r w:rsidR="009857EE">
        <w:t xml:space="preserve"> object. </w:t>
      </w:r>
    </w:p>
    <w:p w:rsidR="00125173" w:rsidRPr="00EA2926" w:rsidRDefault="009857EE" w:rsidP="00394279">
      <w:pPr>
        <w:spacing w:line="360" w:lineRule="auto"/>
        <w:ind w:firstLine="576"/>
        <w:jc w:val="both"/>
      </w:pPr>
      <w:r>
        <w:t xml:space="preserve">The </w:t>
      </w:r>
      <w:proofErr w:type="spellStart"/>
      <w:r>
        <w:rPr>
          <w:i/>
        </w:rPr>
        <w:t>lastModifiedTime</w:t>
      </w:r>
      <w:proofErr w:type="spellEnd"/>
      <w:r>
        <w:t xml:space="preserve">, </w:t>
      </w:r>
      <w:proofErr w:type="spellStart"/>
      <w:r>
        <w:rPr>
          <w:i/>
        </w:rPr>
        <w:t>lastAccessTime</w:t>
      </w:r>
      <w:proofErr w:type="spellEnd"/>
      <w:r>
        <w:t xml:space="preserve">, and </w:t>
      </w:r>
      <w:proofErr w:type="spellStart"/>
      <w:r>
        <w:rPr>
          <w:i/>
        </w:rPr>
        <w:t>creationTime</w:t>
      </w:r>
      <w:proofErr w:type="spellEnd"/>
      <w:r>
        <w:t xml:space="preserve"> </w:t>
      </w:r>
      <w:r w:rsidR="00AE4C85">
        <w:t xml:space="preserve">methods </w:t>
      </w:r>
      <w:r>
        <w:t xml:space="preserve">return </w:t>
      </w:r>
      <w:proofErr w:type="spellStart"/>
      <w:r w:rsidR="00AE4C85">
        <w:t>FileTime</w:t>
      </w:r>
      <w:proofErr w:type="spellEnd"/>
      <w:r w:rsidR="00AE4C85">
        <w:t xml:space="preserve"> objects </w:t>
      </w:r>
      <w:r w:rsidR="00A1489E">
        <w:t>containing a file’s last modified time, last</w:t>
      </w:r>
      <w:r w:rsidR="002F546C">
        <w:t xml:space="preserve"> access time, and last status change time, respectively. </w:t>
      </w:r>
      <w:r w:rsidR="00EA2926">
        <w:t xml:space="preserve">The </w:t>
      </w:r>
      <w:proofErr w:type="spellStart"/>
      <w:r w:rsidR="00EA2926">
        <w:rPr>
          <w:i/>
        </w:rPr>
        <w:t>isRegularFile</w:t>
      </w:r>
      <w:proofErr w:type="spellEnd"/>
      <w:r w:rsidR="00EA2926">
        <w:t xml:space="preserve">, </w:t>
      </w:r>
      <w:proofErr w:type="spellStart"/>
      <w:r w:rsidR="00EA2926">
        <w:rPr>
          <w:i/>
        </w:rPr>
        <w:t>isDirectory</w:t>
      </w:r>
      <w:proofErr w:type="spellEnd"/>
      <w:r w:rsidR="00EA2926">
        <w:t xml:space="preserve">, </w:t>
      </w:r>
      <w:proofErr w:type="spellStart"/>
      <w:r w:rsidR="00EA2926">
        <w:rPr>
          <w:i/>
        </w:rPr>
        <w:t>isSymbolicLink</w:t>
      </w:r>
      <w:proofErr w:type="spellEnd"/>
      <w:r w:rsidR="00EA2926">
        <w:rPr>
          <w:i/>
        </w:rPr>
        <w:t>,</w:t>
      </w:r>
      <w:r w:rsidR="00EA2926">
        <w:t xml:space="preserve"> and </w:t>
      </w:r>
      <w:proofErr w:type="spellStart"/>
      <w:r w:rsidR="00EA2926" w:rsidRPr="00EA2926">
        <w:rPr>
          <w:i/>
        </w:rPr>
        <w:t>isOther</w:t>
      </w:r>
      <w:proofErr w:type="spellEnd"/>
      <w:r w:rsidR="00EA2926">
        <w:rPr>
          <w:i/>
        </w:rPr>
        <w:t xml:space="preserve"> </w:t>
      </w:r>
      <w:r w:rsidR="00EA2926" w:rsidRPr="00EA2926">
        <w:t>method</w:t>
      </w:r>
      <w:r w:rsidR="00EA2926">
        <w:t xml:space="preserve">s return a </w:t>
      </w:r>
      <w:proofErr w:type="spellStart"/>
      <w:r w:rsidR="00EA2926">
        <w:t>boolean</w:t>
      </w:r>
      <w:proofErr w:type="spellEnd"/>
      <w:r w:rsidR="00EA2926">
        <w:t xml:space="preserve"> value representing whether the file is a file, a directory, a symbolic link, or some other object (like a hard link), respectively. The </w:t>
      </w:r>
      <w:r w:rsidR="00EA2926">
        <w:rPr>
          <w:i/>
        </w:rPr>
        <w:t>size</w:t>
      </w:r>
      <w:r w:rsidR="00EA2926">
        <w:t xml:space="preserve"> method returns the file of the size, and the </w:t>
      </w:r>
      <w:proofErr w:type="spellStart"/>
      <w:r w:rsidR="00EA2926">
        <w:rPr>
          <w:i/>
        </w:rPr>
        <w:t>filekey</w:t>
      </w:r>
      <w:proofErr w:type="spellEnd"/>
      <w:r w:rsidR="00EA2926">
        <w:t xml:space="preserve"> method returns the </w:t>
      </w:r>
      <w:proofErr w:type="spellStart"/>
      <w:r w:rsidR="00EA2926">
        <w:t>inode</w:t>
      </w:r>
      <w:proofErr w:type="spellEnd"/>
      <w:r w:rsidR="00EA2926">
        <w:t xml:space="preserve"> of the file.</w:t>
      </w:r>
      <w:r w:rsidR="000E2511">
        <w:t xml:space="preserve"> </w:t>
      </w:r>
    </w:p>
    <w:p w:rsidR="00977E17" w:rsidRDefault="00977E17" w:rsidP="00977E17">
      <w:pPr>
        <w:spacing w:line="360" w:lineRule="auto"/>
        <w:jc w:val="both"/>
      </w:pPr>
    </w:p>
    <w:p w:rsidR="00977E17" w:rsidRDefault="00977E17" w:rsidP="00977E17">
      <w:pPr>
        <w:spacing w:line="360" w:lineRule="auto"/>
        <w:jc w:val="both"/>
      </w:pPr>
      <w:proofErr w:type="spellStart"/>
      <w:r w:rsidRPr="00977E17">
        <w:rPr>
          <w:b/>
        </w:rPr>
        <w:t>GlusterDirectoryStream</w:t>
      </w:r>
      <w:proofErr w:type="spellEnd"/>
      <w:r>
        <w:t>:</w:t>
      </w:r>
    </w:p>
    <w:p w:rsidR="00B46948" w:rsidRDefault="00CE0725" w:rsidP="00B46948">
      <w:pPr>
        <w:spacing w:line="360" w:lineRule="auto"/>
        <w:jc w:val="both"/>
      </w:pPr>
      <w:r>
        <w:tab/>
        <w:t xml:space="preserve">The constructor in the </w:t>
      </w:r>
      <w:proofErr w:type="spellStart"/>
      <w:r>
        <w:t>GlusterDirectoryStream</w:t>
      </w:r>
      <w:proofErr w:type="spellEnd"/>
      <w:r>
        <w:t xml:space="preserve"> class does not take any parameters. However, to actually open a directory stream, using the class’ </w:t>
      </w:r>
      <w:r>
        <w:rPr>
          <w:i/>
        </w:rPr>
        <w:t>open</w:t>
      </w:r>
      <w:r>
        <w:t xml:space="preserve"> method, the directory that the given path represents must exist. If this pre-condition is violated, then a directory stream will fail to be opened. As such, an invariant for all instances of this class is the</w:t>
      </w:r>
      <w:r w:rsidR="00302B3B">
        <w:t xml:space="preserve"> continued</w:t>
      </w:r>
      <w:r>
        <w:t xml:space="preserve"> existence of the directory passed </w:t>
      </w:r>
      <w:r w:rsidR="00B46948">
        <w:t>to the opened directory stream</w:t>
      </w:r>
      <w:r w:rsidR="00AE41CB">
        <w:t xml:space="preserve">, as well as the continued existence of the </w:t>
      </w:r>
      <w:proofErr w:type="spellStart"/>
      <w:r w:rsidR="00AE41CB">
        <w:t>Gluster</w:t>
      </w:r>
      <w:proofErr w:type="spellEnd"/>
      <w:r w:rsidR="00AE41CB">
        <w:t xml:space="preserve"> volume</w:t>
      </w:r>
      <w:r w:rsidR="00B46948">
        <w:t xml:space="preserve">. </w:t>
      </w:r>
      <w:r>
        <w:t xml:space="preserve">A post-condition of this method is a directory stream tied to the provided directory. </w:t>
      </w:r>
    </w:p>
    <w:p w:rsidR="00977E17" w:rsidRDefault="00CE0725" w:rsidP="00B46948">
      <w:pPr>
        <w:spacing w:line="360" w:lineRule="auto"/>
        <w:ind w:firstLine="720"/>
        <w:jc w:val="both"/>
      </w:pPr>
      <w:r>
        <w:t xml:space="preserve">The </w:t>
      </w:r>
      <w:r>
        <w:rPr>
          <w:i/>
        </w:rPr>
        <w:t>iterator</w:t>
      </w:r>
      <w:r>
        <w:t xml:space="preserve"> method returns a </w:t>
      </w:r>
      <w:proofErr w:type="spellStart"/>
      <w:r>
        <w:t>GlusterDirectoryIterator</w:t>
      </w:r>
      <w:proofErr w:type="spellEnd"/>
      <w:r>
        <w:t xml:space="preserve"> object </w:t>
      </w:r>
      <w:r w:rsidR="00302B3B">
        <w:t xml:space="preserve">that can be used to parse the directories in the opened directory stream. As such, an open directory stream is a pre-condition for this </w:t>
      </w:r>
      <w:r w:rsidR="00302B3B">
        <w:lastRenderedPageBreak/>
        <w:t xml:space="preserve">method, and the method’s post-condition consists of the user being able to call the iterator’s methods (like </w:t>
      </w:r>
      <w:proofErr w:type="spellStart"/>
      <w:proofErr w:type="gramStart"/>
      <w:r w:rsidR="00302B3B">
        <w:rPr>
          <w:i/>
        </w:rPr>
        <w:t>hasNext</w:t>
      </w:r>
      <w:proofErr w:type="spellEnd"/>
      <w:r w:rsidR="00302B3B">
        <w:rPr>
          <w:i/>
        </w:rPr>
        <w:t>(</w:t>
      </w:r>
      <w:proofErr w:type="gramEnd"/>
      <w:r w:rsidR="00302B3B">
        <w:rPr>
          <w:i/>
        </w:rPr>
        <w:t xml:space="preserve">) </w:t>
      </w:r>
      <w:r w:rsidR="00302B3B">
        <w:t xml:space="preserve">and </w:t>
      </w:r>
      <w:r w:rsidR="00302B3B">
        <w:rPr>
          <w:i/>
        </w:rPr>
        <w:t>next()</w:t>
      </w:r>
      <w:r w:rsidR="00302B3B">
        <w:t xml:space="preserve">). </w:t>
      </w:r>
      <w:r w:rsidR="00B46948">
        <w:t xml:space="preserve">Finally, the </w:t>
      </w:r>
      <w:r w:rsidR="00B46948">
        <w:rPr>
          <w:i/>
        </w:rPr>
        <w:t>close</w:t>
      </w:r>
      <w:r w:rsidR="00B46948">
        <w:t xml:space="preserve"> method closes a directory stream. A pre-condition for this method is that the directory stream must have been opened, and the post-condition is that the directory stream is no longer associated to the directory previously provided. </w:t>
      </w:r>
    </w:p>
    <w:p w:rsidR="00D52C46" w:rsidRDefault="00D52C46" w:rsidP="00D52C46">
      <w:pPr>
        <w:spacing w:line="360" w:lineRule="auto"/>
        <w:jc w:val="both"/>
      </w:pPr>
    </w:p>
    <w:p w:rsidR="00D52C46" w:rsidRDefault="00D52C46" w:rsidP="00D52C46">
      <w:pPr>
        <w:spacing w:line="360" w:lineRule="auto"/>
        <w:jc w:val="both"/>
      </w:pPr>
      <w:proofErr w:type="spellStart"/>
      <w:r w:rsidRPr="00D52C46">
        <w:rPr>
          <w:b/>
        </w:rPr>
        <w:t>GlusterFileSystemProvider</w:t>
      </w:r>
      <w:proofErr w:type="spellEnd"/>
      <w:r>
        <w:t>:</w:t>
      </w:r>
    </w:p>
    <w:p w:rsidR="001E19C3" w:rsidRDefault="00D52C46" w:rsidP="00D52C46">
      <w:pPr>
        <w:spacing w:line="360" w:lineRule="auto"/>
        <w:jc w:val="both"/>
      </w:pPr>
      <w:r>
        <w:tab/>
        <w:t xml:space="preserve">Like the </w:t>
      </w:r>
      <w:proofErr w:type="spellStart"/>
      <w:r>
        <w:t>GlusterFi</w:t>
      </w:r>
      <w:r w:rsidR="00364F0C">
        <w:t>leAttributes</w:t>
      </w:r>
      <w:proofErr w:type="spellEnd"/>
      <w:r w:rsidR="00364F0C">
        <w:t xml:space="preserve"> class, there is no</w:t>
      </w:r>
      <w:r>
        <w:t xml:space="preserve"> algorithm that alters the state of the </w:t>
      </w:r>
      <w:proofErr w:type="spellStart"/>
      <w:r>
        <w:t>GlusterFileSystemProvider</w:t>
      </w:r>
      <w:proofErr w:type="spellEnd"/>
      <w:r>
        <w:t xml:space="preserve"> object. As such </w:t>
      </w:r>
      <w:r w:rsidR="008D2457">
        <w:t>the only</w:t>
      </w:r>
      <w:r w:rsidR="009577D9">
        <w:t xml:space="preserve"> </w:t>
      </w:r>
      <w:r w:rsidR="001E19C3">
        <w:t xml:space="preserve">class-wide </w:t>
      </w:r>
      <w:r w:rsidR="008D2457">
        <w:t>pre-condition</w:t>
      </w:r>
      <w:r w:rsidR="001E19C3">
        <w:t xml:space="preserve"> </w:t>
      </w:r>
      <w:r w:rsidR="008D2457">
        <w:t>is</w:t>
      </w:r>
      <w:r w:rsidR="009577D9">
        <w:t xml:space="preserve"> the </w:t>
      </w:r>
      <w:r w:rsidR="009E143C">
        <w:t xml:space="preserve">fact that the </w:t>
      </w:r>
      <w:proofErr w:type="spellStart"/>
      <w:r w:rsidR="009E143C">
        <w:t>Gluster</w:t>
      </w:r>
      <w:proofErr w:type="spellEnd"/>
      <w:r w:rsidR="009E143C">
        <w:t xml:space="preserve"> volume being manipulated must exist</w:t>
      </w:r>
      <w:r w:rsidR="008D2457">
        <w:t xml:space="preserve">, and the only invariant is that the </w:t>
      </w:r>
      <w:proofErr w:type="spellStart"/>
      <w:r w:rsidR="008D2457">
        <w:t>Gluster</w:t>
      </w:r>
      <w:proofErr w:type="spellEnd"/>
      <w:r w:rsidR="008D2457">
        <w:t xml:space="preserve"> volume must continue to exist until the provider object is disassociated from it</w:t>
      </w:r>
      <w:r w:rsidR="009577D9">
        <w:t xml:space="preserve">. </w:t>
      </w:r>
      <w:r w:rsidR="009E143C">
        <w:t xml:space="preserve">This class contains several methods to associate the </w:t>
      </w:r>
      <w:proofErr w:type="spellStart"/>
      <w:r w:rsidR="009E143C">
        <w:t>GlusterFileSystemProvider</w:t>
      </w:r>
      <w:proofErr w:type="spellEnd"/>
      <w:r w:rsidR="009E143C">
        <w:t xml:space="preserve"> object with the </w:t>
      </w:r>
      <w:proofErr w:type="spellStart"/>
      <w:r w:rsidR="009E143C">
        <w:t>Gluster</w:t>
      </w:r>
      <w:proofErr w:type="spellEnd"/>
      <w:r w:rsidR="009E143C">
        <w:t xml:space="preserve"> volume being used, such as </w:t>
      </w:r>
      <w:proofErr w:type="spellStart"/>
      <w:r w:rsidR="009E143C">
        <w:rPr>
          <w:i/>
        </w:rPr>
        <w:t>glfsNew</w:t>
      </w:r>
      <w:proofErr w:type="spellEnd"/>
      <w:r w:rsidR="009E143C">
        <w:t xml:space="preserve"> and </w:t>
      </w:r>
      <w:proofErr w:type="spellStart"/>
      <w:r w:rsidR="009E143C">
        <w:rPr>
          <w:i/>
        </w:rPr>
        <w:t>glfsInit</w:t>
      </w:r>
      <w:proofErr w:type="spellEnd"/>
      <w:r w:rsidR="009E143C">
        <w:t xml:space="preserve">, and to disassociate the provider object with the volume (using the </w:t>
      </w:r>
      <w:r w:rsidR="009E143C">
        <w:rPr>
          <w:i/>
        </w:rPr>
        <w:t xml:space="preserve">close </w:t>
      </w:r>
      <w:r w:rsidR="009E143C">
        <w:t xml:space="preserve">method). All other methods independently manipulate data on the </w:t>
      </w:r>
      <w:proofErr w:type="spellStart"/>
      <w:r w:rsidR="009E143C">
        <w:t>Gluster</w:t>
      </w:r>
      <w:proofErr w:type="spellEnd"/>
      <w:r w:rsidR="009E143C">
        <w:t xml:space="preserve"> volume</w:t>
      </w:r>
      <w:r w:rsidR="001E19C3">
        <w:t xml:space="preserve"> or provide the user with information about the volume</w:t>
      </w:r>
      <w:r w:rsidR="009E143C">
        <w:t>.</w:t>
      </w:r>
    </w:p>
    <w:p w:rsidR="00D52C46" w:rsidRDefault="001E19C3" w:rsidP="00D52C46">
      <w:pPr>
        <w:spacing w:line="360" w:lineRule="auto"/>
        <w:jc w:val="both"/>
      </w:pPr>
      <w:r>
        <w:tab/>
        <w:t xml:space="preserve">The </w:t>
      </w:r>
      <w:proofErr w:type="spellStart"/>
      <w:r>
        <w:rPr>
          <w:i/>
        </w:rPr>
        <w:t>createDirectory</w:t>
      </w:r>
      <w:proofErr w:type="spellEnd"/>
      <w:r>
        <w:t xml:space="preserve"> method takes a Path object and an optional set of </w:t>
      </w:r>
      <w:proofErr w:type="spellStart"/>
      <w:r>
        <w:t>FileAttribute</w:t>
      </w:r>
      <w:proofErr w:type="spellEnd"/>
      <w:r>
        <w:t xml:space="preserve"> objects. A pre-condition for this method is that the path provided does not exist and that the parent of the </w:t>
      </w:r>
      <w:r w:rsidR="008D2457">
        <w:t xml:space="preserve">path exists (so, for example, if the path provided is /B/A, B must already exist in order for A to be created). </w:t>
      </w:r>
      <w:r w:rsidR="009A106B">
        <w:t>The post-condition of this method is a new directory created in the specified path</w:t>
      </w:r>
      <w:r w:rsidR="00B823CA">
        <w:t xml:space="preserve"> in the </w:t>
      </w:r>
      <w:proofErr w:type="spellStart"/>
      <w:r w:rsidR="00B823CA">
        <w:t>Gluster</w:t>
      </w:r>
      <w:proofErr w:type="spellEnd"/>
      <w:r w:rsidR="00B823CA">
        <w:t xml:space="preserve"> volume</w:t>
      </w:r>
      <w:r w:rsidR="009A106B">
        <w:t>, either with default permissions or with the provided permissions.</w:t>
      </w:r>
      <w:r w:rsidR="00B823CA">
        <w:t xml:space="preserve"> The </w:t>
      </w:r>
      <w:r w:rsidR="00B823CA">
        <w:rPr>
          <w:i/>
        </w:rPr>
        <w:t>delete</w:t>
      </w:r>
      <w:r w:rsidR="00B823CA">
        <w:t xml:space="preserve"> method takes a Path object. A pre-condition for this method is that the Path provided exists, and that, if the path leads to a directory, the directory be empty. If these hold true, then the post-condition of calling this method is the deletion of the specified file or directory from the </w:t>
      </w:r>
      <w:proofErr w:type="spellStart"/>
      <w:r w:rsidR="00B823CA">
        <w:t>Gluster</w:t>
      </w:r>
      <w:proofErr w:type="spellEnd"/>
      <w:r w:rsidR="00B823CA">
        <w:t xml:space="preserve"> volume.</w:t>
      </w:r>
      <w:r w:rsidR="009E3B62">
        <w:t xml:space="preserve"> </w:t>
      </w:r>
    </w:p>
    <w:p w:rsidR="00701802" w:rsidRDefault="00701802" w:rsidP="00D52C46">
      <w:pPr>
        <w:spacing w:line="360" w:lineRule="auto"/>
        <w:jc w:val="both"/>
      </w:pPr>
      <w:r>
        <w:tab/>
        <w:t xml:space="preserve">The </w:t>
      </w:r>
      <w:r>
        <w:rPr>
          <w:i/>
        </w:rPr>
        <w:t>copy</w:t>
      </w:r>
      <w:r>
        <w:t xml:space="preserve"> method takes a source Path object, a target Path object, and any number of </w:t>
      </w:r>
      <w:proofErr w:type="spellStart"/>
      <w:r>
        <w:t>CopyOption</w:t>
      </w:r>
      <w:proofErr w:type="spellEnd"/>
      <w:r>
        <w:t xml:space="preserve"> objects. A pre-condition for this method is that the two paths provided be absolute, and not relative, paths</w:t>
      </w:r>
      <w:r w:rsidR="007E38B6">
        <w:t xml:space="preserve">, </w:t>
      </w:r>
      <w:r w:rsidR="00125209">
        <w:t xml:space="preserve">in the </w:t>
      </w:r>
      <w:proofErr w:type="spellStart"/>
      <w:r w:rsidR="00125209">
        <w:t>Gluster</w:t>
      </w:r>
      <w:proofErr w:type="spellEnd"/>
      <w:r w:rsidR="00125209">
        <w:t xml:space="preserve"> volume, </w:t>
      </w:r>
      <w:r w:rsidR="007E38B6">
        <w:t>and that the source path exists. Additionally,</w:t>
      </w:r>
      <w:r>
        <w:t xml:space="preserve"> if the target path already exists, then the REPLACE_EXISTING copy option must have been provided</w:t>
      </w:r>
      <w:r w:rsidR="00125209">
        <w:t xml:space="preserve">, and if the target path is a directory, then this directory must be empty. </w:t>
      </w:r>
      <w:r w:rsidR="001953FC">
        <w:t xml:space="preserve">Finally, the ATOMIC_MOVE copy option must not have been specified, as it is not supported in this library. </w:t>
      </w:r>
      <w:r w:rsidR="00125209">
        <w:t xml:space="preserve">The post-condition of this method is that the source file or directory will be copied to the target path in the </w:t>
      </w:r>
      <w:proofErr w:type="spellStart"/>
      <w:r w:rsidR="00125209">
        <w:t>Gluster</w:t>
      </w:r>
      <w:proofErr w:type="spellEnd"/>
      <w:r w:rsidR="00125209">
        <w:t xml:space="preserve"> volume.</w:t>
      </w:r>
    </w:p>
    <w:p w:rsidR="00CF4176" w:rsidRDefault="00CF4176" w:rsidP="00D52C46">
      <w:pPr>
        <w:spacing w:line="360" w:lineRule="auto"/>
        <w:jc w:val="both"/>
      </w:pPr>
      <w:r>
        <w:tab/>
      </w:r>
      <w:r w:rsidR="001953FC">
        <w:t xml:space="preserve">The </w:t>
      </w:r>
      <w:proofErr w:type="spellStart"/>
      <w:r w:rsidR="001953FC">
        <w:rPr>
          <w:i/>
        </w:rPr>
        <w:t>directoryIsEmpty</w:t>
      </w:r>
      <w:proofErr w:type="spellEnd"/>
      <w:r w:rsidR="001953FC">
        <w:t xml:space="preserve"> method takes a Path object and returns a </w:t>
      </w:r>
      <w:proofErr w:type="spellStart"/>
      <w:proofErr w:type="gramStart"/>
      <w:r w:rsidR="001953FC">
        <w:t>boolean</w:t>
      </w:r>
      <w:proofErr w:type="spellEnd"/>
      <w:proofErr w:type="gramEnd"/>
      <w:r w:rsidR="001953FC">
        <w:t xml:space="preserve"> representing whether the directory specified is empty. The only pre-condition for this method is that the file specified by the path exists and that it is a directory. The post-condition for this method is a </w:t>
      </w:r>
      <w:proofErr w:type="spellStart"/>
      <w:proofErr w:type="gramStart"/>
      <w:r w:rsidR="001953FC">
        <w:t>boolean</w:t>
      </w:r>
      <w:proofErr w:type="spellEnd"/>
      <w:proofErr w:type="gramEnd"/>
      <w:r w:rsidR="001953FC">
        <w:t xml:space="preserve"> value of true being returned if the directory is empty, or false if it is not. The </w:t>
      </w:r>
      <w:r w:rsidR="001953FC">
        <w:rPr>
          <w:i/>
        </w:rPr>
        <w:t>move</w:t>
      </w:r>
      <w:r w:rsidR="001953FC">
        <w:t xml:space="preserve"> method takes a source Path object, a target Path object, and any number of </w:t>
      </w:r>
      <w:proofErr w:type="spellStart"/>
      <w:r w:rsidR="001953FC">
        <w:t>CopyOption</w:t>
      </w:r>
      <w:proofErr w:type="spellEnd"/>
      <w:r w:rsidR="001953FC">
        <w:t xml:space="preserve"> objects. Pre-conditions for this method consist of the source and target paths both being absolute paths in the </w:t>
      </w:r>
      <w:proofErr w:type="spellStart"/>
      <w:r w:rsidR="001953FC">
        <w:t>Gluster</w:t>
      </w:r>
      <w:proofErr w:type="spellEnd"/>
      <w:r w:rsidR="001953FC">
        <w:t xml:space="preserve"> volume, and the source path must exist. In </w:t>
      </w:r>
      <w:r w:rsidR="001953FC">
        <w:lastRenderedPageBreak/>
        <w:t>addition, if the target path already exists, then the REPLACE_EXISTING copy option must have been provided, and if the target path is a directory, then this directory must be empty</w:t>
      </w:r>
      <w:r w:rsidR="00E15E70">
        <w:t xml:space="preserve">. As with the copy method, ATOMIC_MOVE is not supported, so this must not be a specified copy option. </w:t>
      </w:r>
      <w:r w:rsidR="00B42D81">
        <w:t xml:space="preserve">Finally, the file systems for both paths must the same. </w:t>
      </w:r>
      <w:r w:rsidR="00CC54C3">
        <w:t xml:space="preserve">The post-condition of this method is the source file or directory being either renamed (if the source and target paths lead to the same directory and the file or directory names differ) or </w:t>
      </w:r>
      <w:r w:rsidR="000D2AD6">
        <w:t xml:space="preserve">deleted from the source path and </w:t>
      </w:r>
      <w:r w:rsidR="00CC54C3">
        <w:t xml:space="preserve">moved to </w:t>
      </w:r>
      <w:r w:rsidR="000D2AD6">
        <w:t>the target</w:t>
      </w:r>
      <w:r w:rsidR="00CC54C3">
        <w:t xml:space="preserve"> location.</w:t>
      </w:r>
    </w:p>
    <w:p w:rsidR="00CC54C3" w:rsidRDefault="00CC54C3" w:rsidP="00D52C46">
      <w:pPr>
        <w:spacing w:line="360" w:lineRule="auto"/>
        <w:jc w:val="both"/>
      </w:pPr>
      <w:r>
        <w:tab/>
        <w:t xml:space="preserve">The </w:t>
      </w:r>
      <w:proofErr w:type="spellStart"/>
      <w:r>
        <w:rPr>
          <w:i/>
        </w:rPr>
        <w:t>isSameFile</w:t>
      </w:r>
      <w:proofErr w:type="spellEnd"/>
      <w:r w:rsidR="005B565D">
        <w:t xml:space="preserve"> method takes two Path objects and returns a </w:t>
      </w:r>
      <w:proofErr w:type="spellStart"/>
      <w:proofErr w:type="gramStart"/>
      <w:r w:rsidR="005B565D">
        <w:t>boolean</w:t>
      </w:r>
      <w:proofErr w:type="spellEnd"/>
      <w:proofErr w:type="gramEnd"/>
      <w:r w:rsidR="005B565D">
        <w:t xml:space="preserve"> representing whether the two files are the same. If the two paths reside in different file systems, then the method returns false. If the two paths are identical, or if the </w:t>
      </w:r>
      <w:proofErr w:type="spellStart"/>
      <w:r w:rsidR="005B565D">
        <w:t>inodes</w:t>
      </w:r>
      <w:proofErr w:type="spellEnd"/>
      <w:r w:rsidR="005B565D">
        <w:t xml:space="preserve"> of the two paths are the same, then the method returns true. The post-condition is either true or false being returned depending on the paths specified. The </w:t>
      </w:r>
      <w:proofErr w:type="spellStart"/>
      <w:r w:rsidR="005B565D">
        <w:rPr>
          <w:i/>
        </w:rPr>
        <w:t>getFileStore</w:t>
      </w:r>
      <w:proofErr w:type="spellEnd"/>
      <w:r w:rsidR="005B565D">
        <w:t xml:space="preserve"> method takes a Path object and returns a </w:t>
      </w:r>
      <w:proofErr w:type="spellStart"/>
      <w:r w:rsidR="005B565D">
        <w:t>FileStore</w:t>
      </w:r>
      <w:proofErr w:type="spellEnd"/>
      <w:r w:rsidR="005B565D">
        <w:t xml:space="preserve"> object. The only pre-condition for this method is that the file specified by the path exists. The post-condition of this method is a </w:t>
      </w:r>
      <w:proofErr w:type="spellStart"/>
      <w:r w:rsidR="005B565D">
        <w:t>FileStore</w:t>
      </w:r>
      <w:proofErr w:type="spellEnd"/>
      <w:r w:rsidR="005B565D">
        <w:t xml:space="preserve"> object associated with the file specified being returned to the user.</w:t>
      </w:r>
    </w:p>
    <w:p w:rsidR="00A07705" w:rsidRDefault="00A07705" w:rsidP="00D52C46">
      <w:pPr>
        <w:spacing w:line="360" w:lineRule="auto"/>
        <w:jc w:val="both"/>
      </w:pPr>
    </w:p>
    <w:p w:rsidR="00A07705" w:rsidRDefault="00A07705" w:rsidP="00D52C46">
      <w:pPr>
        <w:spacing w:line="360" w:lineRule="auto"/>
        <w:jc w:val="both"/>
      </w:pPr>
      <w:proofErr w:type="spellStart"/>
      <w:r w:rsidRPr="00A07705">
        <w:rPr>
          <w:b/>
        </w:rPr>
        <w:t>GlusterWatchService</w:t>
      </w:r>
      <w:proofErr w:type="spellEnd"/>
      <w:r>
        <w:t>:</w:t>
      </w:r>
    </w:p>
    <w:p w:rsidR="004E78A2" w:rsidRDefault="00A07705" w:rsidP="00D52C46">
      <w:pPr>
        <w:spacing w:line="360" w:lineRule="auto"/>
        <w:jc w:val="both"/>
      </w:pPr>
      <w:r>
        <w:tab/>
      </w:r>
      <w:r w:rsidR="00AE41CB">
        <w:t xml:space="preserve">The constructor in the </w:t>
      </w:r>
      <w:proofErr w:type="spellStart"/>
      <w:r w:rsidR="00AE41CB">
        <w:t>GlusterWatchService</w:t>
      </w:r>
      <w:proofErr w:type="spellEnd"/>
      <w:r w:rsidR="00AE41CB">
        <w:t xml:space="preserve"> class does not take any parameters. </w:t>
      </w:r>
      <w:r w:rsidR="0041529C">
        <w:t xml:space="preserve">An invariant for all instances of this class is the continued existence of the </w:t>
      </w:r>
      <w:proofErr w:type="spellStart"/>
      <w:r w:rsidR="0041529C">
        <w:t>Gluster</w:t>
      </w:r>
      <w:proofErr w:type="spellEnd"/>
      <w:r w:rsidR="0041529C">
        <w:t xml:space="preserve"> volume</w:t>
      </w:r>
      <w:r w:rsidR="001B425F">
        <w:t>; e</w:t>
      </w:r>
      <w:r w:rsidR="0041529C">
        <w:t xml:space="preserve">ach </w:t>
      </w:r>
      <w:proofErr w:type="spellStart"/>
      <w:r w:rsidR="0041529C">
        <w:t>GlusterWatchService</w:t>
      </w:r>
      <w:proofErr w:type="spellEnd"/>
      <w:r w:rsidR="0041529C">
        <w:t xml:space="preserve"> instance keeps track of the paths registered to the</w:t>
      </w:r>
      <w:r w:rsidR="001B425F">
        <w:t xml:space="preserve"> watch service, and all of these paths must reside within a </w:t>
      </w:r>
      <w:proofErr w:type="spellStart"/>
      <w:r w:rsidR="001B425F">
        <w:t>Gluster</w:t>
      </w:r>
      <w:proofErr w:type="spellEnd"/>
      <w:r w:rsidR="001B425F">
        <w:t xml:space="preserve"> volume.</w:t>
      </w:r>
      <w:r w:rsidR="0041529C">
        <w:t xml:space="preserve">  The </w:t>
      </w:r>
      <w:proofErr w:type="spellStart"/>
      <w:r w:rsidR="0041529C">
        <w:rPr>
          <w:i/>
        </w:rPr>
        <w:t>registerPath</w:t>
      </w:r>
      <w:proofErr w:type="spellEnd"/>
      <w:r w:rsidR="0041529C">
        <w:t xml:space="preserve"> method </w:t>
      </w:r>
      <w:r w:rsidR="001B425F">
        <w:t xml:space="preserve">returns a new </w:t>
      </w:r>
      <w:proofErr w:type="spellStart"/>
      <w:r w:rsidR="001B425F">
        <w:t>GlusterWatchKey</w:t>
      </w:r>
      <w:proofErr w:type="spellEnd"/>
      <w:r w:rsidR="001B425F">
        <w:t xml:space="preserve"> object to represent the registration of the path and adds the</w:t>
      </w:r>
      <w:r w:rsidR="0050532E">
        <w:t xml:space="preserve"> watch key object</w:t>
      </w:r>
      <w:r w:rsidR="001B425F">
        <w:t xml:space="preserve"> to</w:t>
      </w:r>
      <w:r w:rsidR="0050532E">
        <w:t xml:space="preserve"> a</w:t>
      </w:r>
      <w:r w:rsidR="001B425F">
        <w:t xml:space="preserve"> collection. If the path specified has already been registered, then the existing watch key is found and returned. A pre-condition of this method is that the watch service object must not have been closed. The </w:t>
      </w:r>
      <w:r w:rsidR="001B425F">
        <w:rPr>
          <w:i/>
        </w:rPr>
        <w:t>close</w:t>
      </w:r>
      <w:r w:rsidR="001B425F">
        <w:t xml:space="preserve"> method</w:t>
      </w:r>
      <w:r w:rsidR="004E78A2">
        <w:t xml:space="preserve"> closes the watch service if it had not previously been closed; otherwise, the method returns without doing anything. </w:t>
      </w:r>
    </w:p>
    <w:p w:rsidR="008C65E3" w:rsidRDefault="004E78A2" w:rsidP="00D52C46">
      <w:pPr>
        <w:spacing w:line="360" w:lineRule="auto"/>
        <w:jc w:val="both"/>
      </w:pPr>
      <w:r>
        <w:tab/>
      </w:r>
      <w:r w:rsidR="001B425F">
        <w:t xml:space="preserve"> </w:t>
      </w:r>
      <w:r>
        <w:t xml:space="preserve">The </w:t>
      </w:r>
      <w:r>
        <w:rPr>
          <w:i/>
        </w:rPr>
        <w:t>poll</w:t>
      </w:r>
      <w:r>
        <w:t xml:space="preserve"> method retrieves and removes the next watch key from the list of registered </w:t>
      </w:r>
      <w:r w:rsidR="0050532E">
        <w:t>watch keys</w:t>
      </w:r>
      <w:r>
        <w:t xml:space="preserve">. A pre-condition for this method is that the watch service must still be running (so </w:t>
      </w:r>
      <w:r>
        <w:rPr>
          <w:i/>
        </w:rPr>
        <w:t xml:space="preserve">close </w:t>
      </w:r>
      <w:r>
        <w:t xml:space="preserve">must not have been called). The post-condition for this method is </w:t>
      </w:r>
      <w:r w:rsidR="0050532E">
        <w:t xml:space="preserve">the user receiving the next watch key object, or if no other watch key objects are to be found, then null is returned. There is a second </w:t>
      </w:r>
      <w:r w:rsidR="0050532E">
        <w:rPr>
          <w:i/>
        </w:rPr>
        <w:t>poll</w:t>
      </w:r>
      <w:r w:rsidR="0050532E">
        <w:t xml:space="preserve"> method that works in the same manner but takes a long value representing the timeout and a </w:t>
      </w:r>
      <w:proofErr w:type="spellStart"/>
      <w:r w:rsidR="0050532E">
        <w:t>TimeUnit</w:t>
      </w:r>
      <w:proofErr w:type="spellEnd"/>
      <w:r w:rsidR="0050532E">
        <w:t xml:space="preserve"> value. The method has the same pre-conditions, but this time it continues to poll for the duration of time specified in the arguments before the method returns. This is done so that if a </w:t>
      </w:r>
      <w:proofErr w:type="spellStart"/>
      <w:r w:rsidR="0050532E">
        <w:t>WatchKey</w:t>
      </w:r>
      <w:proofErr w:type="spellEnd"/>
      <w:r w:rsidR="0050532E">
        <w:t xml:space="preserve"> is expected to be added, the user can specify a reasonable time for the method to wait before returning. </w:t>
      </w:r>
    </w:p>
    <w:p w:rsidR="00A07705" w:rsidRPr="004E78A2" w:rsidRDefault="0050532E" w:rsidP="008C65E3">
      <w:pPr>
        <w:spacing w:line="360" w:lineRule="auto"/>
        <w:ind w:firstLine="720"/>
        <w:jc w:val="both"/>
      </w:pPr>
      <w:r>
        <w:t xml:space="preserve">Finally, the </w:t>
      </w:r>
      <w:r>
        <w:rPr>
          <w:i/>
        </w:rPr>
        <w:t>take</w:t>
      </w:r>
      <w:r>
        <w:t xml:space="preserve"> method works in the same manner as the </w:t>
      </w:r>
      <w:r>
        <w:rPr>
          <w:i/>
        </w:rPr>
        <w:t>poll</w:t>
      </w:r>
      <w:r>
        <w:t xml:space="preserve"> methods, except that the user cannot specify the amount of time the method should wait before returning; instead, </w:t>
      </w:r>
      <w:r>
        <w:rPr>
          <w:i/>
        </w:rPr>
        <w:t>take</w:t>
      </w:r>
      <w:r>
        <w:t xml:space="preserve"> waits until the next watch key is added if none can be found. As before, the pre-condition for </w:t>
      </w:r>
      <w:r>
        <w:rPr>
          <w:i/>
        </w:rPr>
        <w:t>take</w:t>
      </w:r>
      <w:r>
        <w:t xml:space="preserve"> is that the watch service be running. </w:t>
      </w:r>
    </w:p>
    <w:p w:rsidR="009667DB" w:rsidRDefault="009667DB" w:rsidP="003A089E">
      <w:pPr>
        <w:pStyle w:val="Heading1"/>
        <w:pageBreakBefore/>
        <w:numPr>
          <w:ilvl w:val="0"/>
          <w:numId w:val="0"/>
        </w:numPr>
      </w:pPr>
      <w:bookmarkStart w:id="34" w:name="_Toc405935585"/>
      <w:bookmarkStart w:id="35" w:name="_Toc405935644"/>
      <w:r>
        <w:lastRenderedPageBreak/>
        <w:t>4: Glossary</w:t>
      </w:r>
      <w:bookmarkEnd w:id="34"/>
      <w:bookmarkEnd w:id="35"/>
    </w:p>
    <w:p w:rsidR="009667DB" w:rsidRDefault="009667DB">
      <w:pPr>
        <w:numPr>
          <w:ilvl w:val="0"/>
          <w:numId w:val="15"/>
        </w:numPr>
        <w:spacing w:line="360" w:lineRule="auto"/>
        <w:rPr>
          <w:b/>
        </w:rPr>
      </w:pPr>
      <w:proofErr w:type="spellStart"/>
      <w:r>
        <w:rPr>
          <w:b/>
        </w:rPr>
        <w:t>GlusterFS</w:t>
      </w:r>
      <w:proofErr w:type="spellEnd"/>
      <w:r>
        <w:t>: A scale-out, networked-attached storage platform</w:t>
      </w:r>
    </w:p>
    <w:p w:rsidR="009667DB" w:rsidRDefault="009667DB">
      <w:pPr>
        <w:numPr>
          <w:ilvl w:val="0"/>
          <w:numId w:val="15"/>
        </w:numPr>
        <w:spacing w:line="360" w:lineRule="auto"/>
        <w:rPr>
          <w:b/>
        </w:rPr>
      </w:pPr>
      <w:r>
        <w:rPr>
          <w:b/>
        </w:rPr>
        <w:t>Java Native Interface (JNI)</w:t>
      </w:r>
      <w:r>
        <w:t>: A programming framework which allows Java code to call and be called by native applications and libraries written in other languages</w:t>
      </w:r>
    </w:p>
    <w:p w:rsidR="009667DB" w:rsidRDefault="009667DB">
      <w:pPr>
        <w:numPr>
          <w:ilvl w:val="0"/>
          <w:numId w:val="15"/>
        </w:numPr>
        <w:spacing w:line="360" w:lineRule="auto"/>
        <w:rPr>
          <w:b/>
        </w:rPr>
      </w:pPr>
      <w:proofErr w:type="spellStart"/>
      <w:r>
        <w:rPr>
          <w:b/>
        </w:rPr>
        <w:t>libgfapi</w:t>
      </w:r>
      <w:proofErr w:type="spellEnd"/>
      <w:r>
        <w:t xml:space="preserve">: A library for accessing data in </w:t>
      </w:r>
      <w:proofErr w:type="spellStart"/>
      <w:r>
        <w:t>GlusterFS</w:t>
      </w:r>
      <w:proofErr w:type="spellEnd"/>
    </w:p>
    <w:p w:rsidR="009667DB" w:rsidRDefault="009667DB">
      <w:pPr>
        <w:numPr>
          <w:ilvl w:val="0"/>
          <w:numId w:val="15"/>
        </w:numPr>
        <w:spacing w:line="360" w:lineRule="auto"/>
        <w:rPr>
          <w:b/>
        </w:rPr>
      </w:pPr>
      <w:proofErr w:type="spellStart"/>
      <w:r>
        <w:rPr>
          <w:b/>
        </w:rPr>
        <w:t>libgfapi-jni</w:t>
      </w:r>
      <w:proofErr w:type="spellEnd"/>
      <w:r>
        <w:t xml:space="preserve">: Java Native Interface bindings for the </w:t>
      </w:r>
      <w:proofErr w:type="spellStart"/>
      <w:r>
        <w:t>libgfapi</w:t>
      </w:r>
      <w:proofErr w:type="spellEnd"/>
    </w:p>
    <w:p w:rsidR="009667DB" w:rsidRDefault="009667DB">
      <w:pPr>
        <w:numPr>
          <w:ilvl w:val="0"/>
          <w:numId w:val="15"/>
        </w:numPr>
        <w:spacing w:line="360" w:lineRule="auto"/>
        <w:rPr>
          <w:b/>
        </w:rPr>
      </w:pPr>
      <w:r>
        <w:rPr>
          <w:b/>
        </w:rPr>
        <w:t>NIO.2</w:t>
      </w:r>
      <w:r>
        <w:t>: Java 7’s enhanced file package which provides file system APIs</w:t>
      </w:r>
    </w:p>
    <w:p w:rsidR="009667DB" w:rsidRDefault="009667DB">
      <w:pPr>
        <w:numPr>
          <w:ilvl w:val="0"/>
          <w:numId w:val="15"/>
        </w:numPr>
        <w:spacing w:line="360" w:lineRule="auto"/>
      </w:pPr>
      <w:r>
        <w:rPr>
          <w:b/>
        </w:rPr>
        <w:t>NIO</w:t>
      </w:r>
      <w:r>
        <w:t>: Non-blocking I/O; also called asynchronous I/O</w:t>
      </w:r>
    </w:p>
    <w:p w:rsidR="009667DB" w:rsidRDefault="009667DB"/>
    <w:p w:rsidR="009667DB" w:rsidRDefault="009667DB">
      <w:pPr>
        <w:pStyle w:val="Heading1"/>
        <w:pageBreakBefore/>
      </w:pPr>
      <w:bookmarkStart w:id="36" w:name="_Toc405935586"/>
      <w:bookmarkStart w:id="37" w:name="_Toc405935645"/>
      <w:r>
        <w:lastRenderedPageBreak/>
        <w:t>5: Appendix</w:t>
      </w:r>
      <w:bookmarkEnd w:id="36"/>
      <w:bookmarkEnd w:id="37"/>
    </w:p>
    <w:p w:rsidR="009667DB" w:rsidRDefault="009667DB">
      <w:pPr>
        <w:spacing w:line="360" w:lineRule="auto"/>
      </w:pPr>
      <w:r>
        <w:t>This chapter consists of the following appendices:</w:t>
      </w:r>
    </w:p>
    <w:p w:rsidR="009667DB" w:rsidRDefault="009667DB">
      <w:pPr>
        <w:numPr>
          <w:ilvl w:val="0"/>
          <w:numId w:val="23"/>
        </w:numPr>
        <w:spacing w:line="360" w:lineRule="auto"/>
      </w:pPr>
      <w:r>
        <w:t>Appendix A – Use Case Diagram for Use Cases Implemented</w:t>
      </w:r>
    </w:p>
    <w:p w:rsidR="009667DB" w:rsidRDefault="009667DB">
      <w:pPr>
        <w:numPr>
          <w:ilvl w:val="0"/>
          <w:numId w:val="23"/>
        </w:numPr>
        <w:spacing w:line="360" w:lineRule="auto"/>
      </w:pPr>
      <w:r>
        <w:t>Appendix B – Use Cases Implemented</w:t>
      </w:r>
    </w:p>
    <w:p w:rsidR="009667DB" w:rsidRDefault="009667DB">
      <w:pPr>
        <w:numPr>
          <w:ilvl w:val="0"/>
          <w:numId w:val="23"/>
        </w:numPr>
        <w:spacing w:line="360" w:lineRule="auto"/>
      </w:pPr>
      <w:r>
        <w:t>Appendix C – Class Interfaces for Subsystems</w:t>
      </w:r>
    </w:p>
    <w:p w:rsidR="009667DB" w:rsidRDefault="009667DB">
      <w:pPr>
        <w:numPr>
          <w:ilvl w:val="0"/>
          <w:numId w:val="23"/>
        </w:numPr>
        <w:spacing w:line="360" w:lineRule="auto"/>
      </w:pPr>
      <w:r>
        <w:t>Appendix D – Diary of Meetings and Tasks</w:t>
      </w:r>
    </w:p>
    <w:p w:rsidR="009667DB" w:rsidRDefault="009667DB">
      <w:pPr>
        <w:pStyle w:val="Heading2"/>
        <w:pageBreakBefore/>
      </w:pPr>
      <w:bookmarkStart w:id="38" w:name="_Toc405935587"/>
      <w:bookmarkStart w:id="39" w:name="_Toc405935646"/>
      <w:r>
        <w:lastRenderedPageBreak/>
        <w:t>5.1: Appendix A – Use Case Diagram</w:t>
      </w:r>
      <w:bookmarkEnd w:id="38"/>
      <w:bookmarkEnd w:id="39"/>
    </w:p>
    <w:p w:rsidR="009667DB" w:rsidRDefault="003C1BC6">
      <w:r>
        <w:rPr>
          <w:noProof/>
          <w:lang w:eastAsia="ja-JP"/>
        </w:rPr>
        <w:drawing>
          <wp:inline distT="0" distB="0" distL="0" distR="0" wp14:anchorId="7FD35A2D" wp14:editId="6A377305">
            <wp:extent cx="5924550" cy="44386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4550" cy="4438650"/>
                    </a:xfrm>
                    <a:prstGeom prst="rect">
                      <a:avLst/>
                    </a:prstGeom>
                    <a:solidFill>
                      <a:srgbClr val="FFFFFF"/>
                    </a:solidFill>
                    <a:ln w="6350" cmpd="sng">
                      <a:solidFill>
                        <a:srgbClr val="000000"/>
                      </a:solidFill>
                      <a:miter lim="800000"/>
                      <a:headEnd/>
                      <a:tailEnd/>
                    </a:ln>
                    <a:effectLst/>
                  </pic:spPr>
                </pic:pic>
              </a:graphicData>
            </a:graphic>
          </wp:inline>
        </w:drawing>
      </w:r>
    </w:p>
    <w:p w:rsidR="009667DB" w:rsidRDefault="009667DB">
      <w:pPr>
        <w:pStyle w:val="Heading2"/>
        <w:pageBreakBefore/>
      </w:pPr>
      <w:bookmarkStart w:id="40" w:name="_Toc405935588"/>
      <w:bookmarkStart w:id="41" w:name="_Toc405935647"/>
      <w:r>
        <w:lastRenderedPageBreak/>
        <w:t>5.2: Appendix B – Use Cases</w:t>
      </w:r>
      <w:bookmarkEnd w:id="40"/>
      <w:bookmarkEnd w:id="41"/>
    </w:p>
    <w:p w:rsidR="009667DB" w:rsidRDefault="009667DB">
      <w:pPr>
        <w:spacing w:line="360" w:lineRule="auto"/>
        <w:ind w:firstLine="720"/>
      </w:pPr>
      <w:r>
        <w:t>The use cases described herein represent the functionality involved up to the second milestone of the project. Use cases will be elaborated on as the milestones are elaborated on throughout the project and as time allows for expansion of functionality.</w:t>
      </w:r>
    </w:p>
    <w:p w:rsidR="009667DB" w:rsidRDefault="009667DB">
      <w:pPr>
        <w:spacing w:line="360" w:lineRule="auto"/>
        <w:rPr>
          <w:b/>
          <w:bCs/>
          <w:color w:val="FFFFFF"/>
          <w:sz w:val="28"/>
        </w:rPr>
      </w:pPr>
      <w:r>
        <w:t xml:space="preserve"> </w:t>
      </w:r>
    </w:p>
    <w:tbl>
      <w:tblPr>
        <w:tblW w:w="0" w:type="auto"/>
        <w:tblInd w:w="-10" w:type="dxa"/>
        <w:tblLayout w:type="fixed"/>
        <w:tblLook w:val="0000" w:firstRow="0" w:lastRow="0" w:firstColumn="0" w:lastColumn="0" w:noHBand="0" w:noVBand="0"/>
      </w:tblPr>
      <w:tblGrid>
        <w:gridCol w:w="2358"/>
        <w:gridCol w:w="6518"/>
      </w:tblGrid>
      <w:tr w:rsidR="009667DB">
        <w:tc>
          <w:tcPr>
            <w:tcW w:w="2358" w:type="dxa"/>
            <w:tcBorders>
              <w:top w:val="single" w:sz="8" w:space="0" w:color="808080"/>
              <w:left w:val="single" w:sz="8" w:space="0" w:color="808080"/>
            </w:tcBorders>
            <w:shd w:val="clear" w:color="auto" w:fill="4F81BD"/>
          </w:tcPr>
          <w:p w:rsidR="009667DB" w:rsidRDefault="009667DB">
            <w:pPr>
              <w:spacing w:line="360" w:lineRule="auto"/>
              <w:rPr>
                <w:b/>
                <w:bCs/>
                <w:color w:val="FFFFFF"/>
              </w:rPr>
            </w:pPr>
            <w:r>
              <w:rPr>
                <w:b/>
                <w:bCs/>
                <w:color w:val="FFFFFF"/>
                <w:sz w:val="28"/>
              </w:rPr>
              <w:t>Use Case ID</w:t>
            </w:r>
          </w:p>
        </w:tc>
        <w:tc>
          <w:tcPr>
            <w:tcW w:w="6518" w:type="dxa"/>
            <w:tcBorders>
              <w:top w:val="single" w:sz="8" w:space="0" w:color="808080"/>
              <w:right w:val="single" w:sz="8" w:space="0" w:color="808080"/>
            </w:tcBorders>
            <w:shd w:val="clear" w:color="auto" w:fill="4F81BD"/>
          </w:tcPr>
          <w:p w:rsidR="009667DB" w:rsidRDefault="009667DB">
            <w:pPr>
              <w:spacing w:line="360" w:lineRule="auto"/>
            </w:pPr>
            <w:r>
              <w:rPr>
                <w:b/>
                <w:bCs/>
                <w:color w:val="FFFFFF"/>
              </w:rPr>
              <w:t>Copy (java-glusterfs-02)</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r>
              <w:rPr>
                <w:b/>
                <w:bCs/>
              </w:rPr>
              <w:t>Description</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spacing w:line="360" w:lineRule="auto"/>
            </w:pPr>
            <w:r>
              <w:t>Allows a user to copy a file or directory.</w:t>
            </w:r>
          </w:p>
        </w:tc>
      </w:tr>
      <w:tr w:rsidR="009667DB">
        <w:tc>
          <w:tcPr>
            <w:tcW w:w="2358" w:type="dxa"/>
            <w:tcBorders>
              <w:left w:val="single" w:sz="8" w:space="0" w:color="808080"/>
            </w:tcBorders>
            <w:shd w:val="clear" w:color="auto" w:fill="auto"/>
          </w:tcPr>
          <w:p w:rsidR="009667DB" w:rsidRDefault="009667DB">
            <w:pPr>
              <w:spacing w:line="360" w:lineRule="auto"/>
            </w:pPr>
            <w:r>
              <w:rPr>
                <w:b/>
                <w:bCs/>
              </w:rPr>
              <w:t>Actor</w:t>
            </w:r>
          </w:p>
        </w:tc>
        <w:tc>
          <w:tcPr>
            <w:tcW w:w="6518" w:type="dxa"/>
            <w:tcBorders>
              <w:right w:val="single" w:sz="8" w:space="0" w:color="808080"/>
            </w:tcBorders>
            <w:shd w:val="clear" w:color="auto" w:fill="auto"/>
          </w:tcPr>
          <w:p w:rsidR="009667DB" w:rsidRDefault="009667DB">
            <w:pPr>
              <w:spacing w:line="360" w:lineRule="auto"/>
            </w:pPr>
            <w:r>
              <w:t>All Users</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r>
              <w:rPr>
                <w:b/>
                <w:bCs/>
              </w:rPr>
              <w:t>Preconditions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numPr>
                <w:ilvl w:val="0"/>
                <w:numId w:val="18"/>
              </w:numPr>
              <w:spacing w:line="360" w:lineRule="auto"/>
            </w:pPr>
            <w:r>
              <w:t>User has a path to a file or directory to be copied.</w:t>
            </w:r>
          </w:p>
          <w:p w:rsidR="009667DB" w:rsidRDefault="009667DB">
            <w:pPr>
              <w:numPr>
                <w:ilvl w:val="0"/>
                <w:numId w:val="18"/>
              </w:numPr>
              <w:spacing w:line="360" w:lineRule="auto"/>
            </w:pPr>
            <w:r>
              <w:t>User has a set of “copy options” that they desire.</w:t>
            </w:r>
          </w:p>
          <w:p w:rsidR="009667DB" w:rsidRDefault="009667DB">
            <w:pPr>
              <w:numPr>
                <w:ilvl w:val="0"/>
                <w:numId w:val="18"/>
              </w:numPr>
              <w:spacing w:line="360" w:lineRule="auto"/>
            </w:pPr>
            <w:r>
              <w:t>User has a path to the target directory.</w:t>
            </w:r>
          </w:p>
          <w:p w:rsidR="009667DB" w:rsidRDefault="009667DB">
            <w:pPr>
              <w:numPr>
                <w:ilvl w:val="0"/>
                <w:numId w:val="18"/>
              </w:numPr>
              <w:spacing w:line="360" w:lineRule="auto"/>
            </w:pPr>
            <w:r>
              <w:t xml:space="preserve">User has connected to a </w:t>
            </w:r>
            <w:proofErr w:type="spellStart"/>
            <w:r>
              <w:t>GlusterFS</w:t>
            </w:r>
            <w:proofErr w:type="spellEnd"/>
            <w:r>
              <w:t xml:space="preserve"> volume in their program. </w:t>
            </w:r>
          </w:p>
        </w:tc>
      </w:tr>
      <w:tr w:rsidR="009667DB">
        <w:tc>
          <w:tcPr>
            <w:tcW w:w="2358" w:type="dxa"/>
            <w:tcBorders>
              <w:left w:val="single" w:sz="8" w:space="0" w:color="808080"/>
            </w:tcBorders>
            <w:shd w:val="clear" w:color="auto" w:fill="auto"/>
          </w:tcPr>
          <w:p w:rsidR="009667DB" w:rsidRDefault="009667DB">
            <w:pPr>
              <w:spacing w:line="360" w:lineRule="auto"/>
            </w:pPr>
            <w:r>
              <w:rPr>
                <w:b/>
                <w:bCs/>
              </w:rPr>
              <w:t>Details</w:t>
            </w:r>
          </w:p>
        </w:tc>
        <w:tc>
          <w:tcPr>
            <w:tcW w:w="6518" w:type="dxa"/>
            <w:tcBorders>
              <w:right w:val="single" w:sz="8" w:space="0" w:color="808080"/>
            </w:tcBorders>
            <w:shd w:val="clear" w:color="auto" w:fill="auto"/>
          </w:tcPr>
          <w:p w:rsidR="009667DB" w:rsidRDefault="009667DB">
            <w:pPr>
              <w:numPr>
                <w:ilvl w:val="0"/>
                <w:numId w:val="4"/>
              </w:numPr>
              <w:spacing w:line="360" w:lineRule="auto"/>
            </w:pPr>
            <w:r>
              <w:t>The use case begins when the user calls the copy method in their program.</w:t>
            </w:r>
          </w:p>
          <w:p w:rsidR="009667DB" w:rsidRDefault="009667DB">
            <w:pPr>
              <w:numPr>
                <w:ilvl w:val="0"/>
                <w:numId w:val="4"/>
              </w:numPr>
              <w:spacing w:line="360" w:lineRule="auto"/>
            </w:pPr>
            <w:r>
              <w:t>The system shall check if the desired copy options are supported.</w:t>
            </w:r>
          </w:p>
          <w:p w:rsidR="009667DB" w:rsidRDefault="009667DB">
            <w:pPr>
              <w:numPr>
                <w:ilvl w:val="0"/>
                <w:numId w:val="4"/>
              </w:numPr>
              <w:spacing w:line="360" w:lineRule="auto"/>
            </w:pPr>
            <w:r>
              <w:t>The system shall check if the destination path exists.</w:t>
            </w:r>
          </w:p>
          <w:p w:rsidR="009667DB" w:rsidRDefault="009667DB">
            <w:pPr>
              <w:numPr>
                <w:ilvl w:val="0"/>
                <w:numId w:val="4"/>
              </w:numPr>
              <w:spacing w:line="360" w:lineRule="auto"/>
            </w:pPr>
            <w:r>
              <w:t>The system shall check if the destination path is an empty directory.</w:t>
            </w:r>
          </w:p>
          <w:p w:rsidR="009667DB" w:rsidRDefault="009667DB">
            <w:pPr>
              <w:numPr>
                <w:ilvl w:val="0"/>
                <w:numId w:val="4"/>
              </w:numPr>
              <w:spacing w:line="360" w:lineRule="auto"/>
            </w:pPr>
            <w:r>
              <w:t>The system shall copy the source file to the destination path based on the desired copy options.</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proofErr w:type="spellStart"/>
            <w:r>
              <w:rPr>
                <w:b/>
                <w:bCs/>
              </w:rPr>
              <w:t>Postconditions</w:t>
            </w:r>
            <w:proofErr w:type="spellEnd"/>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spacing w:line="360" w:lineRule="auto"/>
            </w:pPr>
            <w:r>
              <w:t>The file or directory has been copied to the specified target location.</w:t>
            </w:r>
          </w:p>
        </w:tc>
      </w:tr>
      <w:tr w:rsidR="009667DB">
        <w:tc>
          <w:tcPr>
            <w:tcW w:w="2358" w:type="dxa"/>
            <w:tcBorders>
              <w:left w:val="single" w:sz="8" w:space="0" w:color="808080"/>
              <w:bottom w:val="single" w:sz="8" w:space="0" w:color="808080"/>
            </w:tcBorders>
            <w:shd w:val="clear" w:color="auto" w:fill="auto"/>
          </w:tcPr>
          <w:p w:rsidR="009667DB" w:rsidRDefault="009667DB">
            <w:pPr>
              <w:spacing w:line="360" w:lineRule="auto"/>
            </w:pPr>
            <w:r>
              <w:rPr>
                <w:b/>
                <w:bCs/>
              </w:rPr>
              <w:t>Exceptions</w:t>
            </w:r>
          </w:p>
        </w:tc>
        <w:tc>
          <w:tcPr>
            <w:tcW w:w="6518" w:type="dxa"/>
            <w:tcBorders>
              <w:bottom w:val="single" w:sz="8" w:space="0" w:color="808080"/>
              <w:right w:val="single" w:sz="8" w:space="0" w:color="808080"/>
            </w:tcBorders>
            <w:shd w:val="clear" w:color="auto" w:fill="auto"/>
          </w:tcPr>
          <w:p w:rsidR="009667DB" w:rsidRDefault="009667DB">
            <w:pPr>
              <w:numPr>
                <w:ilvl w:val="0"/>
                <w:numId w:val="29"/>
              </w:numPr>
              <w:spacing w:line="360" w:lineRule="auto"/>
            </w:pPr>
            <w:r>
              <w:t>The file already exists in the target location.</w:t>
            </w:r>
          </w:p>
          <w:p w:rsidR="009667DB" w:rsidRDefault="009667DB">
            <w:pPr>
              <w:numPr>
                <w:ilvl w:val="0"/>
                <w:numId w:val="29"/>
              </w:numPr>
              <w:spacing w:line="360" w:lineRule="auto"/>
            </w:pPr>
            <w:r>
              <w:t>The directory already exists in the target location and it is not empty.</w:t>
            </w:r>
          </w:p>
          <w:p w:rsidR="009667DB" w:rsidRDefault="009667DB">
            <w:pPr>
              <w:numPr>
                <w:ilvl w:val="0"/>
                <w:numId w:val="29"/>
              </w:numPr>
              <w:spacing w:line="360" w:lineRule="auto"/>
            </w:pPr>
            <w:r>
              <w:t>An I/O exception occurs.</w:t>
            </w:r>
          </w:p>
        </w:tc>
      </w:tr>
    </w:tbl>
    <w:p w:rsidR="009667DB" w:rsidRDefault="009667DB"/>
    <w:p w:rsidR="009667DB" w:rsidRDefault="009667DB">
      <w:pPr>
        <w:pageBreakBefore/>
      </w:pPr>
    </w:p>
    <w:tbl>
      <w:tblPr>
        <w:tblW w:w="0" w:type="auto"/>
        <w:tblInd w:w="-10" w:type="dxa"/>
        <w:tblLayout w:type="fixed"/>
        <w:tblLook w:val="0000" w:firstRow="0" w:lastRow="0" w:firstColumn="0" w:lastColumn="0" w:noHBand="0" w:noVBand="0"/>
      </w:tblPr>
      <w:tblGrid>
        <w:gridCol w:w="2358"/>
        <w:gridCol w:w="6518"/>
      </w:tblGrid>
      <w:tr w:rsidR="009667DB">
        <w:tc>
          <w:tcPr>
            <w:tcW w:w="2358" w:type="dxa"/>
            <w:tcBorders>
              <w:top w:val="single" w:sz="8" w:space="0" w:color="808080"/>
              <w:left w:val="single" w:sz="8" w:space="0" w:color="808080"/>
            </w:tcBorders>
            <w:shd w:val="clear" w:color="auto" w:fill="4F81BD"/>
          </w:tcPr>
          <w:p w:rsidR="009667DB" w:rsidRDefault="009667DB">
            <w:pPr>
              <w:spacing w:line="360" w:lineRule="auto"/>
              <w:rPr>
                <w:b/>
                <w:bCs/>
                <w:color w:val="FFFFFF"/>
              </w:rPr>
            </w:pPr>
            <w:r>
              <w:rPr>
                <w:b/>
                <w:bCs/>
                <w:color w:val="FFFFFF"/>
                <w:sz w:val="28"/>
              </w:rPr>
              <w:t>Use Case ID</w:t>
            </w:r>
          </w:p>
        </w:tc>
        <w:tc>
          <w:tcPr>
            <w:tcW w:w="6518" w:type="dxa"/>
            <w:tcBorders>
              <w:top w:val="single" w:sz="8" w:space="0" w:color="808080"/>
              <w:right w:val="single" w:sz="8" w:space="0" w:color="808080"/>
            </w:tcBorders>
            <w:shd w:val="clear" w:color="auto" w:fill="4F81BD"/>
          </w:tcPr>
          <w:p w:rsidR="009667DB" w:rsidRDefault="009667DB">
            <w:pPr>
              <w:spacing w:line="360" w:lineRule="auto"/>
            </w:pPr>
            <w:r>
              <w:rPr>
                <w:b/>
                <w:bCs/>
                <w:color w:val="FFFFFF"/>
              </w:rPr>
              <w:t>Create Directory (java-glusterfs-03)</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r>
              <w:rPr>
                <w:b/>
                <w:bCs/>
              </w:rPr>
              <w:t>Description</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spacing w:line="360" w:lineRule="auto"/>
            </w:pPr>
            <w:r>
              <w:t>Allows a user to create a new directory.</w:t>
            </w:r>
          </w:p>
        </w:tc>
      </w:tr>
      <w:tr w:rsidR="009667DB">
        <w:tc>
          <w:tcPr>
            <w:tcW w:w="2358" w:type="dxa"/>
            <w:tcBorders>
              <w:left w:val="single" w:sz="8" w:space="0" w:color="808080"/>
            </w:tcBorders>
            <w:shd w:val="clear" w:color="auto" w:fill="auto"/>
          </w:tcPr>
          <w:p w:rsidR="009667DB" w:rsidRDefault="009667DB">
            <w:pPr>
              <w:spacing w:line="360" w:lineRule="auto"/>
            </w:pPr>
            <w:r>
              <w:rPr>
                <w:b/>
                <w:bCs/>
              </w:rPr>
              <w:t>Actor</w:t>
            </w:r>
          </w:p>
        </w:tc>
        <w:tc>
          <w:tcPr>
            <w:tcW w:w="6518" w:type="dxa"/>
            <w:tcBorders>
              <w:right w:val="single" w:sz="8" w:space="0" w:color="808080"/>
            </w:tcBorders>
            <w:shd w:val="clear" w:color="auto" w:fill="auto"/>
          </w:tcPr>
          <w:p w:rsidR="009667DB" w:rsidRDefault="009667DB">
            <w:pPr>
              <w:spacing w:line="360" w:lineRule="auto"/>
            </w:pPr>
            <w:r>
              <w:t>All Users</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r>
              <w:rPr>
                <w:b/>
                <w:bCs/>
              </w:rPr>
              <w:t>Preconditions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numPr>
                <w:ilvl w:val="0"/>
                <w:numId w:val="3"/>
              </w:numPr>
              <w:spacing w:line="360" w:lineRule="auto"/>
            </w:pPr>
            <w:r>
              <w:t>User has a path to the desired directory location.</w:t>
            </w:r>
          </w:p>
          <w:p w:rsidR="009667DB" w:rsidRDefault="009667DB">
            <w:pPr>
              <w:numPr>
                <w:ilvl w:val="0"/>
                <w:numId w:val="3"/>
              </w:numPr>
              <w:spacing w:line="360" w:lineRule="auto"/>
            </w:pPr>
            <w:r>
              <w:t xml:space="preserve">User has connected to a </w:t>
            </w:r>
            <w:proofErr w:type="spellStart"/>
            <w:r>
              <w:t>GlusterFS</w:t>
            </w:r>
            <w:proofErr w:type="spellEnd"/>
            <w:r>
              <w:t xml:space="preserve"> volume in their program.</w:t>
            </w:r>
          </w:p>
        </w:tc>
      </w:tr>
      <w:tr w:rsidR="009667DB">
        <w:tc>
          <w:tcPr>
            <w:tcW w:w="2358" w:type="dxa"/>
            <w:tcBorders>
              <w:left w:val="single" w:sz="8" w:space="0" w:color="808080"/>
            </w:tcBorders>
            <w:shd w:val="clear" w:color="auto" w:fill="auto"/>
          </w:tcPr>
          <w:p w:rsidR="009667DB" w:rsidRDefault="009667DB">
            <w:pPr>
              <w:spacing w:line="360" w:lineRule="auto"/>
            </w:pPr>
            <w:r>
              <w:rPr>
                <w:b/>
                <w:bCs/>
              </w:rPr>
              <w:t>Details</w:t>
            </w:r>
          </w:p>
        </w:tc>
        <w:tc>
          <w:tcPr>
            <w:tcW w:w="6518" w:type="dxa"/>
            <w:tcBorders>
              <w:right w:val="single" w:sz="8" w:space="0" w:color="808080"/>
            </w:tcBorders>
            <w:shd w:val="clear" w:color="auto" w:fill="auto"/>
          </w:tcPr>
          <w:p w:rsidR="009667DB" w:rsidRDefault="009667DB">
            <w:pPr>
              <w:numPr>
                <w:ilvl w:val="0"/>
                <w:numId w:val="9"/>
              </w:numPr>
              <w:spacing w:line="360" w:lineRule="auto"/>
            </w:pPr>
            <w:r>
              <w:t xml:space="preserve">The use case begins when the user calls the </w:t>
            </w:r>
            <w:proofErr w:type="spellStart"/>
            <w:r>
              <w:t>createDirectory</w:t>
            </w:r>
            <w:proofErr w:type="spellEnd"/>
            <w:r>
              <w:t xml:space="preserve"> method in their program.</w:t>
            </w:r>
          </w:p>
          <w:p w:rsidR="009667DB" w:rsidRDefault="009667DB">
            <w:pPr>
              <w:numPr>
                <w:ilvl w:val="0"/>
                <w:numId w:val="9"/>
              </w:numPr>
              <w:spacing w:line="360" w:lineRule="auto"/>
            </w:pPr>
            <w:r>
              <w:t>The system shall check if the path exists.</w:t>
            </w:r>
          </w:p>
          <w:p w:rsidR="009667DB" w:rsidRDefault="009667DB">
            <w:pPr>
              <w:numPr>
                <w:ilvl w:val="0"/>
                <w:numId w:val="9"/>
              </w:numPr>
              <w:spacing w:line="360" w:lineRule="auto"/>
            </w:pPr>
            <w:r>
              <w:t xml:space="preserve">The system shall check if the parent of the path exists. </w:t>
            </w:r>
          </w:p>
          <w:p w:rsidR="009667DB" w:rsidRDefault="009667DB">
            <w:pPr>
              <w:numPr>
                <w:ilvl w:val="0"/>
                <w:numId w:val="9"/>
              </w:numPr>
              <w:spacing w:line="360" w:lineRule="auto"/>
            </w:pPr>
            <w:r>
              <w:t>The system shall create a new directory at the location specified by the supplied path with a default set of permissions.</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proofErr w:type="spellStart"/>
            <w:r>
              <w:rPr>
                <w:b/>
                <w:bCs/>
              </w:rPr>
              <w:t>Postconditions</w:t>
            </w:r>
            <w:proofErr w:type="spellEnd"/>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spacing w:line="360" w:lineRule="auto"/>
            </w:pPr>
            <w:r>
              <w:t>The directory has been created at the location specified by the path supplied by the user.</w:t>
            </w:r>
          </w:p>
        </w:tc>
      </w:tr>
      <w:tr w:rsidR="009667DB">
        <w:tc>
          <w:tcPr>
            <w:tcW w:w="2358" w:type="dxa"/>
            <w:tcBorders>
              <w:left w:val="single" w:sz="8" w:space="0" w:color="808080"/>
              <w:bottom w:val="single" w:sz="8" w:space="0" w:color="808080"/>
            </w:tcBorders>
            <w:shd w:val="clear" w:color="auto" w:fill="auto"/>
          </w:tcPr>
          <w:p w:rsidR="009667DB" w:rsidRDefault="009667DB">
            <w:pPr>
              <w:spacing w:line="360" w:lineRule="auto"/>
            </w:pPr>
            <w:r>
              <w:rPr>
                <w:b/>
                <w:bCs/>
              </w:rPr>
              <w:t>Exceptions</w:t>
            </w:r>
          </w:p>
        </w:tc>
        <w:tc>
          <w:tcPr>
            <w:tcW w:w="6518" w:type="dxa"/>
            <w:tcBorders>
              <w:bottom w:val="single" w:sz="8" w:space="0" w:color="808080"/>
              <w:right w:val="single" w:sz="8" w:space="0" w:color="808080"/>
            </w:tcBorders>
            <w:shd w:val="clear" w:color="auto" w:fill="auto"/>
          </w:tcPr>
          <w:p w:rsidR="009667DB" w:rsidRDefault="009667DB">
            <w:pPr>
              <w:numPr>
                <w:ilvl w:val="0"/>
                <w:numId w:val="26"/>
              </w:numPr>
              <w:spacing w:line="360" w:lineRule="auto"/>
            </w:pPr>
            <w:r>
              <w:t>A file with the same name requested by the user for the directory already exists.</w:t>
            </w:r>
          </w:p>
          <w:p w:rsidR="009667DB" w:rsidRDefault="009667DB">
            <w:pPr>
              <w:numPr>
                <w:ilvl w:val="0"/>
                <w:numId w:val="26"/>
              </w:numPr>
              <w:spacing w:line="360" w:lineRule="auto"/>
            </w:pPr>
            <w:r>
              <w:t>The parent directory does not exist.</w:t>
            </w:r>
          </w:p>
          <w:p w:rsidR="009667DB" w:rsidRDefault="009667DB">
            <w:pPr>
              <w:numPr>
                <w:ilvl w:val="0"/>
                <w:numId w:val="26"/>
              </w:numPr>
              <w:spacing w:line="360" w:lineRule="auto"/>
            </w:pPr>
            <w:r>
              <w:t xml:space="preserve">An I/O exception occurs. </w:t>
            </w:r>
          </w:p>
        </w:tc>
      </w:tr>
    </w:tbl>
    <w:p w:rsidR="009667DB" w:rsidRDefault="009667DB"/>
    <w:p w:rsidR="009667DB" w:rsidRDefault="009667DB">
      <w:pPr>
        <w:pageBreakBefore/>
      </w:pPr>
    </w:p>
    <w:tbl>
      <w:tblPr>
        <w:tblW w:w="0" w:type="auto"/>
        <w:tblInd w:w="-10" w:type="dxa"/>
        <w:tblLayout w:type="fixed"/>
        <w:tblLook w:val="0000" w:firstRow="0" w:lastRow="0" w:firstColumn="0" w:lastColumn="0" w:noHBand="0" w:noVBand="0"/>
      </w:tblPr>
      <w:tblGrid>
        <w:gridCol w:w="2358"/>
        <w:gridCol w:w="6518"/>
      </w:tblGrid>
      <w:tr w:rsidR="009667DB">
        <w:tc>
          <w:tcPr>
            <w:tcW w:w="2358" w:type="dxa"/>
            <w:tcBorders>
              <w:top w:val="single" w:sz="8" w:space="0" w:color="808080"/>
              <w:left w:val="single" w:sz="8" w:space="0" w:color="808080"/>
            </w:tcBorders>
            <w:shd w:val="clear" w:color="auto" w:fill="4F81BD"/>
          </w:tcPr>
          <w:p w:rsidR="009667DB" w:rsidRDefault="009667DB">
            <w:pPr>
              <w:spacing w:line="360" w:lineRule="auto"/>
              <w:rPr>
                <w:b/>
                <w:bCs/>
                <w:color w:val="FFFFFF"/>
              </w:rPr>
            </w:pPr>
            <w:r>
              <w:rPr>
                <w:b/>
                <w:bCs/>
                <w:color w:val="FFFFFF"/>
                <w:sz w:val="28"/>
              </w:rPr>
              <w:t>Use Case ID</w:t>
            </w:r>
          </w:p>
        </w:tc>
        <w:tc>
          <w:tcPr>
            <w:tcW w:w="6518" w:type="dxa"/>
            <w:tcBorders>
              <w:top w:val="single" w:sz="8" w:space="0" w:color="808080"/>
              <w:right w:val="single" w:sz="8" w:space="0" w:color="808080"/>
            </w:tcBorders>
            <w:shd w:val="clear" w:color="auto" w:fill="4F81BD"/>
          </w:tcPr>
          <w:p w:rsidR="009667DB" w:rsidRDefault="009667DB">
            <w:pPr>
              <w:spacing w:line="360" w:lineRule="auto"/>
            </w:pPr>
            <w:r>
              <w:rPr>
                <w:b/>
                <w:bCs/>
                <w:color w:val="FFFFFF"/>
              </w:rPr>
              <w:t>Is Same File (java-glusterfs-04)</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r>
              <w:rPr>
                <w:b/>
                <w:bCs/>
              </w:rPr>
              <w:t>Description</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spacing w:line="360" w:lineRule="auto"/>
            </w:pPr>
            <w:r>
              <w:t>Allows a user to check if two files are the same.</w:t>
            </w:r>
          </w:p>
        </w:tc>
      </w:tr>
      <w:tr w:rsidR="009667DB">
        <w:tc>
          <w:tcPr>
            <w:tcW w:w="2358" w:type="dxa"/>
            <w:tcBorders>
              <w:left w:val="single" w:sz="8" w:space="0" w:color="808080"/>
            </w:tcBorders>
            <w:shd w:val="clear" w:color="auto" w:fill="auto"/>
          </w:tcPr>
          <w:p w:rsidR="009667DB" w:rsidRDefault="009667DB">
            <w:pPr>
              <w:spacing w:line="360" w:lineRule="auto"/>
            </w:pPr>
            <w:r>
              <w:rPr>
                <w:b/>
                <w:bCs/>
              </w:rPr>
              <w:t>Actor</w:t>
            </w:r>
          </w:p>
        </w:tc>
        <w:tc>
          <w:tcPr>
            <w:tcW w:w="6518" w:type="dxa"/>
            <w:tcBorders>
              <w:right w:val="single" w:sz="8" w:space="0" w:color="808080"/>
            </w:tcBorders>
            <w:shd w:val="clear" w:color="auto" w:fill="auto"/>
          </w:tcPr>
          <w:p w:rsidR="009667DB" w:rsidRDefault="009667DB">
            <w:pPr>
              <w:spacing w:line="360" w:lineRule="auto"/>
            </w:pPr>
            <w:r>
              <w:t>All Users</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r>
              <w:rPr>
                <w:b/>
                <w:bCs/>
              </w:rPr>
              <w:t>Preconditions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numPr>
                <w:ilvl w:val="0"/>
                <w:numId w:val="20"/>
              </w:numPr>
              <w:spacing w:line="360" w:lineRule="auto"/>
            </w:pPr>
            <w:r>
              <w:t>User has the paths to two files.</w:t>
            </w:r>
          </w:p>
          <w:p w:rsidR="009667DB" w:rsidRDefault="009667DB">
            <w:pPr>
              <w:numPr>
                <w:ilvl w:val="0"/>
                <w:numId w:val="20"/>
              </w:numPr>
              <w:spacing w:line="360" w:lineRule="auto"/>
            </w:pPr>
            <w:r>
              <w:t xml:space="preserve">User has connected to a </w:t>
            </w:r>
            <w:proofErr w:type="spellStart"/>
            <w:r>
              <w:t>GlusterFS</w:t>
            </w:r>
            <w:proofErr w:type="spellEnd"/>
            <w:r>
              <w:t xml:space="preserve"> volume in their program.</w:t>
            </w:r>
          </w:p>
        </w:tc>
      </w:tr>
      <w:tr w:rsidR="009667DB">
        <w:tc>
          <w:tcPr>
            <w:tcW w:w="2358" w:type="dxa"/>
            <w:tcBorders>
              <w:left w:val="single" w:sz="8" w:space="0" w:color="808080"/>
            </w:tcBorders>
            <w:shd w:val="clear" w:color="auto" w:fill="auto"/>
          </w:tcPr>
          <w:p w:rsidR="009667DB" w:rsidRDefault="009667DB">
            <w:pPr>
              <w:spacing w:line="360" w:lineRule="auto"/>
            </w:pPr>
            <w:r>
              <w:rPr>
                <w:b/>
                <w:bCs/>
              </w:rPr>
              <w:t>Details</w:t>
            </w:r>
          </w:p>
        </w:tc>
        <w:tc>
          <w:tcPr>
            <w:tcW w:w="6518" w:type="dxa"/>
            <w:tcBorders>
              <w:right w:val="single" w:sz="8" w:space="0" w:color="808080"/>
            </w:tcBorders>
            <w:shd w:val="clear" w:color="auto" w:fill="auto"/>
          </w:tcPr>
          <w:p w:rsidR="009667DB" w:rsidRDefault="009667DB">
            <w:pPr>
              <w:numPr>
                <w:ilvl w:val="0"/>
                <w:numId w:val="21"/>
              </w:numPr>
              <w:spacing w:line="360" w:lineRule="auto"/>
            </w:pPr>
            <w:r>
              <w:t xml:space="preserve">The use case begins when the user calls the </w:t>
            </w:r>
            <w:proofErr w:type="spellStart"/>
            <w:r>
              <w:t>isSameFile</w:t>
            </w:r>
            <w:proofErr w:type="spellEnd"/>
            <w:r>
              <w:t xml:space="preserve"> method from within their program.</w:t>
            </w:r>
          </w:p>
          <w:p w:rsidR="009667DB" w:rsidRDefault="009667DB">
            <w:pPr>
              <w:numPr>
                <w:ilvl w:val="0"/>
                <w:numId w:val="21"/>
              </w:numPr>
              <w:spacing w:line="360" w:lineRule="auto"/>
            </w:pPr>
            <w:r>
              <w:t>The system shall check if the two paths are the same.</w:t>
            </w:r>
          </w:p>
          <w:p w:rsidR="009667DB" w:rsidRDefault="009667DB">
            <w:pPr>
              <w:numPr>
                <w:ilvl w:val="0"/>
                <w:numId w:val="21"/>
              </w:numPr>
              <w:spacing w:line="360" w:lineRule="auto"/>
            </w:pPr>
            <w:r>
              <w:t>The system shall check if the file systems of the two paths are the different.</w:t>
            </w:r>
          </w:p>
          <w:p w:rsidR="009667DB" w:rsidRDefault="009667DB">
            <w:pPr>
              <w:numPr>
                <w:ilvl w:val="0"/>
                <w:numId w:val="21"/>
              </w:numPr>
              <w:spacing w:line="360" w:lineRule="auto"/>
            </w:pPr>
            <w:r>
              <w:t>The system shall check if both paths exist.</w:t>
            </w:r>
          </w:p>
          <w:p w:rsidR="009667DB" w:rsidRDefault="009667DB">
            <w:pPr>
              <w:numPr>
                <w:ilvl w:val="0"/>
                <w:numId w:val="21"/>
              </w:numPr>
              <w:spacing w:line="360" w:lineRule="auto"/>
            </w:pPr>
            <w:r>
              <w:t xml:space="preserve">The system shall retrieve the </w:t>
            </w:r>
            <w:proofErr w:type="spellStart"/>
            <w:r>
              <w:t>inode</w:t>
            </w:r>
            <w:proofErr w:type="spellEnd"/>
            <w:r>
              <w:t xml:space="preserve"> number of both files.</w:t>
            </w:r>
          </w:p>
          <w:p w:rsidR="009667DB" w:rsidRDefault="009667DB">
            <w:pPr>
              <w:numPr>
                <w:ilvl w:val="0"/>
                <w:numId w:val="21"/>
              </w:numPr>
              <w:spacing w:line="360" w:lineRule="auto"/>
            </w:pPr>
            <w:r>
              <w:t xml:space="preserve">The system shall check whether the </w:t>
            </w:r>
            <w:proofErr w:type="spellStart"/>
            <w:r>
              <w:t>inode</w:t>
            </w:r>
            <w:proofErr w:type="spellEnd"/>
            <w:r>
              <w:t xml:space="preserve"> numbers of both files are the same.</w:t>
            </w:r>
          </w:p>
          <w:p w:rsidR="009667DB" w:rsidRDefault="009667DB">
            <w:pPr>
              <w:numPr>
                <w:ilvl w:val="0"/>
                <w:numId w:val="21"/>
              </w:numPr>
              <w:spacing w:line="360" w:lineRule="auto"/>
            </w:pPr>
            <w:r>
              <w:t xml:space="preserve">The system shall return whether or not the two </w:t>
            </w:r>
            <w:proofErr w:type="spellStart"/>
            <w:r>
              <w:t>inode</w:t>
            </w:r>
            <w:proofErr w:type="spellEnd"/>
            <w:r>
              <w:t xml:space="preserve"> numbers are the same.</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proofErr w:type="spellStart"/>
            <w:r>
              <w:rPr>
                <w:b/>
                <w:bCs/>
              </w:rPr>
              <w:t>Postconditions</w:t>
            </w:r>
            <w:proofErr w:type="spellEnd"/>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spacing w:line="360" w:lineRule="auto"/>
            </w:pPr>
            <w:r>
              <w:t>The user knows if the two files are the same.</w:t>
            </w:r>
          </w:p>
        </w:tc>
      </w:tr>
      <w:tr w:rsidR="009667DB">
        <w:tc>
          <w:tcPr>
            <w:tcW w:w="2358" w:type="dxa"/>
            <w:tcBorders>
              <w:left w:val="single" w:sz="8" w:space="0" w:color="808080"/>
              <w:bottom w:val="single" w:sz="8" w:space="0" w:color="808080"/>
            </w:tcBorders>
            <w:shd w:val="clear" w:color="auto" w:fill="auto"/>
          </w:tcPr>
          <w:p w:rsidR="009667DB" w:rsidRDefault="009667DB">
            <w:pPr>
              <w:spacing w:line="360" w:lineRule="auto"/>
            </w:pPr>
            <w:r>
              <w:rPr>
                <w:b/>
                <w:bCs/>
              </w:rPr>
              <w:t>Exceptions</w:t>
            </w:r>
          </w:p>
        </w:tc>
        <w:tc>
          <w:tcPr>
            <w:tcW w:w="6518" w:type="dxa"/>
            <w:tcBorders>
              <w:bottom w:val="single" w:sz="8" w:space="0" w:color="808080"/>
              <w:right w:val="single" w:sz="8" w:space="0" w:color="808080"/>
            </w:tcBorders>
            <w:shd w:val="clear" w:color="auto" w:fill="auto"/>
          </w:tcPr>
          <w:p w:rsidR="009667DB" w:rsidRDefault="009667DB">
            <w:pPr>
              <w:numPr>
                <w:ilvl w:val="0"/>
                <w:numId w:val="13"/>
              </w:numPr>
              <w:spacing w:line="360" w:lineRule="auto"/>
            </w:pPr>
            <w:r>
              <w:t>An I/O exception occurs.</w:t>
            </w:r>
          </w:p>
          <w:p w:rsidR="009667DB" w:rsidRDefault="009667DB">
            <w:pPr>
              <w:numPr>
                <w:ilvl w:val="0"/>
                <w:numId w:val="13"/>
              </w:numPr>
              <w:spacing w:line="360" w:lineRule="auto"/>
            </w:pPr>
            <w:r>
              <w:t>Either file does not exist.</w:t>
            </w:r>
          </w:p>
        </w:tc>
      </w:tr>
    </w:tbl>
    <w:p w:rsidR="009667DB" w:rsidRDefault="009667DB"/>
    <w:p w:rsidR="009667DB" w:rsidRDefault="009667DB">
      <w:pPr>
        <w:pageBreakBefore/>
      </w:pPr>
    </w:p>
    <w:tbl>
      <w:tblPr>
        <w:tblW w:w="0" w:type="auto"/>
        <w:tblInd w:w="-10" w:type="dxa"/>
        <w:tblLayout w:type="fixed"/>
        <w:tblLook w:val="0000" w:firstRow="0" w:lastRow="0" w:firstColumn="0" w:lastColumn="0" w:noHBand="0" w:noVBand="0"/>
      </w:tblPr>
      <w:tblGrid>
        <w:gridCol w:w="2358"/>
        <w:gridCol w:w="6518"/>
      </w:tblGrid>
      <w:tr w:rsidR="009667DB">
        <w:tc>
          <w:tcPr>
            <w:tcW w:w="2358" w:type="dxa"/>
            <w:tcBorders>
              <w:top w:val="single" w:sz="8" w:space="0" w:color="808080"/>
              <w:left w:val="single" w:sz="8" w:space="0" w:color="808080"/>
            </w:tcBorders>
            <w:shd w:val="clear" w:color="auto" w:fill="4F81BD"/>
          </w:tcPr>
          <w:p w:rsidR="009667DB" w:rsidRDefault="009667DB">
            <w:pPr>
              <w:spacing w:line="360" w:lineRule="auto"/>
              <w:rPr>
                <w:b/>
                <w:bCs/>
                <w:color w:val="FFFFFF"/>
              </w:rPr>
            </w:pPr>
            <w:r>
              <w:rPr>
                <w:b/>
                <w:bCs/>
                <w:color w:val="FFFFFF"/>
                <w:sz w:val="28"/>
              </w:rPr>
              <w:t>Use Case ID</w:t>
            </w:r>
          </w:p>
        </w:tc>
        <w:tc>
          <w:tcPr>
            <w:tcW w:w="6518" w:type="dxa"/>
            <w:tcBorders>
              <w:top w:val="single" w:sz="8" w:space="0" w:color="808080"/>
              <w:right w:val="single" w:sz="8" w:space="0" w:color="808080"/>
            </w:tcBorders>
            <w:shd w:val="clear" w:color="auto" w:fill="4F81BD"/>
          </w:tcPr>
          <w:p w:rsidR="009667DB" w:rsidRDefault="009667DB">
            <w:pPr>
              <w:spacing w:line="360" w:lineRule="auto"/>
            </w:pPr>
            <w:r>
              <w:rPr>
                <w:b/>
                <w:bCs/>
                <w:color w:val="FFFFFF"/>
              </w:rPr>
              <w:t>Directory Is Empty (java-glusterfs-05)</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r>
              <w:rPr>
                <w:b/>
                <w:bCs/>
              </w:rPr>
              <w:t>Description</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spacing w:line="360" w:lineRule="auto"/>
            </w:pPr>
            <w:r>
              <w:t>Allows an actor to check if a directory is empty.</w:t>
            </w:r>
          </w:p>
        </w:tc>
      </w:tr>
      <w:tr w:rsidR="009667DB">
        <w:tc>
          <w:tcPr>
            <w:tcW w:w="2358" w:type="dxa"/>
            <w:tcBorders>
              <w:left w:val="single" w:sz="8" w:space="0" w:color="808080"/>
            </w:tcBorders>
            <w:shd w:val="clear" w:color="auto" w:fill="auto"/>
          </w:tcPr>
          <w:p w:rsidR="009667DB" w:rsidRDefault="009667DB">
            <w:pPr>
              <w:spacing w:line="360" w:lineRule="auto"/>
            </w:pPr>
            <w:r>
              <w:rPr>
                <w:b/>
                <w:bCs/>
              </w:rPr>
              <w:t>Actor</w:t>
            </w:r>
          </w:p>
        </w:tc>
        <w:tc>
          <w:tcPr>
            <w:tcW w:w="6518" w:type="dxa"/>
            <w:tcBorders>
              <w:right w:val="single" w:sz="8" w:space="0" w:color="808080"/>
            </w:tcBorders>
            <w:shd w:val="clear" w:color="auto" w:fill="auto"/>
          </w:tcPr>
          <w:p w:rsidR="009667DB" w:rsidRDefault="009667DB">
            <w:pPr>
              <w:spacing w:line="360" w:lineRule="auto"/>
            </w:pPr>
            <w:r>
              <w:t>System</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r>
              <w:rPr>
                <w:b/>
                <w:bCs/>
              </w:rPr>
              <w:t>Preconditions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numPr>
                <w:ilvl w:val="0"/>
                <w:numId w:val="13"/>
              </w:numPr>
              <w:spacing w:line="360" w:lineRule="auto"/>
            </w:pPr>
            <w:r>
              <w:t>Actor has a path to a directory.</w:t>
            </w:r>
          </w:p>
          <w:p w:rsidR="009667DB" w:rsidRDefault="009667DB">
            <w:pPr>
              <w:numPr>
                <w:ilvl w:val="0"/>
                <w:numId w:val="13"/>
              </w:numPr>
              <w:spacing w:line="360" w:lineRule="auto"/>
            </w:pPr>
            <w:r>
              <w:t xml:space="preserve">Actor has access to a </w:t>
            </w:r>
            <w:proofErr w:type="spellStart"/>
            <w:r>
              <w:t>GlusterFS</w:t>
            </w:r>
            <w:proofErr w:type="spellEnd"/>
            <w:r>
              <w:t xml:space="preserve"> volume.</w:t>
            </w:r>
          </w:p>
        </w:tc>
      </w:tr>
      <w:tr w:rsidR="009667DB">
        <w:tc>
          <w:tcPr>
            <w:tcW w:w="2358" w:type="dxa"/>
            <w:tcBorders>
              <w:left w:val="single" w:sz="8" w:space="0" w:color="808080"/>
            </w:tcBorders>
            <w:shd w:val="clear" w:color="auto" w:fill="auto"/>
          </w:tcPr>
          <w:p w:rsidR="009667DB" w:rsidRDefault="009667DB">
            <w:pPr>
              <w:spacing w:line="360" w:lineRule="auto"/>
            </w:pPr>
            <w:r>
              <w:rPr>
                <w:b/>
                <w:bCs/>
              </w:rPr>
              <w:t>Details</w:t>
            </w:r>
          </w:p>
        </w:tc>
        <w:tc>
          <w:tcPr>
            <w:tcW w:w="6518" w:type="dxa"/>
            <w:tcBorders>
              <w:right w:val="single" w:sz="8" w:space="0" w:color="808080"/>
            </w:tcBorders>
            <w:shd w:val="clear" w:color="auto" w:fill="auto"/>
          </w:tcPr>
          <w:p w:rsidR="009667DB" w:rsidRDefault="009667DB">
            <w:pPr>
              <w:numPr>
                <w:ilvl w:val="0"/>
                <w:numId w:val="22"/>
              </w:numPr>
              <w:spacing w:line="360" w:lineRule="auto"/>
            </w:pPr>
            <w:r>
              <w:t xml:space="preserve">The use case begins when the actor calls the </w:t>
            </w:r>
            <w:proofErr w:type="spellStart"/>
            <w:r>
              <w:t>directoryIsEmpty</w:t>
            </w:r>
            <w:proofErr w:type="spellEnd"/>
            <w:r>
              <w:t xml:space="preserve"> method.</w:t>
            </w:r>
          </w:p>
          <w:p w:rsidR="009667DB" w:rsidRDefault="009667DB">
            <w:pPr>
              <w:numPr>
                <w:ilvl w:val="0"/>
                <w:numId w:val="22"/>
              </w:numPr>
              <w:spacing w:line="360" w:lineRule="auto"/>
            </w:pPr>
            <w:r>
              <w:t>The system shall check if the path is a directory.</w:t>
            </w:r>
          </w:p>
          <w:p w:rsidR="009667DB" w:rsidRDefault="009667DB">
            <w:pPr>
              <w:numPr>
                <w:ilvl w:val="0"/>
                <w:numId w:val="22"/>
              </w:numPr>
              <w:spacing w:line="360" w:lineRule="auto"/>
            </w:pPr>
            <w:r>
              <w:t>The system shall check if the directory has any entries.</w:t>
            </w:r>
          </w:p>
          <w:p w:rsidR="009667DB" w:rsidRDefault="009667DB">
            <w:pPr>
              <w:numPr>
                <w:ilvl w:val="0"/>
                <w:numId w:val="22"/>
              </w:numPr>
              <w:spacing w:line="360" w:lineRule="auto"/>
            </w:pPr>
            <w:r>
              <w:t>The system shall return whether or not the directory has any entries.</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proofErr w:type="spellStart"/>
            <w:r>
              <w:rPr>
                <w:b/>
                <w:bCs/>
              </w:rPr>
              <w:t>Postconditions</w:t>
            </w:r>
            <w:proofErr w:type="spellEnd"/>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spacing w:line="360" w:lineRule="auto"/>
            </w:pPr>
            <w:r>
              <w:t>The actor knows if the directory is empty.</w:t>
            </w:r>
          </w:p>
        </w:tc>
      </w:tr>
      <w:tr w:rsidR="009667DB">
        <w:tc>
          <w:tcPr>
            <w:tcW w:w="2358" w:type="dxa"/>
            <w:tcBorders>
              <w:left w:val="single" w:sz="8" w:space="0" w:color="808080"/>
              <w:bottom w:val="single" w:sz="8" w:space="0" w:color="808080"/>
            </w:tcBorders>
            <w:shd w:val="clear" w:color="auto" w:fill="auto"/>
          </w:tcPr>
          <w:p w:rsidR="009667DB" w:rsidRDefault="009667DB">
            <w:pPr>
              <w:spacing w:line="360" w:lineRule="auto"/>
            </w:pPr>
            <w:r>
              <w:rPr>
                <w:b/>
                <w:bCs/>
              </w:rPr>
              <w:t>Exceptions</w:t>
            </w:r>
          </w:p>
        </w:tc>
        <w:tc>
          <w:tcPr>
            <w:tcW w:w="6518" w:type="dxa"/>
            <w:tcBorders>
              <w:bottom w:val="single" w:sz="8" w:space="0" w:color="808080"/>
              <w:right w:val="single" w:sz="8" w:space="0" w:color="808080"/>
            </w:tcBorders>
            <w:shd w:val="clear" w:color="auto" w:fill="auto"/>
          </w:tcPr>
          <w:p w:rsidR="009667DB" w:rsidRDefault="009667DB">
            <w:pPr>
              <w:numPr>
                <w:ilvl w:val="0"/>
                <w:numId w:val="16"/>
              </w:numPr>
              <w:spacing w:line="360" w:lineRule="auto"/>
            </w:pPr>
            <w:r>
              <w:t>An I/O exception occurs.</w:t>
            </w:r>
          </w:p>
          <w:p w:rsidR="009667DB" w:rsidRDefault="009667DB">
            <w:pPr>
              <w:numPr>
                <w:ilvl w:val="0"/>
                <w:numId w:val="16"/>
              </w:numPr>
              <w:spacing w:line="360" w:lineRule="auto"/>
            </w:pPr>
            <w:r>
              <w:t>The specified path does not exist.</w:t>
            </w:r>
          </w:p>
          <w:p w:rsidR="009667DB" w:rsidRDefault="009667DB">
            <w:pPr>
              <w:numPr>
                <w:ilvl w:val="0"/>
                <w:numId w:val="16"/>
              </w:numPr>
              <w:spacing w:line="360" w:lineRule="auto"/>
            </w:pPr>
            <w:r>
              <w:t>The specified path is not a directory.</w:t>
            </w:r>
          </w:p>
        </w:tc>
      </w:tr>
    </w:tbl>
    <w:p w:rsidR="009667DB" w:rsidRDefault="009667DB">
      <w:pPr>
        <w:rPr>
          <w:rFonts w:ascii="Cambria" w:eastAsia="MS Gothic" w:hAnsi="Cambria" w:cs="Cambria"/>
          <w:b/>
          <w:bCs/>
          <w:iCs/>
          <w:sz w:val="28"/>
          <w:szCs w:val="28"/>
        </w:rPr>
      </w:pPr>
    </w:p>
    <w:p w:rsidR="009667DB" w:rsidRDefault="009667DB">
      <w:pPr>
        <w:pageBreakBefore/>
        <w:rPr>
          <w:rFonts w:ascii="Cambria" w:eastAsia="MS Gothic" w:hAnsi="Cambria" w:cs="Cambria"/>
          <w:b/>
          <w:bCs/>
          <w:iCs/>
          <w:sz w:val="28"/>
          <w:szCs w:val="28"/>
        </w:rPr>
      </w:pPr>
    </w:p>
    <w:tbl>
      <w:tblPr>
        <w:tblW w:w="0" w:type="auto"/>
        <w:tblInd w:w="-10" w:type="dxa"/>
        <w:tblLayout w:type="fixed"/>
        <w:tblLook w:val="0000" w:firstRow="0" w:lastRow="0" w:firstColumn="0" w:lastColumn="0" w:noHBand="0" w:noVBand="0"/>
      </w:tblPr>
      <w:tblGrid>
        <w:gridCol w:w="2358"/>
        <w:gridCol w:w="6518"/>
      </w:tblGrid>
      <w:tr w:rsidR="009667DB">
        <w:tc>
          <w:tcPr>
            <w:tcW w:w="2358" w:type="dxa"/>
            <w:tcBorders>
              <w:top w:val="single" w:sz="8" w:space="0" w:color="808080"/>
              <w:left w:val="single" w:sz="8" w:space="0" w:color="808080"/>
            </w:tcBorders>
            <w:shd w:val="clear" w:color="auto" w:fill="4F81BD"/>
          </w:tcPr>
          <w:p w:rsidR="009667DB" w:rsidRDefault="009667DB">
            <w:pPr>
              <w:spacing w:line="360" w:lineRule="auto"/>
              <w:rPr>
                <w:b/>
                <w:bCs/>
                <w:color w:val="FFFFFF"/>
              </w:rPr>
            </w:pPr>
            <w:r>
              <w:rPr>
                <w:b/>
                <w:bCs/>
                <w:color w:val="FFFFFF"/>
                <w:sz w:val="28"/>
              </w:rPr>
              <w:t>Use Case ID</w:t>
            </w:r>
          </w:p>
        </w:tc>
        <w:tc>
          <w:tcPr>
            <w:tcW w:w="6518" w:type="dxa"/>
            <w:tcBorders>
              <w:top w:val="single" w:sz="8" w:space="0" w:color="808080"/>
              <w:right w:val="single" w:sz="8" w:space="0" w:color="808080"/>
            </w:tcBorders>
            <w:shd w:val="clear" w:color="auto" w:fill="4F81BD"/>
          </w:tcPr>
          <w:p w:rsidR="009667DB" w:rsidRDefault="009667DB">
            <w:pPr>
              <w:spacing w:line="360" w:lineRule="auto"/>
            </w:pPr>
            <w:r>
              <w:rPr>
                <w:b/>
                <w:bCs/>
                <w:color w:val="FFFFFF"/>
              </w:rPr>
              <w:t>Delete (java-glusterfs-01)</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r>
              <w:rPr>
                <w:b/>
                <w:bCs/>
              </w:rPr>
              <w:t>Description</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spacing w:line="360" w:lineRule="auto"/>
            </w:pPr>
            <w:r>
              <w:t>Allows a user to delete a file or directory.</w:t>
            </w:r>
          </w:p>
        </w:tc>
      </w:tr>
      <w:tr w:rsidR="009667DB">
        <w:tc>
          <w:tcPr>
            <w:tcW w:w="2358" w:type="dxa"/>
            <w:tcBorders>
              <w:left w:val="single" w:sz="8" w:space="0" w:color="808080"/>
            </w:tcBorders>
            <w:shd w:val="clear" w:color="auto" w:fill="auto"/>
          </w:tcPr>
          <w:p w:rsidR="009667DB" w:rsidRDefault="009667DB">
            <w:pPr>
              <w:spacing w:line="360" w:lineRule="auto"/>
            </w:pPr>
            <w:r>
              <w:rPr>
                <w:b/>
                <w:bCs/>
              </w:rPr>
              <w:t>Actor</w:t>
            </w:r>
          </w:p>
        </w:tc>
        <w:tc>
          <w:tcPr>
            <w:tcW w:w="6518" w:type="dxa"/>
            <w:tcBorders>
              <w:right w:val="single" w:sz="8" w:space="0" w:color="808080"/>
            </w:tcBorders>
            <w:shd w:val="clear" w:color="auto" w:fill="auto"/>
          </w:tcPr>
          <w:p w:rsidR="009667DB" w:rsidRDefault="009667DB">
            <w:pPr>
              <w:spacing w:line="360" w:lineRule="auto"/>
            </w:pPr>
            <w:r>
              <w:t>All Users</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r>
              <w:rPr>
                <w:b/>
                <w:bCs/>
              </w:rPr>
              <w:t>Preconditions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numPr>
                <w:ilvl w:val="0"/>
                <w:numId w:val="14"/>
              </w:numPr>
              <w:spacing w:line="360" w:lineRule="auto"/>
            </w:pPr>
            <w:r>
              <w:t>User has a path to a file or directory to be deleted.</w:t>
            </w:r>
          </w:p>
          <w:p w:rsidR="009667DB" w:rsidRDefault="009667DB">
            <w:pPr>
              <w:numPr>
                <w:ilvl w:val="0"/>
                <w:numId w:val="14"/>
              </w:numPr>
              <w:spacing w:line="360" w:lineRule="auto"/>
            </w:pPr>
            <w:r>
              <w:t xml:space="preserve">User has connected to a </w:t>
            </w:r>
            <w:proofErr w:type="spellStart"/>
            <w:r>
              <w:t>GlusterFS</w:t>
            </w:r>
            <w:proofErr w:type="spellEnd"/>
            <w:r>
              <w:t xml:space="preserve"> volume in their program.</w:t>
            </w:r>
          </w:p>
        </w:tc>
      </w:tr>
      <w:tr w:rsidR="009667DB">
        <w:tc>
          <w:tcPr>
            <w:tcW w:w="2358" w:type="dxa"/>
            <w:tcBorders>
              <w:left w:val="single" w:sz="8" w:space="0" w:color="808080"/>
            </w:tcBorders>
            <w:shd w:val="clear" w:color="auto" w:fill="auto"/>
          </w:tcPr>
          <w:p w:rsidR="009667DB" w:rsidRDefault="009667DB">
            <w:pPr>
              <w:spacing w:line="360" w:lineRule="auto"/>
            </w:pPr>
            <w:r>
              <w:rPr>
                <w:b/>
                <w:bCs/>
              </w:rPr>
              <w:t>Details</w:t>
            </w:r>
          </w:p>
        </w:tc>
        <w:tc>
          <w:tcPr>
            <w:tcW w:w="6518" w:type="dxa"/>
            <w:tcBorders>
              <w:right w:val="single" w:sz="8" w:space="0" w:color="808080"/>
            </w:tcBorders>
            <w:shd w:val="clear" w:color="auto" w:fill="auto"/>
          </w:tcPr>
          <w:p w:rsidR="009667DB" w:rsidRDefault="009667DB">
            <w:pPr>
              <w:numPr>
                <w:ilvl w:val="0"/>
                <w:numId w:val="2"/>
              </w:numPr>
              <w:spacing w:line="360" w:lineRule="auto"/>
            </w:pPr>
            <w:r>
              <w:t>The use case begins when the user calls the delete method in their program.</w:t>
            </w:r>
          </w:p>
          <w:p w:rsidR="009667DB" w:rsidRDefault="009667DB">
            <w:pPr>
              <w:numPr>
                <w:ilvl w:val="0"/>
                <w:numId w:val="2"/>
              </w:numPr>
              <w:spacing w:line="360" w:lineRule="auto"/>
            </w:pPr>
            <w:r>
              <w:t>The system shall check if the file is a directory.</w:t>
            </w:r>
          </w:p>
          <w:p w:rsidR="009667DB" w:rsidRDefault="009667DB">
            <w:pPr>
              <w:numPr>
                <w:ilvl w:val="0"/>
                <w:numId w:val="2"/>
              </w:numPr>
              <w:spacing w:line="360" w:lineRule="auto"/>
            </w:pPr>
            <w:r>
              <w:t xml:space="preserve">The system shall check if the directory is empty. </w:t>
            </w:r>
          </w:p>
          <w:p w:rsidR="009667DB" w:rsidRDefault="009667DB">
            <w:pPr>
              <w:numPr>
                <w:ilvl w:val="0"/>
                <w:numId w:val="2"/>
              </w:numPr>
              <w:spacing w:line="360" w:lineRule="auto"/>
            </w:pPr>
            <w:r>
              <w:t>The system shall delete the file or directory from the volume specified by the path provided.</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proofErr w:type="spellStart"/>
            <w:r>
              <w:rPr>
                <w:b/>
                <w:bCs/>
              </w:rPr>
              <w:t>Postconditions</w:t>
            </w:r>
            <w:proofErr w:type="spellEnd"/>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spacing w:line="360" w:lineRule="auto"/>
            </w:pPr>
            <w:r>
              <w:t>The file has been deleted.</w:t>
            </w:r>
          </w:p>
        </w:tc>
      </w:tr>
      <w:tr w:rsidR="009667DB">
        <w:tc>
          <w:tcPr>
            <w:tcW w:w="2358" w:type="dxa"/>
            <w:tcBorders>
              <w:left w:val="single" w:sz="8" w:space="0" w:color="808080"/>
              <w:bottom w:val="single" w:sz="8" w:space="0" w:color="808080"/>
            </w:tcBorders>
            <w:shd w:val="clear" w:color="auto" w:fill="auto"/>
          </w:tcPr>
          <w:p w:rsidR="009667DB" w:rsidRDefault="009667DB">
            <w:pPr>
              <w:spacing w:line="360" w:lineRule="auto"/>
            </w:pPr>
            <w:r>
              <w:rPr>
                <w:b/>
                <w:bCs/>
              </w:rPr>
              <w:t>Exceptions</w:t>
            </w:r>
          </w:p>
        </w:tc>
        <w:tc>
          <w:tcPr>
            <w:tcW w:w="6518" w:type="dxa"/>
            <w:tcBorders>
              <w:bottom w:val="single" w:sz="8" w:space="0" w:color="808080"/>
              <w:right w:val="single" w:sz="8" w:space="0" w:color="808080"/>
            </w:tcBorders>
            <w:shd w:val="clear" w:color="auto" w:fill="auto"/>
          </w:tcPr>
          <w:p w:rsidR="009667DB" w:rsidRDefault="009667DB">
            <w:pPr>
              <w:numPr>
                <w:ilvl w:val="0"/>
                <w:numId w:val="10"/>
              </w:numPr>
              <w:spacing w:line="360" w:lineRule="auto"/>
            </w:pPr>
            <w:r>
              <w:t>The file does not exist.</w:t>
            </w:r>
          </w:p>
          <w:p w:rsidR="009667DB" w:rsidRDefault="009667DB">
            <w:pPr>
              <w:numPr>
                <w:ilvl w:val="0"/>
                <w:numId w:val="10"/>
              </w:numPr>
              <w:spacing w:line="360" w:lineRule="auto"/>
            </w:pPr>
            <w:r>
              <w:t>The path specifies a directory and it is not empty.</w:t>
            </w:r>
          </w:p>
          <w:p w:rsidR="009667DB" w:rsidRDefault="009667DB">
            <w:pPr>
              <w:numPr>
                <w:ilvl w:val="0"/>
                <w:numId w:val="10"/>
              </w:numPr>
              <w:spacing w:line="360" w:lineRule="auto"/>
            </w:pPr>
            <w:r>
              <w:t>An I/O exception occurs.</w:t>
            </w:r>
          </w:p>
        </w:tc>
      </w:tr>
    </w:tbl>
    <w:p w:rsidR="009667DB" w:rsidRDefault="009667DB">
      <w:pPr>
        <w:rPr>
          <w:rFonts w:ascii="Cambria" w:eastAsia="MS Gothic" w:hAnsi="Cambria" w:cs="Cambria"/>
          <w:b/>
          <w:bCs/>
          <w:iCs/>
          <w:sz w:val="28"/>
          <w:szCs w:val="28"/>
        </w:rPr>
      </w:pPr>
    </w:p>
    <w:p w:rsidR="009667DB" w:rsidRDefault="009667DB">
      <w:pPr>
        <w:pageBreakBefore/>
        <w:rPr>
          <w:rFonts w:ascii="Cambria" w:eastAsia="MS Gothic" w:hAnsi="Cambria" w:cs="Cambria"/>
          <w:b/>
          <w:bCs/>
          <w:iCs/>
          <w:sz w:val="28"/>
          <w:szCs w:val="28"/>
        </w:rPr>
      </w:pPr>
    </w:p>
    <w:tbl>
      <w:tblPr>
        <w:tblW w:w="0" w:type="auto"/>
        <w:tblInd w:w="-10" w:type="dxa"/>
        <w:tblLayout w:type="fixed"/>
        <w:tblLook w:val="0000" w:firstRow="0" w:lastRow="0" w:firstColumn="0" w:lastColumn="0" w:noHBand="0" w:noVBand="0"/>
      </w:tblPr>
      <w:tblGrid>
        <w:gridCol w:w="2358"/>
        <w:gridCol w:w="6518"/>
      </w:tblGrid>
      <w:tr w:rsidR="009667DB">
        <w:tc>
          <w:tcPr>
            <w:tcW w:w="2358" w:type="dxa"/>
            <w:tcBorders>
              <w:top w:val="single" w:sz="8" w:space="0" w:color="808080"/>
              <w:left w:val="single" w:sz="8" w:space="0" w:color="808080"/>
            </w:tcBorders>
            <w:shd w:val="clear" w:color="auto" w:fill="4F81BD"/>
          </w:tcPr>
          <w:p w:rsidR="009667DB" w:rsidRDefault="009667DB">
            <w:pPr>
              <w:spacing w:line="360" w:lineRule="auto"/>
              <w:rPr>
                <w:b/>
                <w:bCs/>
                <w:color w:val="FFFFFF"/>
              </w:rPr>
            </w:pPr>
            <w:r>
              <w:rPr>
                <w:b/>
                <w:bCs/>
                <w:color w:val="FFFFFF"/>
                <w:sz w:val="28"/>
              </w:rPr>
              <w:t>Use Case ID</w:t>
            </w:r>
          </w:p>
        </w:tc>
        <w:tc>
          <w:tcPr>
            <w:tcW w:w="6518" w:type="dxa"/>
            <w:tcBorders>
              <w:top w:val="single" w:sz="8" w:space="0" w:color="808080"/>
              <w:right w:val="single" w:sz="8" w:space="0" w:color="808080"/>
            </w:tcBorders>
            <w:shd w:val="clear" w:color="auto" w:fill="4F81BD"/>
          </w:tcPr>
          <w:p w:rsidR="009667DB" w:rsidRDefault="009667DB">
            <w:pPr>
              <w:spacing w:line="360" w:lineRule="auto"/>
            </w:pPr>
            <w:r>
              <w:rPr>
                <w:b/>
                <w:bCs/>
                <w:color w:val="FFFFFF"/>
              </w:rPr>
              <w:t>Get File Store (java-glusterfs-06)</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r>
              <w:rPr>
                <w:b/>
                <w:bCs/>
              </w:rPr>
              <w:t>Description</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spacing w:line="360" w:lineRule="auto"/>
            </w:pPr>
            <w:r>
              <w:t>Allows a user to retrieve the file store of a file or directory.</w:t>
            </w:r>
          </w:p>
        </w:tc>
      </w:tr>
      <w:tr w:rsidR="009667DB">
        <w:tc>
          <w:tcPr>
            <w:tcW w:w="2358" w:type="dxa"/>
            <w:tcBorders>
              <w:left w:val="single" w:sz="8" w:space="0" w:color="808080"/>
            </w:tcBorders>
            <w:shd w:val="clear" w:color="auto" w:fill="auto"/>
          </w:tcPr>
          <w:p w:rsidR="009667DB" w:rsidRDefault="009667DB">
            <w:pPr>
              <w:spacing w:line="360" w:lineRule="auto"/>
            </w:pPr>
            <w:r>
              <w:rPr>
                <w:b/>
                <w:bCs/>
              </w:rPr>
              <w:t>Actor</w:t>
            </w:r>
          </w:p>
        </w:tc>
        <w:tc>
          <w:tcPr>
            <w:tcW w:w="6518" w:type="dxa"/>
            <w:tcBorders>
              <w:right w:val="single" w:sz="8" w:space="0" w:color="808080"/>
            </w:tcBorders>
            <w:shd w:val="clear" w:color="auto" w:fill="auto"/>
          </w:tcPr>
          <w:p w:rsidR="009667DB" w:rsidRDefault="009667DB">
            <w:pPr>
              <w:spacing w:line="360" w:lineRule="auto"/>
            </w:pPr>
            <w:r>
              <w:t>All Users</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r>
              <w:rPr>
                <w:b/>
                <w:bCs/>
              </w:rPr>
              <w:t>Preconditions</w:t>
            </w:r>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numPr>
                <w:ilvl w:val="0"/>
                <w:numId w:val="14"/>
              </w:numPr>
              <w:spacing w:line="360" w:lineRule="auto"/>
            </w:pPr>
            <w:r>
              <w:t>User has a path to a file or directory.</w:t>
            </w:r>
          </w:p>
          <w:p w:rsidR="009667DB" w:rsidRDefault="009667DB">
            <w:pPr>
              <w:numPr>
                <w:ilvl w:val="0"/>
                <w:numId w:val="14"/>
              </w:numPr>
              <w:spacing w:line="360" w:lineRule="auto"/>
            </w:pPr>
            <w:r>
              <w:t xml:space="preserve">User has connected to a </w:t>
            </w:r>
            <w:proofErr w:type="spellStart"/>
            <w:r>
              <w:t>GlusterFS</w:t>
            </w:r>
            <w:proofErr w:type="spellEnd"/>
            <w:r>
              <w:t xml:space="preserve"> volume in their program.</w:t>
            </w:r>
          </w:p>
        </w:tc>
      </w:tr>
      <w:tr w:rsidR="009667DB">
        <w:tc>
          <w:tcPr>
            <w:tcW w:w="2358" w:type="dxa"/>
            <w:tcBorders>
              <w:left w:val="single" w:sz="8" w:space="0" w:color="808080"/>
            </w:tcBorders>
            <w:shd w:val="clear" w:color="auto" w:fill="auto"/>
          </w:tcPr>
          <w:p w:rsidR="009667DB" w:rsidRDefault="009667DB">
            <w:pPr>
              <w:spacing w:line="360" w:lineRule="auto"/>
            </w:pPr>
            <w:r>
              <w:rPr>
                <w:b/>
                <w:bCs/>
              </w:rPr>
              <w:t>Details</w:t>
            </w:r>
          </w:p>
        </w:tc>
        <w:tc>
          <w:tcPr>
            <w:tcW w:w="6518" w:type="dxa"/>
            <w:tcBorders>
              <w:right w:val="single" w:sz="8" w:space="0" w:color="808080"/>
            </w:tcBorders>
            <w:shd w:val="clear" w:color="auto" w:fill="auto"/>
          </w:tcPr>
          <w:p w:rsidR="009667DB" w:rsidRDefault="009667DB">
            <w:pPr>
              <w:numPr>
                <w:ilvl w:val="0"/>
                <w:numId w:val="19"/>
              </w:numPr>
              <w:spacing w:line="360" w:lineRule="auto"/>
            </w:pPr>
            <w:r>
              <w:t xml:space="preserve">The use case begins when the user calls the </w:t>
            </w:r>
            <w:proofErr w:type="spellStart"/>
            <w:r>
              <w:t>getFileStore</w:t>
            </w:r>
            <w:proofErr w:type="spellEnd"/>
            <w:r>
              <w:t xml:space="preserve"> method.</w:t>
            </w:r>
          </w:p>
          <w:p w:rsidR="009667DB" w:rsidRDefault="009667DB">
            <w:pPr>
              <w:numPr>
                <w:ilvl w:val="0"/>
                <w:numId w:val="19"/>
              </w:numPr>
              <w:spacing w:line="360" w:lineRule="auto"/>
            </w:pPr>
            <w:r>
              <w:t>The system shall check if the file exists.</w:t>
            </w:r>
          </w:p>
          <w:p w:rsidR="009667DB" w:rsidRDefault="009667DB">
            <w:pPr>
              <w:numPr>
                <w:ilvl w:val="0"/>
                <w:numId w:val="19"/>
              </w:numPr>
              <w:spacing w:line="360" w:lineRule="auto"/>
            </w:pPr>
            <w:r>
              <w:t>The system shall get the file system associated with the file.</w:t>
            </w:r>
          </w:p>
          <w:p w:rsidR="009667DB" w:rsidRDefault="009667DB">
            <w:pPr>
              <w:numPr>
                <w:ilvl w:val="0"/>
                <w:numId w:val="19"/>
              </w:numPr>
              <w:spacing w:line="360" w:lineRule="auto"/>
            </w:pPr>
            <w:r>
              <w:t xml:space="preserve">The system shall get </w:t>
            </w:r>
            <w:proofErr w:type="gramStart"/>
            <w:r>
              <w:t>all of the</w:t>
            </w:r>
            <w:proofErr w:type="gramEnd"/>
            <w:r>
              <w:t xml:space="preserve"> file stores associated with the file system.</w:t>
            </w:r>
          </w:p>
          <w:p w:rsidR="009667DB" w:rsidRDefault="009667DB">
            <w:pPr>
              <w:numPr>
                <w:ilvl w:val="0"/>
                <w:numId w:val="19"/>
              </w:numPr>
              <w:spacing w:line="360" w:lineRule="auto"/>
            </w:pPr>
            <w:r>
              <w:t xml:space="preserve">The system shall return a file store in that set. </w:t>
            </w:r>
          </w:p>
        </w:tc>
      </w:tr>
      <w:tr w:rsidR="009667DB">
        <w:tc>
          <w:tcPr>
            <w:tcW w:w="2358" w:type="dxa"/>
            <w:tcBorders>
              <w:top w:val="single" w:sz="8" w:space="0" w:color="808080"/>
              <w:left w:val="single" w:sz="8" w:space="0" w:color="808080"/>
              <w:bottom w:val="single" w:sz="8" w:space="0" w:color="808080"/>
            </w:tcBorders>
            <w:shd w:val="clear" w:color="auto" w:fill="auto"/>
          </w:tcPr>
          <w:p w:rsidR="009667DB" w:rsidRDefault="009667DB">
            <w:pPr>
              <w:spacing w:line="360" w:lineRule="auto"/>
            </w:pPr>
            <w:proofErr w:type="spellStart"/>
            <w:r>
              <w:rPr>
                <w:b/>
                <w:bCs/>
              </w:rPr>
              <w:t>Postconditions</w:t>
            </w:r>
            <w:proofErr w:type="spellEnd"/>
          </w:p>
        </w:tc>
        <w:tc>
          <w:tcPr>
            <w:tcW w:w="6518" w:type="dxa"/>
            <w:tcBorders>
              <w:top w:val="single" w:sz="8" w:space="0" w:color="808080"/>
              <w:bottom w:val="single" w:sz="8" w:space="0" w:color="808080"/>
              <w:right w:val="single" w:sz="8" w:space="0" w:color="808080"/>
            </w:tcBorders>
            <w:shd w:val="clear" w:color="auto" w:fill="auto"/>
          </w:tcPr>
          <w:p w:rsidR="009667DB" w:rsidRDefault="009667DB">
            <w:pPr>
              <w:spacing w:line="360" w:lineRule="auto"/>
            </w:pPr>
            <w:r>
              <w:t>The user has the file store associated with the file.</w:t>
            </w:r>
          </w:p>
        </w:tc>
      </w:tr>
      <w:tr w:rsidR="009667DB">
        <w:tc>
          <w:tcPr>
            <w:tcW w:w="2358" w:type="dxa"/>
            <w:tcBorders>
              <w:left w:val="single" w:sz="8" w:space="0" w:color="808080"/>
              <w:bottom w:val="single" w:sz="8" w:space="0" w:color="808080"/>
            </w:tcBorders>
            <w:shd w:val="clear" w:color="auto" w:fill="auto"/>
          </w:tcPr>
          <w:p w:rsidR="009667DB" w:rsidRDefault="009667DB">
            <w:pPr>
              <w:spacing w:line="360" w:lineRule="auto"/>
            </w:pPr>
            <w:r>
              <w:rPr>
                <w:b/>
                <w:bCs/>
              </w:rPr>
              <w:t>Exceptions</w:t>
            </w:r>
          </w:p>
        </w:tc>
        <w:tc>
          <w:tcPr>
            <w:tcW w:w="6518" w:type="dxa"/>
            <w:tcBorders>
              <w:bottom w:val="single" w:sz="8" w:space="0" w:color="808080"/>
              <w:right w:val="single" w:sz="8" w:space="0" w:color="808080"/>
            </w:tcBorders>
            <w:shd w:val="clear" w:color="auto" w:fill="auto"/>
          </w:tcPr>
          <w:p w:rsidR="009667DB" w:rsidRDefault="009667DB">
            <w:pPr>
              <w:numPr>
                <w:ilvl w:val="0"/>
                <w:numId w:val="10"/>
              </w:numPr>
              <w:spacing w:line="360" w:lineRule="auto"/>
            </w:pPr>
            <w:r>
              <w:t>The file does not exist.</w:t>
            </w:r>
          </w:p>
          <w:p w:rsidR="009667DB" w:rsidRDefault="009667DB">
            <w:pPr>
              <w:numPr>
                <w:ilvl w:val="0"/>
                <w:numId w:val="10"/>
              </w:numPr>
              <w:spacing w:line="360" w:lineRule="auto"/>
            </w:pPr>
            <w:r>
              <w:t>An I/O exception occurs.</w:t>
            </w:r>
          </w:p>
        </w:tc>
      </w:tr>
    </w:tbl>
    <w:p w:rsidR="009667DB" w:rsidRDefault="009667DB"/>
    <w:p w:rsidR="009667DB" w:rsidRDefault="009667DB">
      <w:pPr>
        <w:pStyle w:val="Heading2"/>
        <w:pageBreakBefore/>
        <w:rPr>
          <w:rFonts w:ascii="Consolas" w:hAnsi="Consolas" w:cs="Consolas"/>
          <w:szCs w:val="22"/>
        </w:rPr>
      </w:pPr>
      <w:bookmarkStart w:id="42" w:name="_Toc405935589"/>
      <w:bookmarkStart w:id="43" w:name="_Toc405935648"/>
      <w:r>
        <w:lastRenderedPageBreak/>
        <w:t xml:space="preserve">5.3: Appendix C – </w:t>
      </w:r>
      <w:proofErr w:type="spellStart"/>
      <w:r>
        <w:t>Classs</w:t>
      </w:r>
      <w:proofErr w:type="spellEnd"/>
      <w:r>
        <w:t xml:space="preserve"> Interfaces</w:t>
      </w:r>
      <w:bookmarkEnd w:id="42"/>
      <w:bookmarkEnd w:id="43"/>
    </w:p>
    <w:p w:rsidR="009667DB" w:rsidRDefault="009667DB">
      <w:pPr>
        <w:spacing w:line="360" w:lineRule="auto"/>
        <w:jc w:val="both"/>
        <w:rPr>
          <w:rFonts w:ascii="Consolas" w:hAnsi="Consolas" w:cs="Consolas"/>
          <w:szCs w:val="22"/>
        </w:rPr>
      </w:pPr>
      <w:proofErr w:type="gramStart"/>
      <w:r>
        <w:rPr>
          <w:rFonts w:ascii="Consolas" w:hAnsi="Consolas" w:cs="Consolas"/>
          <w:szCs w:val="22"/>
        </w:rPr>
        <w:t>public</w:t>
      </w:r>
      <w:proofErr w:type="gramEnd"/>
      <w:r>
        <w:rPr>
          <w:rFonts w:ascii="Consolas" w:hAnsi="Consolas" w:cs="Consolas"/>
          <w:szCs w:val="22"/>
        </w:rPr>
        <w:t xml:space="preserve"> class </w:t>
      </w:r>
      <w:proofErr w:type="spellStart"/>
      <w:r>
        <w:rPr>
          <w:rFonts w:ascii="Consolas" w:hAnsi="Consolas" w:cs="Consolas"/>
          <w:szCs w:val="22"/>
        </w:rPr>
        <w:t>GlusterFileAttributes</w:t>
      </w:r>
      <w:proofErr w:type="spellEnd"/>
      <w:r>
        <w:rPr>
          <w:rFonts w:ascii="Consolas" w:hAnsi="Consolas" w:cs="Consolas"/>
          <w:szCs w:val="22"/>
        </w:rPr>
        <w:t xml:space="preserve"> implements </w:t>
      </w:r>
      <w:proofErr w:type="spellStart"/>
      <w:r>
        <w:rPr>
          <w:rFonts w:ascii="Consolas" w:hAnsi="Consolas" w:cs="Consolas"/>
          <w:szCs w:val="22"/>
        </w:rPr>
        <w:t>PosixFileAttributes</w:t>
      </w:r>
      <w:proofErr w:type="spellEnd"/>
      <w:r>
        <w:rPr>
          <w:rFonts w:ascii="Consolas" w:hAnsi="Consolas" w:cs="Consolas"/>
          <w:szCs w:val="22"/>
        </w:rPr>
        <w:t xml:space="preserve"> {</w:t>
      </w:r>
    </w:p>
    <w:p w:rsidR="009667DB" w:rsidRDefault="009667DB">
      <w:pPr>
        <w:spacing w:line="360" w:lineRule="auto"/>
        <w:ind w:left="720"/>
        <w:rPr>
          <w:rFonts w:ascii="Consolas" w:hAnsi="Consolas" w:cs="Consolas"/>
          <w:szCs w:val="22"/>
        </w:rPr>
      </w:pPr>
      <w:proofErr w:type="gramStart"/>
      <w:r>
        <w:rPr>
          <w:rFonts w:ascii="Consolas" w:hAnsi="Consolas" w:cs="Consolas"/>
          <w:szCs w:val="22"/>
        </w:rPr>
        <w:t>private</w:t>
      </w:r>
      <w:proofErr w:type="gramEnd"/>
      <w:r>
        <w:rPr>
          <w:rFonts w:ascii="Consolas" w:hAnsi="Consolas" w:cs="Consolas"/>
          <w:szCs w:val="22"/>
        </w:rPr>
        <w:t xml:space="preserve"> static Map&lt;Integer, </w:t>
      </w:r>
      <w:proofErr w:type="spellStart"/>
      <w:r>
        <w:rPr>
          <w:rFonts w:ascii="Consolas" w:hAnsi="Consolas" w:cs="Consolas"/>
          <w:szCs w:val="22"/>
        </w:rPr>
        <w:t>PosixFilePermission</w:t>
      </w:r>
      <w:proofErr w:type="spellEnd"/>
      <w:r>
        <w:rPr>
          <w:rFonts w:ascii="Consolas" w:hAnsi="Consolas" w:cs="Consolas"/>
          <w:szCs w:val="22"/>
        </w:rPr>
        <w:t xml:space="preserve">&gt; </w:t>
      </w:r>
      <w:proofErr w:type="spellStart"/>
      <w:r>
        <w:rPr>
          <w:rFonts w:ascii="Consolas" w:hAnsi="Consolas" w:cs="Consolas"/>
          <w:szCs w:val="22"/>
        </w:rPr>
        <w:t>modeToPerms</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roofErr w:type="gramStart"/>
      <w:r>
        <w:rPr>
          <w:rFonts w:ascii="Consolas" w:hAnsi="Consolas" w:cs="Consolas"/>
          <w:szCs w:val="22"/>
        </w:rPr>
        <w:t>private</w:t>
      </w:r>
      <w:proofErr w:type="gramEnd"/>
      <w:r>
        <w:rPr>
          <w:rFonts w:ascii="Consolas" w:hAnsi="Consolas" w:cs="Consolas"/>
          <w:szCs w:val="22"/>
        </w:rPr>
        <w:t xml:space="preserve"> static Map&lt;</w:t>
      </w:r>
      <w:proofErr w:type="spellStart"/>
      <w:r>
        <w:rPr>
          <w:rFonts w:ascii="Consolas" w:hAnsi="Consolas" w:cs="Consolas"/>
          <w:szCs w:val="22"/>
        </w:rPr>
        <w:t>PosixFilePermission</w:t>
      </w:r>
      <w:proofErr w:type="spellEnd"/>
      <w:r>
        <w:rPr>
          <w:rFonts w:ascii="Consolas" w:hAnsi="Consolas" w:cs="Consolas"/>
          <w:szCs w:val="22"/>
        </w:rPr>
        <w:t xml:space="preserve">, Integer&gt; </w:t>
      </w:r>
      <w:proofErr w:type="spellStart"/>
      <w:r>
        <w:rPr>
          <w:rFonts w:ascii="Consolas" w:hAnsi="Consolas" w:cs="Consolas"/>
          <w:szCs w:val="22"/>
        </w:rPr>
        <w:t>permsToMode</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roofErr w:type="gramStart"/>
      <w:r>
        <w:rPr>
          <w:rFonts w:ascii="Consolas" w:hAnsi="Consolas" w:cs="Consolas"/>
          <w:szCs w:val="22"/>
        </w:rPr>
        <w:t>private</w:t>
      </w:r>
      <w:proofErr w:type="gramEnd"/>
      <w:r>
        <w:rPr>
          <w:rFonts w:ascii="Consolas" w:hAnsi="Consolas" w:cs="Consolas"/>
          <w:szCs w:val="22"/>
        </w:rPr>
        <w:t xml:space="preserve"> final </w:t>
      </w:r>
      <w:proofErr w:type="spellStart"/>
      <w:r>
        <w:rPr>
          <w:rFonts w:ascii="Consolas" w:hAnsi="Consolas" w:cs="Consolas"/>
          <w:szCs w:val="22"/>
        </w:rPr>
        <w:t>int</w:t>
      </w:r>
      <w:proofErr w:type="spellEnd"/>
      <w:r>
        <w:rPr>
          <w:rFonts w:ascii="Consolas" w:hAnsi="Consolas" w:cs="Consolas"/>
          <w:szCs w:val="22"/>
        </w:rPr>
        <w:t xml:space="preserve"> mode, </w:t>
      </w:r>
      <w:proofErr w:type="spellStart"/>
      <w:r>
        <w:rPr>
          <w:rFonts w:ascii="Consolas" w:hAnsi="Consolas" w:cs="Consolas"/>
          <w:szCs w:val="22"/>
        </w:rPr>
        <w:t>uid</w:t>
      </w:r>
      <w:proofErr w:type="spellEnd"/>
      <w:r>
        <w:rPr>
          <w:rFonts w:ascii="Consolas" w:hAnsi="Consolas" w:cs="Consolas"/>
          <w:szCs w:val="22"/>
        </w:rPr>
        <w:t xml:space="preserve">, </w:t>
      </w:r>
      <w:proofErr w:type="spellStart"/>
      <w:r>
        <w:rPr>
          <w:rFonts w:ascii="Consolas" w:hAnsi="Consolas" w:cs="Consolas"/>
          <w:szCs w:val="22"/>
        </w:rPr>
        <w:t>gid</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roofErr w:type="gramStart"/>
      <w:r>
        <w:rPr>
          <w:rFonts w:ascii="Consolas" w:hAnsi="Consolas" w:cs="Consolas"/>
          <w:szCs w:val="22"/>
        </w:rPr>
        <w:t>private</w:t>
      </w:r>
      <w:proofErr w:type="gramEnd"/>
      <w:r>
        <w:rPr>
          <w:rFonts w:ascii="Consolas" w:hAnsi="Consolas" w:cs="Consolas"/>
          <w:szCs w:val="22"/>
        </w:rPr>
        <w:t xml:space="preserve"> final long size, </w:t>
      </w:r>
      <w:proofErr w:type="spellStart"/>
      <w:r>
        <w:rPr>
          <w:rFonts w:ascii="Consolas" w:hAnsi="Consolas" w:cs="Consolas"/>
          <w:szCs w:val="22"/>
        </w:rPr>
        <w:t>atime</w:t>
      </w:r>
      <w:proofErr w:type="spellEnd"/>
      <w:r>
        <w:rPr>
          <w:rFonts w:ascii="Consolas" w:hAnsi="Consolas" w:cs="Consolas"/>
          <w:szCs w:val="22"/>
        </w:rPr>
        <w:t xml:space="preserve">, </w:t>
      </w:r>
      <w:proofErr w:type="spellStart"/>
      <w:r>
        <w:rPr>
          <w:rFonts w:ascii="Consolas" w:hAnsi="Consolas" w:cs="Consolas"/>
          <w:szCs w:val="22"/>
        </w:rPr>
        <w:t>ctime</w:t>
      </w:r>
      <w:proofErr w:type="spellEnd"/>
      <w:r>
        <w:rPr>
          <w:rFonts w:ascii="Consolas" w:hAnsi="Consolas" w:cs="Consolas"/>
          <w:szCs w:val="22"/>
        </w:rPr>
        <w:t xml:space="preserve">, </w:t>
      </w:r>
      <w:proofErr w:type="spellStart"/>
      <w:r>
        <w:rPr>
          <w:rFonts w:ascii="Consolas" w:hAnsi="Consolas" w:cs="Consolas"/>
          <w:szCs w:val="22"/>
        </w:rPr>
        <w:t>mtime</w:t>
      </w:r>
      <w:proofErr w:type="spellEnd"/>
      <w:r>
        <w:rPr>
          <w:rFonts w:ascii="Consolas" w:hAnsi="Consolas" w:cs="Consolas"/>
          <w:szCs w:val="22"/>
        </w:rPr>
        <w:t xml:space="preserve">, </w:t>
      </w:r>
      <w:proofErr w:type="spellStart"/>
      <w:r>
        <w:rPr>
          <w:rFonts w:ascii="Consolas" w:hAnsi="Consolas" w:cs="Consolas"/>
          <w:szCs w:val="22"/>
        </w:rPr>
        <w:t>inode</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proofErr w:type="gramStart"/>
      <w:r>
        <w:rPr>
          <w:rFonts w:ascii="Consolas" w:hAnsi="Consolas" w:cs="Consolas"/>
          <w:szCs w:val="22"/>
        </w:rPr>
        <w:t>public</w:t>
      </w:r>
      <w:proofErr w:type="gramEnd"/>
      <w:r>
        <w:rPr>
          <w:rFonts w:ascii="Consolas" w:hAnsi="Consolas" w:cs="Consolas"/>
          <w:szCs w:val="22"/>
        </w:rPr>
        <w:t xml:space="preserve"> static </w:t>
      </w:r>
      <w:proofErr w:type="spellStart"/>
      <w:r>
        <w:rPr>
          <w:rFonts w:ascii="Consolas" w:hAnsi="Consolas" w:cs="Consolas"/>
          <w:szCs w:val="22"/>
        </w:rPr>
        <w:t>GlusterFileAttributes</w:t>
      </w:r>
      <w:proofErr w:type="spellEnd"/>
      <w:r>
        <w:rPr>
          <w:rFonts w:ascii="Consolas" w:hAnsi="Consolas" w:cs="Consolas"/>
          <w:szCs w:val="22"/>
        </w:rPr>
        <w:t xml:space="preserve"> </w:t>
      </w:r>
      <w:proofErr w:type="spellStart"/>
      <w:r>
        <w:rPr>
          <w:rFonts w:ascii="Consolas" w:hAnsi="Consolas" w:cs="Consolas"/>
          <w:szCs w:val="22"/>
        </w:rPr>
        <w:t>fromStat</w:t>
      </w:r>
      <w:proofErr w:type="spellEnd"/>
      <w:r>
        <w:rPr>
          <w:rFonts w:ascii="Consolas" w:hAnsi="Consolas" w:cs="Consolas"/>
          <w:szCs w:val="22"/>
        </w:rPr>
        <w:t>(stat stat);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proofErr w:type="gramStart"/>
      <w:r>
        <w:rPr>
          <w:rFonts w:ascii="Consolas" w:hAnsi="Consolas" w:cs="Consolas"/>
          <w:szCs w:val="22"/>
        </w:rPr>
        <w:t>public</w:t>
      </w:r>
      <w:proofErr w:type="gramEnd"/>
      <w:r>
        <w:rPr>
          <w:rFonts w:ascii="Consolas" w:hAnsi="Consolas" w:cs="Consolas"/>
          <w:szCs w:val="22"/>
        </w:rPr>
        <w:t xml:space="preserve"> static </w:t>
      </w:r>
      <w:proofErr w:type="spellStart"/>
      <w:r>
        <w:rPr>
          <w:rFonts w:ascii="Consolas" w:hAnsi="Consolas" w:cs="Consolas"/>
          <w:szCs w:val="22"/>
        </w:rPr>
        <w:t>int</w:t>
      </w:r>
      <w:proofErr w:type="spellEnd"/>
      <w:r>
        <w:rPr>
          <w:rFonts w:ascii="Consolas" w:hAnsi="Consolas" w:cs="Consolas"/>
          <w:szCs w:val="22"/>
        </w:rPr>
        <w:t xml:space="preserve"> </w:t>
      </w:r>
      <w:proofErr w:type="spellStart"/>
      <w:r>
        <w:rPr>
          <w:rFonts w:ascii="Consolas" w:hAnsi="Consolas" w:cs="Consolas"/>
          <w:szCs w:val="22"/>
        </w:rPr>
        <w:t>parseAttrs</w:t>
      </w:r>
      <w:proofErr w:type="spellEnd"/>
      <w:r>
        <w:rPr>
          <w:rFonts w:ascii="Consolas" w:hAnsi="Consolas" w:cs="Consolas"/>
          <w:szCs w:val="22"/>
        </w:rPr>
        <w:t>(</w:t>
      </w:r>
      <w:proofErr w:type="spellStart"/>
      <w:r>
        <w:rPr>
          <w:rFonts w:ascii="Consolas" w:hAnsi="Consolas" w:cs="Consolas"/>
          <w:szCs w:val="22"/>
        </w:rPr>
        <w:t>FileAttribute</w:t>
      </w:r>
      <w:proofErr w:type="spellEnd"/>
      <w:r>
        <w:rPr>
          <w:rFonts w:ascii="Consolas" w:hAnsi="Consolas" w:cs="Consolas"/>
          <w:szCs w:val="22"/>
        </w:rPr>
        <w:t xml:space="preserve">&lt;?&gt;... </w:t>
      </w:r>
      <w:proofErr w:type="spellStart"/>
      <w:r>
        <w:rPr>
          <w:rFonts w:ascii="Consolas" w:hAnsi="Consolas" w:cs="Consolas"/>
          <w:szCs w:val="22"/>
        </w:rPr>
        <w:t>attrs</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proofErr w:type="gramStart"/>
      <w:r>
        <w:rPr>
          <w:rFonts w:ascii="Consolas" w:hAnsi="Consolas" w:cs="Consolas"/>
          <w:szCs w:val="22"/>
        </w:rPr>
        <w:t>private</w:t>
      </w:r>
      <w:proofErr w:type="gramEnd"/>
      <w:r>
        <w:rPr>
          <w:rFonts w:ascii="Consolas" w:hAnsi="Consolas" w:cs="Consolas"/>
          <w:szCs w:val="22"/>
        </w:rPr>
        <w:t xml:space="preserve"> static Map&lt;</w:t>
      </w:r>
      <w:proofErr w:type="spellStart"/>
      <w:r>
        <w:rPr>
          <w:rFonts w:ascii="Consolas" w:hAnsi="Consolas" w:cs="Consolas"/>
          <w:szCs w:val="22"/>
        </w:rPr>
        <w:t>PosixFilePermission</w:t>
      </w:r>
      <w:proofErr w:type="spellEnd"/>
      <w:r>
        <w:rPr>
          <w:rFonts w:ascii="Consolas" w:hAnsi="Consolas" w:cs="Consolas"/>
          <w:szCs w:val="22"/>
        </w:rPr>
        <w:t xml:space="preserve">, Integer&gt; </w:t>
      </w:r>
      <w:proofErr w:type="spellStart"/>
      <w:r>
        <w:rPr>
          <w:rFonts w:ascii="Consolas" w:hAnsi="Consolas" w:cs="Consolas"/>
          <w:szCs w:val="22"/>
        </w:rPr>
        <w:t>invertModeMap</w:t>
      </w:r>
      <w:proofErr w:type="spellEnd"/>
      <w:r>
        <w:rPr>
          <w:rFonts w:ascii="Consolas" w:hAnsi="Consolas" w:cs="Consolas"/>
          <w:szCs w:val="22"/>
        </w:rPr>
        <w:t xml:space="preserve">(Map&lt;Integer, </w:t>
      </w:r>
      <w:proofErr w:type="spellStart"/>
      <w:r>
        <w:rPr>
          <w:rFonts w:ascii="Consolas" w:hAnsi="Consolas" w:cs="Consolas"/>
          <w:szCs w:val="22"/>
        </w:rPr>
        <w:t>PosixFilePermission</w:t>
      </w:r>
      <w:proofErr w:type="spellEnd"/>
      <w:r>
        <w:rPr>
          <w:rFonts w:ascii="Consolas" w:hAnsi="Consolas" w:cs="Consolas"/>
          <w:szCs w:val="22"/>
        </w:rPr>
        <w:t xml:space="preserve">&gt; </w:t>
      </w:r>
      <w:proofErr w:type="spellStart"/>
      <w:r>
        <w:rPr>
          <w:rFonts w:ascii="Consolas" w:hAnsi="Consolas" w:cs="Consolas"/>
          <w:szCs w:val="22"/>
        </w:rPr>
        <w:t>modeToPerms</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hAnsi="Consolas" w:cs="Consolas"/>
          <w:szCs w:val="22"/>
        </w:rPr>
        <w:t>@Override</w:t>
      </w:r>
    </w:p>
    <w:p w:rsidR="009667DB" w:rsidRDefault="009667DB">
      <w:pPr>
        <w:spacing w:line="360" w:lineRule="auto"/>
        <w:ind w:left="720"/>
        <w:rPr>
          <w:rFonts w:ascii="Consolas" w:hAnsi="Consolas" w:cs="Consolas"/>
          <w:szCs w:val="22"/>
        </w:rPr>
      </w:pP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UserPrincipal</w:t>
      </w:r>
      <w:proofErr w:type="spellEnd"/>
      <w:r>
        <w:rPr>
          <w:rFonts w:ascii="Consolas" w:hAnsi="Consolas" w:cs="Consolas"/>
          <w:szCs w:val="22"/>
        </w:rPr>
        <w:t xml:space="preserve"> owner();</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hAnsi="Consolas" w:cs="Consolas"/>
          <w:szCs w:val="22"/>
        </w:rPr>
        <w:t>@Override</w:t>
      </w:r>
    </w:p>
    <w:p w:rsidR="009667DB" w:rsidRDefault="009667DB">
      <w:pPr>
        <w:spacing w:line="360" w:lineRule="auto"/>
        <w:ind w:left="720"/>
        <w:rPr>
          <w:rFonts w:ascii="Consolas" w:hAnsi="Consolas" w:cs="Consolas"/>
          <w:szCs w:val="22"/>
        </w:rPr>
      </w:pP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GroupPrincipal</w:t>
      </w:r>
      <w:proofErr w:type="spellEnd"/>
      <w:r>
        <w:rPr>
          <w:rFonts w:ascii="Consolas" w:hAnsi="Consolas" w:cs="Consolas"/>
          <w:szCs w:val="22"/>
        </w:rPr>
        <w:t xml:space="preserve"> group();</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hAnsi="Consolas" w:cs="Consolas"/>
          <w:szCs w:val="22"/>
        </w:rPr>
        <w:t>@Override</w:t>
      </w:r>
    </w:p>
    <w:p w:rsidR="009667DB" w:rsidRDefault="009667DB">
      <w:pPr>
        <w:spacing w:line="360" w:lineRule="auto"/>
        <w:ind w:left="720"/>
        <w:rPr>
          <w:rFonts w:ascii="Consolas" w:hAnsi="Consolas" w:cs="Consolas"/>
          <w:szCs w:val="22"/>
        </w:rPr>
      </w:pPr>
      <w:proofErr w:type="gramStart"/>
      <w:r>
        <w:rPr>
          <w:rFonts w:ascii="Consolas" w:hAnsi="Consolas" w:cs="Consolas"/>
          <w:szCs w:val="22"/>
        </w:rPr>
        <w:t>public</w:t>
      </w:r>
      <w:proofErr w:type="gramEnd"/>
      <w:r>
        <w:rPr>
          <w:rFonts w:ascii="Consolas" w:hAnsi="Consolas" w:cs="Consolas"/>
          <w:szCs w:val="22"/>
        </w:rPr>
        <w:t xml:space="preserve"> Set&lt;</w:t>
      </w:r>
      <w:proofErr w:type="spellStart"/>
      <w:r>
        <w:rPr>
          <w:rFonts w:ascii="Consolas" w:hAnsi="Consolas" w:cs="Consolas"/>
          <w:szCs w:val="22"/>
        </w:rPr>
        <w:t>PosixFilePermission</w:t>
      </w:r>
      <w:proofErr w:type="spellEnd"/>
      <w:r>
        <w:rPr>
          <w:rFonts w:ascii="Consolas" w:hAnsi="Consolas" w:cs="Consolas"/>
          <w:szCs w:val="22"/>
        </w:rPr>
        <w:t>&gt; permissions();</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hAnsi="Consolas" w:cs="Consolas"/>
          <w:szCs w:val="22"/>
        </w:rPr>
        <w:t>@Override</w:t>
      </w:r>
    </w:p>
    <w:p w:rsidR="009667DB" w:rsidRDefault="009667DB">
      <w:pPr>
        <w:spacing w:line="360" w:lineRule="auto"/>
        <w:ind w:left="720"/>
        <w:rPr>
          <w:rFonts w:ascii="Consolas" w:hAnsi="Consolas" w:cs="Consolas"/>
          <w:szCs w:val="22"/>
        </w:rPr>
      </w:pP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FileTime</w:t>
      </w:r>
      <w:proofErr w:type="spellEnd"/>
      <w:r>
        <w:rPr>
          <w:rFonts w:ascii="Consolas" w:hAnsi="Consolas" w:cs="Consolas"/>
          <w:szCs w:val="22"/>
        </w:rPr>
        <w:t xml:space="preserve"> </w:t>
      </w:r>
      <w:proofErr w:type="spellStart"/>
      <w:r>
        <w:rPr>
          <w:rFonts w:ascii="Consolas" w:hAnsi="Consolas" w:cs="Consolas"/>
          <w:szCs w:val="22"/>
        </w:rPr>
        <w:t>lastModifiedTime</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hAnsi="Consolas" w:cs="Consolas"/>
          <w:szCs w:val="22"/>
        </w:rPr>
        <w:t>@Override</w:t>
      </w:r>
    </w:p>
    <w:p w:rsidR="009667DB" w:rsidRDefault="009667DB">
      <w:pPr>
        <w:spacing w:line="360" w:lineRule="auto"/>
        <w:ind w:left="720"/>
        <w:rPr>
          <w:rFonts w:ascii="Consolas" w:hAnsi="Consolas" w:cs="Consolas"/>
          <w:szCs w:val="22"/>
        </w:rPr>
      </w:pP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FileTime</w:t>
      </w:r>
      <w:proofErr w:type="spellEnd"/>
      <w:r>
        <w:rPr>
          <w:rFonts w:ascii="Consolas" w:hAnsi="Consolas" w:cs="Consolas"/>
          <w:szCs w:val="22"/>
        </w:rPr>
        <w:t xml:space="preserve"> </w:t>
      </w:r>
      <w:proofErr w:type="spellStart"/>
      <w:r>
        <w:rPr>
          <w:rFonts w:ascii="Consolas" w:hAnsi="Consolas" w:cs="Consolas"/>
          <w:szCs w:val="22"/>
        </w:rPr>
        <w:t>lastAccessTime</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hAnsi="Consolas" w:cs="Consolas"/>
          <w:szCs w:val="22"/>
        </w:rPr>
        <w:t>@Override</w:t>
      </w:r>
    </w:p>
    <w:p w:rsidR="009667DB" w:rsidRDefault="009667DB">
      <w:pPr>
        <w:spacing w:line="360" w:lineRule="auto"/>
        <w:ind w:left="720"/>
        <w:rPr>
          <w:rFonts w:ascii="Consolas" w:hAnsi="Consolas" w:cs="Consolas"/>
          <w:szCs w:val="22"/>
        </w:rPr>
      </w:pP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FileTime</w:t>
      </w:r>
      <w:proofErr w:type="spellEnd"/>
      <w:r>
        <w:rPr>
          <w:rFonts w:ascii="Consolas" w:hAnsi="Consolas" w:cs="Consolas"/>
          <w:szCs w:val="22"/>
        </w:rPr>
        <w:t xml:space="preserve"> </w:t>
      </w:r>
      <w:proofErr w:type="spellStart"/>
      <w:r>
        <w:rPr>
          <w:rFonts w:ascii="Consolas" w:hAnsi="Consolas" w:cs="Consolas"/>
          <w:szCs w:val="22"/>
        </w:rPr>
        <w:t>creationTime</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hAnsi="Consolas" w:cs="Consolas"/>
          <w:szCs w:val="22"/>
        </w:rPr>
        <w:t>@Override</w:t>
      </w:r>
    </w:p>
    <w:p w:rsidR="009667DB" w:rsidRDefault="009667DB">
      <w:pPr>
        <w:spacing w:line="360" w:lineRule="auto"/>
        <w:ind w:left="720"/>
        <w:rPr>
          <w:rFonts w:ascii="Consolas" w:hAnsi="Consolas" w:cs="Consolas"/>
          <w:szCs w:val="22"/>
        </w:rPr>
      </w:pP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boolean</w:t>
      </w:r>
      <w:proofErr w:type="spellEnd"/>
      <w:r>
        <w:rPr>
          <w:rFonts w:ascii="Consolas" w:hAnsi="Consolas" w:cs="Consolas"/>
          <w:szCs w:val="22"/>
        </w:rPr>
        <w:t xml:space="preserve"> </w:t>
      </w:r>
      <w:proofErr w:type="spellStart"/>
      <w:r>
        <w:rPr>
          <w:rFonts w:ascii="Consolas" w:hAnsi="Consolas" w:cs="Consolas"/>
          <w:szCs w:val="22"/>
        </w:rPr>
        <w:t>isRegularFile</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hAnsi="Consolas" w:cs="Consolas"/>
          <w:szCs w:val="22"/>
        </w:rPr>
        <w:t>@Override</w:t>
      </w:r>
    </w:p>
    <w:p w:rsidR="009667DB" w:rsidRDefault="009667DB">
      <w:pPr>
        <w:spacing w:line="360" w:lineRule="auto"/>
        <w:ind w:left="720"/>
        <w:rPr>
          <w:rFonts w:ascii="Consolas" w:hAnsi="Consolas" w:cs="Consolas"/>
          <w:szCs w:val="22"/>
        </w:rPr>
      </w:pP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boolean</w:t>
      </w:r>
      <w:proofErr w:type="spellEnd"/>
      <w:r>
        <w:rPr>
          <w:rFonts w:ascii="Consolas" w:hAnsi="Consolas" w:cs="Consolas"/>
          <w:szCs w:val="22"/>
        </w:rPr>
        <w:t xml:space="preserve"> </w:t>
      </w:r>
      <w:proofErr w:type="spellStart"/>
      <w:r>
        <w:rPr>
          <w:rFonts w:ascii="Consolas" w:hAnsi="Consolas" w:cs="Consolas"/>
          <w:szCs w:val="22"/>
        </w:rPr>
        <w:t>isDirectory</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hAnsi="Consolas" w:cs="Consolas"/>
          <w:szCs w:val="22"/>
        </w:rPr>
        <w:t>@Override</w:t>
      </w:r>
    </w:p>
    <w:p w:rsidR="009667DB" w:rsidRDefault="009667DB">
      <w:pPr>
        <w:spacing w:line="360" w:lineRule="auto"/>
        <w:ind w:left="720"/>
        <w:rPr>
          <w:rFonts w:ascii="Consolas" w:hAnsi="Consolas" w:cs="Consolas"/>
          <w:szCs w:val="22"/>
        </w:rPr>
      </w:pP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boolean</w:t>
      </w:r>
      <w:proofErr w:type="spellEnd"/>
      <w:r>
        <w:rPr>
          <w:rFonts w:ascii="Consolas" w:hAnsi="Consolas" w:cs="Consolas"/>
          <w:szCs w:val="22"/>
        </w:rPr>
        <w:t xml:space="preserve"> </w:t>
      </w:r>
      <w:proofErr w:type="spellStart"/>
      <w:r>
        <w:rPr>
          <w:rFonts w:ascii="Consolas" w:hAnsi="Consolas" w:cs="Consolas"/>
          <w:szCs w:val="22"/>
        </w:rPr>
        <w:t>isSymbolicLink</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hAnsi="Consolas" w:cs="Consolas"/>
          <w:szCs w:val="22"/>
        </w:rPr>
        <w:t>@Override</w:t>
      </w:r>
    </w:p>
    <w:p w:rsidR="009667DB" w:rsidRDefault="009667DB">
      <w:pPr>
        <w:spacing w:line="360" w:lineRule="auto"/>
        <w:ind w:left="720"/>
        <w:rPr>
          <w:rFonts w:ascii="Consolas" w:hAnsi="Consolas" w:cs="Consolas"/>
          <w:szCs w:val="22"/>
        </w:rPr>
      </w:pP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boolean</w:t>
      </w:r>
      <w:proofErr w:type="spellEnd"/>
      <w:r>
        <w:rPr>
          <w:rFonts w:ascii="Consolas" w:hAnsi="Consolas" w:cs="Consolas"/>
          <w:szCs w:val="22"/>
        </w:rPr>
        <w:t xml:space="preserve"> </w:t>
      </w:r>
      <w:proofErr w:type="spellStart"/>
      <w:r>
        <w:rPr>
          <w:rFonts w:ascii="Consolas" w:hAnsi="Consolas" w:cs="Consolas"/>
          <w:szCs w:val="22"/>
        </w:rPr>
        <w:t>isOther</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hAnsi="Consolas" w:cs="Consolas"/>
          <w:szCs w:val="22"/>
        </w:rPr>
        <w:t>@Override</w:t>
      </w:r>
    </w:p>
    <w:p w:rsidR="009667DB" w:rsidRDefault="009667DB">
      <w:pPr>
        <w:spacing w:line="360" w:lineRule="auto"/>
        <w:ind w:left="720"/>
        <w:rPr>
          <w:rFonts w:ascii="Consolas" w:hAnsi="Consolas" w:cs="Consolas"/>
          <w:szCs w:val="22"/>
        </w:rPr>
      </w:pPr>
      <w:proofErr w:type="gramStart"/>
      <w:r>
        <w:rPr>
          <w:rFonts w:ascii="Consolas" w:hAnsi="Consolas" w:cs="Consolas"/>
          <w:szCs w:val="22"/>
        </w:rPr>
        <w:t>public</w:t>
      </w:r>
      <w:proofErr w:type="gramEnd"/>
      <w:r>
        <w:rPr>
          <w:rFonts w:ascii="Consolas" w:hAnsi="Consolas" w:cs="Consolas"/>
          <w:szCs w:val="22"/>
        </w:rPr>
        <w:t xml:space="preserve"> long size();</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hAnsi="Consolas" w:cs="Consolas"/>
          <w:szCs w:val="22"/>
        </w:rPr>
        <w:t>@Override</w:t>
      </w:r>
    </w:p>
    <w:p w:rsidR="009667DB" w:rsidRDefault="009667DB">
      <w:pPr>
        <w:spacing w:line="360" w:lineRule="auto"/>
        <w:ind w:left="720"/>
        <w:rPr>
          <w:rFonts w:ascii="Consolas" w:hAnsi="Consolas" w:cs="Consolas"/>
          <w:szCs w:val="22"/>
        </w:rPr>
      </w:pPr>
      <w:proofErr w:type="gramStart"/>
      <w:r>
        <w:rPr>
          <w:rFonts w:ascii="Consolas" w:hAnsi="Consolas" w:cs="Consolas"/>
          <w:szCs w:val="22"/>
        </w:rPr>
        <w:t>public</w:t>
      </w:r>
      <w:proofErr w:type="gramEnd"/>
      <w:r>
        <w:rPr>
          <w:rFonts w:ascii="Consolas" w:hAnsi="Consolas" w:cs="Consolas"/>
          <w:szCs w:val="22"/>
        </w:rPr>
        <w:t xml:space="preserve"> Object </w:t>
      </w:r>
      <w:proofErr w:type="spellStart"/>
      <w:r>
        <w:rPr>
          <w:rFonts w:ascii="Consolas" w:hAnsi="Consolas" w:cs="Consolas"/>
          <w:szCs w:val="22"/>
        </w:rPr>
        <w:t>fileKey</w:t>
      </w:r>
      <w:proofErr w:type="spellEnd"/>
      <w:r>
        <w:rPr>
          <w:rFonts w:ascii="Consolas" w:hAnsi="Consolas" w:cs="Consolas"/>
          <w:szCs w:val="22"/>
        </w:rPr>
        <w:t>();</w:t>
      </w:r>
    </w:p>
    <w:p w:rsidR="009667DB" w:rsidRDefault="009667DB">
      <w:pPr>
        <w:spacing w:line="360" w:lineRule="auto"/>
        <w:rPr>
          <w:rFonts w:ascii="Consolas" w:hAnsi="Consolas" w:cs="Consolas"/>
          <w:szCs w:val="22"/>
        </w:rPr>
      </w:pPr>
      <w:r>
        <w:rPr>
          <w:rFonts w:ascii="Consolas" w:hAnsi="Consolas" w:cs="Consolas"/>
          <w:szCs w:val="22"/>
        </w:rPr>
        <w:t>}</w:t>
      </w:r>
    </w:p>
    <w:p w:rsidR="009667DB" w:rsidRDefault="009667DB">
      <w:pPr>
        <w:spacing w:line="360" w:lineRule="auto"/>
        <w:rPr>
          <w:rFonts w:ascii="Consolas" w:hAnsi="Consolas" w:cs="Consolas"/>
          <w:szCs w:val="22"/>
        </w:rPr>
      </w:pPr>
    </w:p>
    <w:p w:rsidR="009667DB" w:rsidRDefault="009667DB">
      <w:pPr>
        <w:pageBreakBefore/>
        <w:spacing w:line="360" w:lineRule="auto"/>
        <w:rPr>
          <w:rFonts w:ascii="Consolas" w:eastAsia="Consolas" w:hAnsi="Consolas" w:cs="Consolas"/>
          <w:szCs w:val="22"/>
        </w:rPr>
      </w:pPr>
      <w:proofErr w:type="gramStart"/>
      <w:r>
        <w:rPr>
          <w:rFonts w:ascii="Consolas" w:hAnsi="Consolas" w:cs="Consolas"/>
          <w:szCs w:val="22"/>
        </w:rPr>
        <w:lastRenderedPageBreak/>
        <w:t>public</w:t>
      </w:r>
      <w:proofErr w:type="gramEnd"/>
      <w:r>
        <w:rPr>
          <w:rFonts w:ascii="Consolas" w:hAnsi="Consolas" w:cs="Consolas"/>
          <w:szCs w:val="22"/>
        </w:rPr>
        <w:t xml:space="preserve"> class </w:t>
      </w:r>
      <w:proofErr w:type="spellStart"/>
      <w:r>
        <w:rPr>
          <w:rFonts w:ascii="Consolas" w:hAnsi="Consolas" w:cs="Consolas"/>
          <w:szCs w:val="22"/>
        </w:rPr>
        <w:t>GlusterDirectoryStream</w:t>
      </w:r>
      <w:proofErr w:type="spellEnd"/>
      <w:r>
        <w:rPr>
          <w:rFonts w:ascii="Consolas" w:hAnsi="Consolas" w:cs="Consolas"/>
          <w:szCs w:val="22"/>
        </w:rPr>
        <w:t xml:space="preserve"> implements </w:t>
      </w:r>
      <w:proofErr w:type="spellStart"/>
      <w:r>
        <w:rPr>
          <w:rFonts w:ascii="Consolas" w:hAnsi="Consolas" w:cs="Consolas"/>
          <w:szCs w:val="22"/>
        </w:rPr>
        <w:t>DirectoryStream</w:t>
      </w:r>
      <w:proofErr w:type="spellEnd"/>
      <w:r>
        <w:rPr>
          <w:rFonts w:ascii="Consolas" w:hAnsi="Consolas" w:cs="Consolas"/>
          <w:szCs w:val="22"/>
        </w:rPr>
        <w:t>&lt;Path&gt; {</w:t>
      </w: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private</w:t>
      </w:r>
      <w:proofErr w:type="gramEnd"/>
      <w:r>
        <w:rPr>
          <w:rFonts w:ascii="Consolas" w:hAnsi="Consolas" w:cs="Consolas"/>
          <w:szCs w:val="22"/>
        </w:rPr>
        <w:t xml:space="preserve"> </w:t>
      </w:r>
      <w:proofErr w:type="spellStart"/>
      <w:r>
        <w:rPr>
          <w:rFonts w:ascii="Consolas" w:hAnsi="Consolas" w:cs="Consolas"/>
          <w:szCs w:val="22"/>
        </w:rPr>
        <w:t>GlusterFileSystem</w:t>
      </w:r>
      <w:proofErr w:type="spellEnd"/>
      <w:r>
        <w:rPr>
          <w:rFonts w:ascii="Consolas" w:hAnsi="Consolas" w:cs="Consolas"/>
          <w:szCs w:val="22"/>
        </w:rPr>
        <w:t xml:space="preserve"> </w:t>
      </w:r>
      <w:proofErr w:type="spellStart"/>
      <w:r>
        <w:rPr>
          <w:rFonts w:ascii="Consolas" w:hAnsi="Consolas" w:cs="Consolas"/>
          <w:szCs w:val="22"/>
        </w:rPr>
        <w:t>fileSystem</w:t>
      </w:r>
      <w:proofErr w:type="spellEnd"/>
      <w:r>
        <w:rPr>
          <w:rFonts w:ascii="Consolas" w:hAnsi="Consolas" w:cs="Consolas"/>
          <w:szCs w:val="22"/>
        </w:rPr>
        <w:t>;</w:t>
      </w: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private</w:t>
      </w:r>
      <w:proofErr w:type="gramEnd"/>
      <w:r>
        <w:rPr>
          <w:rFonts w:ascii="Consolas" w:hAnsi="Consolas" w:cs="Consolas"/>
          <w:szCs w:val="22"/>
        </w:rPr>
        <w:t xml:space="preserve"> long </w:t>
      </w:r>
      <w:proofErr w:type="spellStart"/>
      <w:r>
        <w:rPr>
          <w:rFonts w:ascii="Consolas" w:hAnsi="Consolas" w:cs="Consolas"/>
          <w:szCs w:val="22"/>
        </w:rPr>
        <w:t>dirHandle</w:t>
      </w:r>
      <w:proofErr w:type="spellEnd"/>
      <w:r>
        <w:rPr>
          <w:rFonts w:ascii="Consolas" w:hAnsi="Consolas" w:cs="Consolas"/>
          <w:szCs w:val="22"/>
        </w:rPr>
        <w:t>;</w:t>
      </w: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private</w:t>
      </w:r>
      <w:proofErr w:type="gramEnd"/>
      <w:r>
        <w:rPr>
          <w:rFonts w:ascii="Consolas" w:hAnsi="Consolas" w:cs="Consolas"/>
          <w:szCs w:val="22"/>
        </w:rPr>
        <w:t xml:space="preserve"> </w:t>
      </w:r>
      <w:proofErr w:type="spellStart"/>
      <w:r>
        <w:rPr>
          <w:rFonts w:ascii="Consolas" w:hAnsi="Consolas" w:cs="Consolas"/>
          <w:szCs w:val="22"/>
        </w:rPr>
        <w:t>GlusterDirectoryIterator</w:t>
      </w:r>
      <w:proofErr w:type="spellEnd"/>
      <w:r>
        <w:rPr>
          <w:rFonts w:ascii="Consolas" w:hAnsi="Consolas" w:cs="Consolas"/>
          <w:szCs w:val="22"/>
        </w:rPr>
        <w:t xml:space="preserve"> iterator;</w:t>
      </w: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private</w:t>
      </w:r>
      <w:proofErr w:type="gramEnd"/>
      <w:r>
        <w:rPr>
          <w:rFonts w:ascii="Consolas" w:hAnsi="Consolas" w:cs="Consolas"/>
          <w:szCs w:val="22"/>
        </w:rPr>
        <w:t xml:space="preserve"> </w:t>
      </w:r>
      <w:proofErr w:type="spellStart"/>
      <w:r>
        <w:rPr>
          <w:rFonts w:ascii="Consolas" w:hAnsi="Consolas" w:cs="Consolas"/>
          <w:szCs w:val="22"/>
        </w:rPr>
        <w:t>boolean</w:t>
      </w:r>
      <w:proofErr w:type="spellEnd"/>
      <w:r>
        <w:rPr>
          <w:rFonts w:ascii="Consolas" w:hAnsi="Consolas" w:cs="Consolas"/>
          <w:szCs w:val="22"/>
        </w:rPr>
        <w:t xml:space="preserve"> closed;</w:t>
      </w: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private</w:t>
      </w:r>
      <w:proofErr w:type="gramEnd"/>
      <w:r>
        <w:rPr>
          <w:rFonts w:ascii="Consolas" w:hAnsi="Consolas" w:cs="Consolas"/>
          <w:szCs w:val="22"/>
        </w:rPr>
        <w:t xml:space="preserve"> </w:t>
      </w:r>
      <w:proofErr w:type="spellStart"/>
      <w:r>
        <w:rPr>
          <w:rFonts w:ascii="Consolas" w:hAnsi="Consolas" w:cs="Consolas"/>
          <w:szCs w:val="22"/>
        </w:rPr>
        <w:t>GlusterPath</w:t>
      </w:r>
      <w:proofErr w:type="spellEnd"/>
      <w:r>
        <w:rPr>
          <w:rFonts w:ascii="Consolas" w:hAnsi="Consolas" w:cs="Consolas"/>
          <w:szCs w:val="22"/>
        </w:rPr>
        <w:t xml:space="preserve"> </w:t>
      </w:r>
      <w:proofErr w:type="spellStart"/>
      <w:r>
        <w:rPr>
          <w:rFonts w:ascii="Consolas" w:hAnsi="Consolas" w:cs="Consolas"/>
          <w:szCs w:val="22"/>
        </w:rPr>
        <w:t>dir</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private</w:t>
      </w:r>
      <w:proofErr w:type="gramEnd"/>
      <w:r>
        <w:rPr>
          <w:rFonts w:ascii="Consolas" w:hAnsi="Consolas" w:cs="Consolas"/>
          <w:szCs w:val="22"/>
        </w:rPr>
        <w:t xml:space="preserve"> </w:t>
      </w:r>
      <w:proofErr w:type="spellStart"/>
      <w:r>
        <w:rPr>
          <w:rFonts w:ascii="Consolas" w:hAnsi="Consolas" w:cs="Consolas"/>
          <w:szCs w:val="22"/>
        </w:rPr>
        <w:t>DirectoryStream.Filter</w:t>
      </w:r>
      <w:proofErr w:type="spellEnd"/>
      <w:r>
        <w:rPr>
          <w:rFonts w:ascii="Consolas" w:hAnsi="Consolas" w:cs="Consolas"/>
          <w:szCs w:val="22"/>
        </w:rPr>
        <w:t xml:space="preserve">&lt;? </w:t>
      </w:r>
      <w:proofErr w:type="gramStart"/>
      <w:r>
        <w:rPr>
          <w:rFonts w:ascii="Consolas" w:hAnsi="Consolas" w:cs="Consolas"/>
          <w:szCs w:val="22"/>
        </w:rPr>
        <w:t>super</w:t>
      </w:r>
      <w:proofErr w:type="gramEnd"/>
      <w:r>
        <w:rPr>
          <w:rFonts w:ascii="Consolas" w:hAnsi="Consolas" w:cs="Consolas"/>
          <w:szCs w:val="22"/>
        </w:rPr>
        <w:t xml:space="preserve"> Path&gt; filter;</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Iterator&lt;Path&gt; iterator();</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void close()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void open(</w:t>
      </w:r>
      <w:proofErr w:type="spellStart"/>
      <w:r>
        <w:rPr>
          <w:rFonts w:ascii="Consolas" w:hAnsi="Consolas" w:cs="Consolas"/>
          <w:szCs w:val="22"/>
        </w:rPr>
        <w:t>GlusterPath</w:t>
      </w:r>
      <w:proofErr w:type="spellEnd"/>
      <w:r>
        <w:rPr>
          <w:rFonts w:ascii="Consolas" w:hAnsi="Consolas" w:cs="Consolas"/>
          <w:szCs w:val="22"/>
        </w:rPr>
        <w:t xml:space="preserve"> path);</w:t>
      </w:r>
    </w:p>
    <w:p w:rsidR="009667DB" w:rsidRDefault="009667DB">
      <w:pPr>
        <w:spacing w:line="360" w:lineRule="auto"/>
        <w:rPr>
          <w:rFonts w:ascii="Consolas" w:hAnsi="Consolas" w:cs="Consolas"/>
          <w:szCs w:val="22"/>
        </w:rPr>
      </w:pPr>
      <w:r>
        <w:rPr>
          <w:rFonts w:ascii="Consolas" w:hAnsi="Consolas" w:cs="Consolas"/>
          <w:szCs w:val="22"/>
        </w:rPr>
        <w:t>}</w:t>
      </w:r>
    </w:p>
    <w:p w:rsidR="009667DB" w:rsidRDefault="009667DB">
      <w:pPr>
        <w:spacing w:line="360" w:lineRule="auto"/>
        <w:rPr>
          <w:rFonts w:ascii="Consolas" w:hAnsi="Consolas" w:cs="Consolas"/>
          <w:szCs w:val="22"/>
        </w:rPr>
      </w:pPr>
    </w:p>
    <w:p w:rsidR="009667DB" w:rsidRDefault="009667DB">
      <w:pPr>
        <w:pageBreakBefore/>
        <w:spacing w:line="360" w:lineRule="auto"/>
        <w:rPr>
          <w:rFonts w:ascii="Consolas" w:hAnsi="Consolas" w:cs="Consolas"/>
          <w:szCs w:val="22"/>
        </w:rPr>
      </w:pPr>
      <w:proofErr w:type="gramStart"/>
      <w:r>
        <w:rPr>
          <w:rFonts w:ascii="Consolas" w:hAnsi="Consolas" w:cs="Consolas"/>
          <w:szCs w:val="22"/>
        </w:rPr>
        <w:lastRenderedPageBreak/>
        <w:t>public</w:t>
      </w:r>
      <w:proofErr w:type="gramEnd"/>
      <w:r>
        <w:rPr>
          <w:rFonts w:ascii="Consolas" w:hAnsi="Consolas" w:cs="Consolas"/>
          <w:szCs w:val="22"/>
        </w:rPr>
        <w:t xml:space="preserve"> class </w:t>
      </w:r>
      <w:proofErr w:type="spellStart"/>
      <w:r>
        <w:rPr>
          <w:rFonts w:ascii="Consolas" w:hAnsi="Consolas" w:cs="Consolas"/>
          <w:szCs w:val="22"/>
        </w:rPr>
        <w:t>GlusterFileSystemProvider</w:t>
      </w:r>
      <w:proofErr w:type="spellEnd"/>
      <w:r>
        <w:rPr>
          <w:rFonts w:ascii="Consolas" w:hAnsi="Consolas" w:cs="Consolas"/>
          <w:szCs w:val="22"/>
        </w:rPr>
        <w:t xml:space="preserve"> extends </w:t>
      </w:r>
      <w:proofErr w:type="spellStart"/>
      <w:r>
        <w:rPr>
          <w:rFonts w:ascii="Consolas" w:hAnsi="Consolas" w:cs="Consolas"/>
          <w:szCs w:val="22"/>
        </w:rPr>
        <w:t>FileSystemProvider</w:t>
      </w:r>
      <w:proofErr w:type="spellEnd"/>
      <w:r>
        <w:rPr>
          <w:rFonts w:ascii="Consolas" w:hAnsi="Consolas" w:cs="Consolas"/>
          <w:szCs w:val="22"/>
        </w:rPr>
        <w:t xml:space="preserve"> {</w:t>
      </w:r>
    </w:p>
    <w:p w:rsidR="009667DB" w:rsidRDefault="009667DB">
      <w:pPr>
        <w:spacing w:line="360" w:lineRule="auto"/>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static final String GLUSTER;</w:t>
      </w: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static final </w:t>
      </w:r>
      <w:proofErr w:type="spellStart"/>
      <w:r>
        <w:rPr>
          <w:rFonts w:ascii="Consolas" w:hAnsi="Consolas" w:cs="Consolas"/>
          <w:szCs w:val="22"/>
        </w:rPr>
        <w:t>int</w:t>
      </w:r>
      <w:proofErr w:type="spellEnd"/>
      <w:r>
        <w:rPr>
          <w:rFonts w:ascii="Consolas" w:hAnsi="Consolas" w:cs="Consolas"/>
          <w:szCs w:val="22"/>
        </w:rPr>
        <w:t xml:space="preserve"> GLUSTERD_PORT;</w:t>
      </w: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static final String TCP; </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private</w:t>
      </w:r>
      <w:proofErr w:type="gramEnd"/>
      <w:r>
        <w:rPr>
          <w:rFonts w:ascii="Consolas" w:hAnsi="Consolas" w:cs="Consolas"/>
          <w:szCs w:val="22"/>
        </w:rPr>
        <w:t xml:space="preserve"> static Map&lt;String, </w:t>
      </w:r>
      <w:proofErr w:type="spellStart"/>
      <w:r>
        <w:rPr>
          <w:rFonts w:ascii="Consolas" w:hAnsi="Consolas" w:cs="Consolas"/>
          <w:szCs w:val="22"/>
        </w:rPr>
        <w:t>GlusterFileSystem</w:t>
      </w:r>
      <w:proofErr w:type="spellEnd"/>
      <w:r>
        <w:rPr>
          <w:rFonts w:ascii="Consolas" w:hAnsi="Consolas" w:cs="Consolas"/>
          <w:szCs w:val="22"/>
        </w:rPr>
        <w:t xml:space="preserve">&gt; cache = new </w:t>
      </w:r>
      <w:proofErr w:type="spellStart"/>
      <w:r>
        <w:rPr>
          <w:rFonts w:ascii="Consolas" w:hAnsi="Consolas" w:cs="Consolas"/>
          <w:szCs w:val="22"/>
        </w:rPr>
        <w:t>HashMap</w:t>
      </w:r>
      <w:proofErr w:type="spellEnd"/>
      <w:r>
        <w:rPr>
          <w:rFonts w:ascii="Consolas" w:hAnsi="Consolas" w:cs="Consolas"/>
          <w:szCs w:val="22"/>
        </w:rPr>
        <w:t xml:space="preserve">&lt;String, </w:t>
      </w:r>
      <w:proofErr w:type="spellStart"/>
      <w:r>
        <w:rPr>
          <w:rFonts w:ascii="Consolas" w:hAnsi="Consolas" w:cs="Consolas"/>
          <w:szCs w:val="22"/>
        </w:rPr>
        <w:t>GlusterFileSystem</w:t>
      </w:r>
      <w:proofErr w:type="spellEnd"/>
      <w:r>
        <w:rPr>
          <w:rFonts w:ascii="Consolas" w:hAnsi="Consolas" w:cs="Consolas"/>
          <w:szCs w:val="22"/>
        </w:rPr>
        <w:t>&gt;();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String </w:t>
      </w:r>
      <w:proofErr w:type="spellStart"/>
      <w:r>
        <w:rPr>
          <w:rFonts w:ascii="Consolas" w:hAnsi="Consolas" w:cs="Consolas"/>
          <w:szCs w:val="22"/>
        </w:rPr>
        <w:t>getScheme</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FileSystem</w:t>
      </w:r>
      <w:proofErr w:type="spellEnd"/>
      <w:r>
        <w:rPr>
          <w:rFonts w:ascii="Consolas" w:hAnsi="Consolas" w:cs="Consolas"/>
          <w:szCs w:val="22"/>
        </w:rPr>
        <w:t xml:space="preserve"> </w:t>
      </w:r>
      <w:proofErr w:type="spellStart"/>
      <w:r>
        <w:rPr>
          <w:rFonts w:ascii="Consolas" w:hAnsi="Consolas" w:cs="Consolas"/>
          <w:szCs w:val="22"/>
        </w:rPr>
        <w:t>newFileSystem</w:t>
      </w:r>
      <w:proofErr w:type="spellEnd"/>
      <w:r>
        <w:rPr>
          <w:rFonts w:ascii="Consolas" w:hAnsi="Consolas" w:cs="Consolas"/>
          <w:szCs w:val="22"/>
        </w:rPr>
        <w:t xml:space="preserve">(URI </w:t>
      </w:r>
      <w:proofErr w:type="spellStart"/>
      <w:r>
        <w:rPr>
          <w:rFonts w:ascii="Consolas" w:hAnsi="Consolas" w:cs="Consolas"/>
          <w:szCs w:val="22"/>
        </w:rPr>
        <w:t>uri</w:t>
      </w:r>
      <w:proofErr w:type="spellEnd"/>
      <w:r>
        <w:rPr>
          <w:rFonts w:ascii="Consolas" w:hAnsi="Consolas" w:cs="Consolas"/>
          <w:szCs w:val="22"/>
        </w:rPr>
        <w:t xml:space="preserve">, Map&lt;String, ?&gt; </w:t>
      </w:r>
      <w:proofErr w:type="spellStart"/>
      <w:r>
        <w:rPr>
          <w:rFonts w:ascii="Consolas" w:hAnsi="Consolas" w:cs="Consolas"/>
          <w:szCs w:val="22"/>
        </w:rPr>
        <w:t>stringMap</w:t>
      </w:r>
      <w:proofErr w:type="spellEnd"/>
      <w:r>
        <w:rPr>
          <w:rFonts w:ascii="Consolas" w:hAnsi="Consolas" w:cs="Consolas"/>
          <w:szCs w:val="22"/>
        </w:rPr>
        <w:t xml:space="preserve">)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String[</w:t>
      </w:r>
      <w:proofErr w:type="gramEnd"/>
      <w:r>
        <w:rPr>
          <w:rFonts w:ascii="Consolas" w:hAnsi="Consolas" w:cs="Consolas"/>
          <w:szCs w:val="22"/>
        </w:rPr>
        <w:t xml:space="preserve">] </w:t>
      </w:r>
      <w:proofErr w:type="spellStart"/>
      <w:r>
        <w:rPr>
          <w:rFonts w:ascii="Consolas" w:hAnsi="Consolas" w:cs="Consolas"/>
          <w:szCs w:val="22"/>
        </w:rPr>
        <w:t>parseAuthority</w:t>
      </w:r>
      <w:proofErr w:type="spellEnd"/>
      <w:r>
        <w:rPr>
          <w:rFonts w:ascii="Consolas" w:hAnsi="Consolas" w:cs="Consolas"/>
          <w:szCs w:val="22"/>
        </w:rPr>
        <w:t>(String authority);</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long</w:t>
      </w:r>
      <w:proofErr w:type="gramEnd"/>
      <w:r>
        <w:rPr>
          <w:rFonts w:ascii="Consolas" w:hAnsi="Consolas" w:cs="Consolas"/>
          <w:szCs w:val="22"/>
        </w:rPr>
        <w:t xml:space="preserve"> </w:t>
      </w:r>
      <w:proofErr w:type="spellStart"/>
      <w:r>
        <w:rPr>
          <w:rFonts w:ascii="Consolas" w:hAnsi="Consolas" w:cs="Consolas"/>
          <w:szCs w:val="22"/>
        </w:rPr>
        <w:t>glfsNew</w:t>
      </w:r>
      <w:proofErr w:type="spellEnd"/>
      <w:r>
        <w:rPr>
          <w:rFonts w:ascii="Consolas" w:hAnsi="Consolas" w:cs="Consolas"/>
          <w:szCs w:val="22"/>
        </w:rPr>
        <w:t xml:space="preserve">(String </w:t>
      </w:r>
      <w:proofErr w:type="spellStart"/>
      <w:r>
        <w:rPr>
          <w:rFonts w:ascii="Consolas" w:hAnsi="Consolas" w:cs="Consolas"/>
          <w:szCs w:val="22"/>
        </w:rPr>
        <w:t>volname</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void</w:t>
      </w:r>
      <w:proofErr w:type="gramEnd"/>
      <w:r>
        <w:rPr>
          <w:rFonts w:ascii="Consolas" w:hAnsi="Consolas" w:cs="Consolas"/>
          <w:szCs w:val="22"/>
        </w:rPr>
        <w:t xml:space="preserve"> </w:t>
      </w:r>
      <w:proofErr w:type="spellStart"/>
      <w:r>
        <w:rPr>
          <w:rFonts w:ascii="Consolas" w:hAnsi="Consolas" w:cs="Consolas"/>
          <w:szCs w:val="22"/>
        </w:rPr>
        <w:t>glfsSetVolfileServer</w:t>
      </w:r>
      <w:proofErr w:type="spellEnd"/>
      <w:r>
        <w:rPr>
          <w:rFonts w:ascii="Consolas" w:hAnsi="Consolas" w:cs="Consolas"/>
          <w:szCs w:val="22"/>
        </w:rPr>
        <w:t xml:space="preserve">(String host, long </w:t>
      </w:r>
      <w:proofErr w:type="spellStart"/>
      <w:r>
        <w:rPr>
          <w:rFonts w:ascii="Consolas" w:hAnsi="Consolas" w:cs="Consolas"/>
          <w:szCs w:val="22"/>
        </w:rPr>
        <w:t>volptr</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void</w:t>
      </w:r>
      <w:proofErr w:type="gramEnd"/>
      <w:r>
        <w:rPr>
          <w:rFonts w:ascii="Consolas" w:hAnsi="Consolas" w:cs="Consolas"/>
          <w:szCs w:val="22"/>
        </w:rPr>
        <w:t xml:space="preserve"> </w:t>
      </w:r>
      <w:proofErr w:type="spellStart"/>
      <w:r>
        <w:rPr>
          <w:rFonts w:ascii="Consolas" w:hAnsi="Consolas" w:cs="Consolas"/>
          <w:szCs w:val="22"/>
        </w:rPr>
        <w:t>glfsInit</w:t>
      </w:r>
      <w:proofErr w:type="spellEnd"/>
      <w:r>
        <w:rPr>
          <w:rFonts w:ascii="Consolas" w:hAnsi="Consolas" w:cs="Consolas"/>
          <w:szCs w:val="22"/>
        </w:rPr>
        <w:t xml:space="preserve">(String </w:t>
      </w:r>
      <w:proofErr w:type="spellStart"/>
      <w:r>
        <w:rPr>
          <w:rFonts w:ascii="Consolas" w:hAnsi="Consolas" w:cs="Consolas"/>
          <w:szCs w:val="22"/>
        </w:rPr>
        <w:t>authorityString</w:t>
      </w:r>
      <w:proofErr w:type="spellEnd"/>
      <w:r>
        <w:rPr>
          <w:rFonts w:ascii="Consolas" w:hAnsi="Consolas" w:cs="Consolas"/>
          <w:szCs w:val="22"/>
        </w:rPr>
        <w:t xml:space="preserve">, long </w:t>
      </w:r>
      <w:proofErr w:type="spellStart"/>
      <w:r>
        <w:rPr>
          <w:rFonts w:ascii="Consolas" w:hAnsi="Consolas" w:cs="Consolas"/>
          <w:szCs w:val="22"/>
        </w:rPr>
        <w:t>volptr</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FileSystem</w:t>
      </w:r>
      <w:proofErr w:type="spellEnd"/>
      <w:r>
        <w:rPr>
          <w:rFonts w:ascii="Consolas" w:hAnsi="Consolas" w:cs="Consolas"/>
          <w:szCs w:val="22"/>
        </w:rPr>
        <w:t xml:space="preserve"> </w:t>
      </w:r>
      <w:proofErr w:type="spellStart"/>
      <w:r>
        <w:rPr>
          <w:rFonts w:ascii="Consolas" w:hAnsi="Consolas" w:cs="Consolas"/>
          <w:szCs w:val="22"/>
        </w:rPr>
        <w:t>getFileSystem</w:t>
      </w:r>
      <w:proofErr w:type="spellEnd"/>
      <w:r>
        <w:rPr>
          <w:rFonts w:ascii="Consolas" w:hAnsi="Consolas" w:cs="Consolas"/>
          <w:szCs w:val="22"/>
        </w:rPr>
        <w:t xml:space="preserve">(URI </w:t>
      </w:r>
      <w:proofErr w:type="spellStart"/>
      <w:r>
        <w:rPr>
          <w:rFonts w:ascii="Consolas" w:hAnsi="Consolas" w:cs="Consolas"/>
          <w:szCs w:val="22"/>
        </w:rPr>
        <w:t>uri</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Path </w:t>
      </w:r>
      <w:proofErr w:type="spellStart"/>
      <w:r>
        <w:rPr>
          <w:rFonts w:ascii="Consolas" w:hAnsi="Consolas" w:cs="Consolas"/>
          <w:szCs w:val="22"/>
        </w:rPr>
        <w:t>getPath</w:t>
      </w:r>
      <w:proofErr w:type="spellEnd"/>
      <w:r>
        <w:rPr>
          <w:rFonts w:ascii="Consolas" w:hAnsi="Consolas" w:cs="Consolas"/>
          <w:szCs w:val="22"/>
        </w:rPr>
        <w:t xml:space="preserve">(URI </w:t>
      </w:r>
      <w:proofErr w:type="spellStart"/>
      <w:r>
        <w:rPr>
          <w:rFonts w:ascii="Consolas" w:hAnsi="Consolas" w:cs="Consolas"/>
          <w:szCs w:val="22"/>
        </w:rPr>
        <w:t>uri</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SeekableByteChannel</w:t>
      </w:r>
      <w:proofErr w:type="spellEnd"/>
      <w:r>
        <w:rPr>
          <w:rFonts w:ascii="Consolas" w:hAnsi="Consolas" w:cs="Consolas"/>
          <w:szCs w:val="22"/>
        </w:rPr>
        <w:t xml:space="preserve"> </w:t>
      </w:r>
      <w:proofErr w:type="spellStart"/>
      <w:r>
        <w:rPr>
          <w:rFonts w:ascii="Consolas" w:hAnsi="Consolas" w:cs="Consolas"/>
          <w:szCs w:val="22"/>
        </w:rPr>
        <w:t>newByteChannel</w:t>
      </w:r>
      <w:proofErr w:type="spellEnd"/>
      <w:r>
        <w:rPr>
          <w:rFonts w:ascii="Consolas" w:hAnsi="Consolas" w:cs="Consolas"/>
          <w:szCs w:val="22"/>
        </w:rPr>
        <w:t xml:space="preserve">(Path path, Set&lt;? extends </w:t>
      </w:r>
      <w:proofErr w:type="spellStart"/>
      <w:r>
        <w:rPr>
          <w:rFonts w:ascii="Consolas" w:hAnsi="Consolas" w:cs="Consolas"/>
          <w:szCs w:val="22"/>
        </w:rPr>
        <w:t>OpenOption</w:t>
      </w:r>
      <w:proofErr w:type="spellEnd"/>
      <w:r>
        <w:rPr>
          <w:rFonts w:ascii="Consolas" w:hAnsi="Consolas" w:cs="Consolas"/>
          <w:szCs w:val="22"/>
        </w:rPr>
        <w:t xml:space="preserve">&gt; </w:t>
      </w:r>
      <w:proofErr w:type="spellStart"/>
      <w:r>
        <w:rPr>
          <w:rFonts w:ascii="Consolas" w:hAnsi="Consolas" w:cs="Consolas"/>
          <w:szCs w:val="22"/>
        </w:rPr>
        <w:t>openOptions</w:t>
      </w:r>
      <w:proofErr w:type="spellEnd"/>
      <w:r>
        <w:rPr>
          <w:rFonts w:ascii="Consolas" w:hAnsi="Consolas" w:cs="Consolas"/>
          <w:szCs w:val="22"/>
        </w:rPr>
        <w:t xml:space="preserve">, </w:t>
      </w:r>
      <w:proofErr w:type="spellStart"/>
      <w:r>
        <w:rPr>
          <w:rFonts w:ascii="Consolas" w:hAnsi="Consolas" w:cs="Consolas"/>
          <w:szCs w:val="22"/>
        </w:rPr>
        <w:t>FileAttribute</w:t>
      </w:r>
      <w:proofErr w:type="spellEnd"/>
      <w:r>
        <w:rPr>
          <w:rFonts w:ascii="Consolas" w:hAnsi="Consolas" w:cs="Consolas"/>
          <w:szCs w:val="22"/>
        </w:rPr>
        <w:t xml:space="preserve">&lt;?&gt;... </w:t>
      </w:r>
      <w:proofErr w:type="spellStart"/>
      <w:r>
        <w:rPr>
          <w:rFonts w:ascii="Consolas" w:hAnsi="Consolas" w:cs="Consolas"/>
          <w:szCs w:val="22"/>
        </w:rPr>
        <w:t>fileAttributes</w:t>
      </w:r>
      <w:proofErr w:type="spellEnd"/>
      <w:r>
        <w:rPr>
          <w:rFonts w:ascii="Consolas" w:hAnsi="Consolas" w:cs="Consolas"/>
          <w:szCs w:val="22"/>
        </w:rPr>
        <w:t xml:space="preserve">)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lastRenderedPageBreak/>
        <w:t xml:space="preserve">    </w:t>
      </w: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FileChannel</w:t>
      </w:r>
      <w:proofErr w:type="spellEnd"/>
      <w:r>
        <w:rPr>
          <w:rFonts w:ascii="Consolas" w:hAnsi="Consolas" w:cs="Consolas"/>
          <w:szCs w:val="22"/>
        </w:rPr>
        <w:t xml:space="preserve"> </w:t>
      </w:r>
      <w:proofErr w:type="spellStart"/>
      <w:r>
        <w:rPr>
          <w:rFonts w:ascii="Consolas" w:hAnsi="Consolas" w:cs="Consolas"/>
          <w:szCs w:val="22"/>
        </w:rPr>
        <w:t>newFileChannel</w:t>
      </w:r>
      <w:proofErr w:type="spellEnd"/>
      <w:r>
        <w:rPr>
          <w:rFonts w:ascii="Consolas" w:hAnsi="Consolas" w:cs="Consolas"/>
          <w:szCs w:val="22"/>
        </w:rPr>
        <w:t xml:space="preserve">(Path path, Set&lt;? extends </w:t>
      </w:r>
      <w:proofErr w:type="spellStart"/>
      <w:r>
        <w:rPr>
          <w:rFonts w:ascii="Consolas" w:hAnsi="Consolas" w:cs="Consolas"/>
          <w:szCs w:val="22"/>
        </w:rPr>
        <w:t>OpenOption</w:t>
      </w:r>
      <w:proofErr w:type="spellEnd"/>
      <w:r>
        <w:rPr>
          <w:rFonts w:ascii="Consolas" w:hAnsi="Consolas" w:cs="Consolas"/>
          <w:szCs w:val="22"/>
        </w:rPr>
        <w:t xml:space="preserve">&gt; options, </w:t>
      </w:r>
      <w:proofErr w:type="spellStart"/>
      <w:r>
        <w:rPr>
          <w:rFonts w:ascii="Consolas" w:hAnsi="Consolas" w:cs="Consolas"/>
          <w:szCs w:val="22"/>
        </w:rPr>
        <w:t>FileAttribute</w:t>
      </w:r>
      <w:proofErr w:type="spellEnd"/>
      <w:r>
        <w:rPr>
          <w:rFonts w:ascii="Consolas" w:hAnsi="Consolas" w:cs="Consolas"/>
          <w:szCs w:val="22"/>
        </w:rPr>
        <w:t xml:space="preserve">&lt;?&gt;... </w:t>
      </w:r>
      <w:proofErr w:type="spellStart"/>
      <w:r>
        <w:rPr>
          <w:rFonts w:ascii="Consolas" w:hAnsi="Consolas" w:cs="Consolas"/>
          <w:szCs w:val="22"/>
        </w:rPr>
        <w:t>attrs</w:t>
      </w:r>
      <w:proofErr w:type="spellEnd"/>
      <w:r>
        <w:rPr>
          <w:rFonts w:ascii="Consolas" w:hAnsi="Consolas" w:cs="Consolas"/>
          <w:szCs w:val="22"/>
        </w:rPr>
        <w:t xml:space="preserve">)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spellStart"/>
      <w:r>
        <w:rPr>
          <w:rFonts w:ascii="Consolas" w:hAnsi="Consolas" w:cs="Consolas"/>
          <w:szCs w:val="22"/>
        </w:rPr>
        <w:t>FileChannel</w:t>
      </w:r>
      <w:proofErr w:type="spellEnd"/>
      <w:r>
        <w:rPr>
          <w:rFonts w:ascii="Consolas" w:hAnsi="Consolas" w:cs="Consolas"/>
          <w:szCs w:val="22"/>
        </w:rPr>
        <w:t xml:space="preserve"> </w:t>
      </w:r>
      <w:proofErr w:type="spellStart"/>
      <w:proofErr w:type="gramStart"/>
      <w:r>
        <w:rPr>
          <w:rFonts w:ascii="Consolas" w:hAnsi="Consolas" w:cs="Consolas"/>
          <w:szCs w:val="22"/>
        </w:rPr>
        <w:t>newFileChannelHelper</w:t>
      </w:r>
      <w:proofErr w:type="spellEnd"/>
      <w:r>
        <w:rPr>
          <w:rFonts w:ascii="Consolas" w:hAnsi="Consolas" w:cs="Consolas"/>
          <w:szCs w:val="22"/>
        </w:rPr>
        <w:t>(</w:t>
      </w:r>
      <w:proofErr w:type="gramEnd"/>
      <w:r>
        <w:rPr>
          <w:rFonts w:ascii="Consolas" w:hAnsi="Consolas" w:cs="Consolas"/>
          <w:szCs w:val="22"/>
        </w:rPr>
        <w:t xml:space="preserve">Path path, Set&lt;? extends </w:t>
      </w:r>
      <w:proofErr w:type="spellStart"/>
      <w:r>
        <w:rPr>
          <w:rFonts w:ascii="Consolas" w:hAnsi="Consolas" w:cs="Consolas"/>
          <w:szCs w:val="22"/>
        </w:rPr>
        <w:t>OpenOption</w:t>
      </w:r>
      <w:proofErr w:type="spellEnd"/>
      <w:r>
        <w:rPr>
          <w:rFonts w:ascii="Consolas" w:hAnsi="Consolas" w:cs="Consolas"/>
          <w:szCs w:val="22"/>
        </w:rPr>
        <w:t xml:space="preserve">&gt; options, </w:t>
      </w:r>
      <w:proofErr w:type="spellStart"/>
      <w:r>
        <w:rPr>
          <w:rFonts w:ascii="Consolas" w:hAnsi="Consolas" w:cs="Consolas"/>
          <w:szCs w:val="22"/>
        </w:rPr>
        <w:t>FileAttribute</w:t>
      </w:r>
      <w:proofErr w:type="spellEnd"/>
      <w:r>
        <w:rPr>
          <w:rFonts w:ascii="Consolas" w:hAnsi="Consolas" w:cs="Consolas"/>
          <w:szCs w:val="22"/>
        </w:rPr>
        <w:t xml:space="preserve">&lt;?&gt;[] </w:t>
      </w:r>
      <w:proofErr w:type="spellStart"/>
      <w:r>
        <w:rPr>
          <w:rFonts w:ascii="Consolas" w:hAnsi="Consolas" w:cs="Consolas"/>
          <w:szCs w:val="22"/>
        </w:rPr>
        <w:t>attrs</w:t>
      </w:r>
      <w:proofErr w:type="spellEnd"/>
      <w:r>
        <w:rPr>
          <w:rFonts w:ascii="Consolas" w:hAnsi="Consolas" w:cs="Consolas"/>
          <w:szCs w:val="22"/>
        </w:rPr>
        <w:t xml:space="preserve">)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DirectoryStream</w:t>
      </w:r>
      <w:proofErr w:type="spellEnd"/>
      <w:r>
        <w:rPr>
          <w:rFonts w:ascii="Consolas" w:hAnsi="Consolas" w:cs="Consolas"/>
          <w:szCs w:val="22"/>
        </w:rPr>
        <w:t xml:space="preserve">&lt;Path&gt; </w:t>
      </w:r>
      <w:proofErr w:type="spellStart"/>
      <w:r>
        <w:rPr>
          <w:rFonts w:ascii="Consolas" w:hAnsi="Consolas" w:cs="Consolas"/>
          <w:szCs w:val="22"/>
        </w:rPr>
        <w:t>newDirectoryStream</w:t>
      </w:r>
      <w:proofErr w:type="spellEnd"/>
      <w:r>
        <w:rPr>
          <w:rFonts w:ascii="Consolas" w:hAnsi="Consolas" w:cs="Consolas"/>
          <w:szCs w:val="22"/>
        </w:rPr>
        <w:t xml:space="preserve">(Path path, </w:t>
      </w:r>
      <w:proofErr w:type="spellStart"/>
      <w:r>
        <w:rPr>
          <w:rFonts w:ascii="Consolas" w:hAnsi="Consolas" w:cs="Consolas"/>
          <w:szCs w:val="22"/>
        </w:rPr>
        <w:t>DirectoryStream.Filter</w:t>
      </w:r>
      <w:proofErr w:type="spellEnd"/>
      <w:r>
        <w:rPr>
          <w:rFonts w:ascii="Consolas" w:hAnsi="Consolas" w:cs="Consolas"/>
          <w:szCs w:val="22"/>
        </w:rPr>
        <w:t xml:space="preserve">&lt;? super Path&gt; filter)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void </w:t>
      </w:r>
      <w:proofErr w:type="spellStart"/>
      <w:r>
        <w:rPr>
          <w:rFonts w:ascii="Consolas" w:hAnsi="Consolas" w:cs="Consolas"/>
          <w:szCs w:val="22"/>
        </w:rPr>
        <w:t>createDirectory</w:t>
      </w:r>
      <w:proofErr w:type="spellEnd"/>
      <w:r>
        <w:rPr>
          <w:rFonts w:ascii="Consolas" w:hAnsi="Consolas" w:cs="Consolas"/>
          <w:szCs w:val="22"/>
        </w:rPr>
        <w:t xml:space="preserve">(Path path, </w:t>
      </w:r>
      <w:proofErr w:type="spellStart"/>
      <w:r>
        <w:rPr>
          <w:rFonts w:ascii="Consolas" w:hAnsi="Consolas" w:cs="Consolas"/>
          <w:szCs w:val="22"/>
        </w:rPr>
        <w:t>FileAttribute</w:t>
      </w:r>
      <w:proofErr w:type="spellEnd"/>
      <w:r>
        <w:rPr>
          <w:rFonts w:ascii="Consolas" w:hAnsi="Consolas" w:cs="Consolas"/>
          <w:szCs w:val="22"/>
        </w:rPr>
        <w:t xml:space="preserve">&lt;?&gt;... </w:t>
      </w:r>
      <w:proofErr w:type="spellStart"/>
      <w:r>
        <w:rPr>
          <w:rFonts w:ascii="Consolas" w:hAnsi="Consolas" w:cs="Consolas"/>
          <w:szCs w:val="22"/>
        </w:rPr>
        <w:t>fileAttributes</w:t>
      </w:r>
      <w:proofErr w:type="spellEnd"/>
      <w:r>
        <w:rPr>
          <w:rFonts w:ascii="Consolas" w:hAnsi="Consolas" w:cs="Consolas"/>
          <w:szCs w:val="22"/>
        </w:rPr>
        <w:t xml:space="preserve">)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void delete(Path path)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void copy(Path </w:t>
      </w:r>
      <w:proofErr w:type="spellStart"/>
      <w:r>
        <w:rPr>
          <w:rFonts w:ascii="Consolas" w:hAnsi="Consolas" w:cs="Consolas"/>
          <w:szCs w:val="22"/>
        </w:rPr>
        <w:t>path</w:t>
      </w:r>
      <w:proofErr w:type="spellEnd"/>
      <w:r>
        <w:rPr>
          <w:rFonts w:ascii="Consolas" w:hAnsi="Consolas" w:cs="Consolas"/>
          <w:szCs w:val="22"/>
        </w:rPr>
        <w:t xml:space="preserve">, Path path2, </w:t>
      </w:r>
      <w:proofErr w:type="spellStart"/>
      <w:r>
        <w:rPr>
          <w:rFonts w:ascii="Consolas" w:hAnsi="Consolas" w:cs="Consolas"/>
          <w:szCs w:val="22"/>
        </w:rPr>
        <w:t>CopyOption</w:t>
      </w:r>
      <w:proofErr w:type="spellEnd"/>
      <w:r>
        <w:rPr>
          <w:rFonts w:ascii="Consolas" w:hAnsi="Consolas" w:cs="Consolas"/>
          <w:szCs w:val="22"/>
        </w:rPr>
        <w:t xml:space="preserve">... </w:t>
      </w:r>
      <w:proofErr w:type="spellStart"/>
      <w:r>
        <w:rPr>
          <w:rFonts w:ascii="Consolas" w:hAnsi="Consolas" w:cs="Consolas"/>
          <w:szCs w:val="22"/>
        </w:rPr>
        <w:t>copyOptions</w:t>
      </w:r>
      <w:proofErr w:type="spellEnd"/>
      <w:r>
        <w:rPr>
          <w:rFonts w:ascii="Consolas" w:hAnsi="Consolas" w:cs="Consolas"/>
          <w:szCs w:val="22"/>
        </w:rPr>
        <w:t xml:space="preserve">)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void</w:t>
      </w:r>
      <w:proofErr w:type="gramEnd"/>
      <w:r>
        <w:rPr>
          <w:rFonts w:ascii="Consolas" w:hAnsi="Consolas" w:cs="Consolas"/>
          <w:szCs w:val="22"/>
        </w:rPr>
        <w:t xml:space="preserve"> </w:t>
      </w:r>
      <w:proofErr w:type="spellStart"/>
      <w:r>
        <w:rPr>
          <w:rFonts w:ascii="Consolas" w:hAnsi="Consolas" w:cs="Consolas"/>
          <w:szCs w:val="22"/>
        </w:rPr>
        <w:t>copyFileAttributes</w:t>
      </w:r>
      <w:proofErr w:type="spellEnd"/>
      <w:r>
        <w:rPr>
          <w:rFonts w:ascii="Consolas" w:hAnsi="Consolas" w:cs="Consolas"/>
          <w:szCs w:val="22"/>
        </w:rPr>
        <w:t>(Path path, Path path2);</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void</w:t>
      </w:r>
      <w:proofErr w:type="gramEnd"/>
      <w:r>
        <w:rPr>
          <w:rFonts w:ascii="Consolas" w:hAnsi="Consolas" w:cs="Consolas"/>
          <w:szCs w:val="22"/>
        </w:rPr>
        <w:t xml:space="preserve"> </w:t>
      </w:r>
      <w:proofErr w:type="spellStart"/>
      <w:r>
        <w:rPr>
          <w:rFonts w:ascii="Consolas" w:hAnsi="Consolas" w:cs="Consolas"/>
          <w:szCs w:val="22"/>
        </w:rPr>
        <w:t>copyFileContent</w:t>
      </w:r>
      <w:proofErr w:type="spellEnd"/>
      <w:r>
        <w:rPr>
          <w:rFonts w:ascii="Consolas" w:hAnsi="Consolas" w:cs="Consolas"/>
          <w:szCs w:val="22"/>
        </w:rPr>
        <w:t>(Path path, Path path2);</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spellStart"/>
      <w:proofErr w:type="gramStart"/>
      <w:r>
        <w:rPr>
          <w:rFonts w:ascii="Consolas" w:hAnsi="Consolas" w:cs="Consolas"/>
          <w:szCs w:val="22"/>
        </w:rPr>
        <w:t>boolean</w:t>
      </w:r>
      <w:proofErr w:type="spellEnd"/>
      <w:proofErr w:type="gramEnd"/>
      <w:r>
        <w:rPr>
          <w:rFonts w:ascii="Consolas" w:hAnsi="Consolas" w:cs="Consolas"/>
          <w:szCs w:val="22"/>
        </w:rPr>
        <w:t xml:space="preserve"> </w:t>
      </w:r>
      <w:proofErr w:type="spellStart"/>
      <w:r>
        <w:rPr>
          <w:rFonts w:ascii="Consolas" w:hAnsi="Consolas" w:cs="Consolas"/>
          <w:szCs w:val="22"/>
        </w:rPr>
        <w:t>directoryIsEmpty</w:t>
      </w:r>
      <w:proofErr w:type="spellEnd"/>
      <w:r>
        <w:rPr>
          <w:rFonts w:ascii="Consolas" w:hAnsi="Consolas" w:cs="Consolas"/>
          <w:szCs w:val="22"/>
        </w:rPr>
        <w:t xml:space="preserve">(Path path)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void move(Path </w:t>
      </w:r>
      <w:proofErr w:type="spellStart"/>
      <w:r>
        <w:rPr>
          <w:rFonts w:ascii="Consolas" w:hAnsi="Consolas" w:cs="Consolas"/>
          <w:szCs w:val="22"/>
        </w:rPr>
        <w:t>path</w:t>
      </w:r>
      <w:proofErr w:type="spellEnd"/>
      <w:r>
        <w:rPr>
          <w:rFonts w:ascii="Consolas" w:hAnsi="Consolas" w:cs="Consolas"/>
          <w:szCs w:val="22"/>
        </w:rPr>
        <w:t xml:space="preserve">, Path path2, </w:t>
      </w:r>
      <w:proofErr w:type="spellStart"/>
      <w:r>
        <w:rPr>
          <w:rFonts w:ascii="Consolas" w:hAnsi="Consolas" w:cs="Consolas"/>
          <w:szCs w:val="22"/>
        </w:rPr>
        <w:t>CopyOption</w:t>
      </w:r>
      <w:proofErr w:type="spellEnd"/>
      <w:r>
        <w:rPr>
          <w:rFonts w:ascii="Consolas" w:hAnsi="Consolas" w:cs="Consolas"/>
          <w:szCs w:val="22"/>
        </w:rPr>
        <w:t xml:space="preserve">... </w:t>
      </w:r>
      <w:proofErr w:type="spellStart"/>
      <w:r>
        <w:rPr>
          <w:rFonts w:ascii="Consolas" w:hAnsi="Consolas" w:cs="Consolas"/>
          <w:szCs w:val="22"/>
        </w:rPr>
        <w:t>copyOptions</w:t>
      </w:r>
      <w:proofErr w:type="spellEnd"/>
      <w:r>
        <w:rPr>
          <w:rFonts w:ascii="Consolas" w:hAnsi="Consolas" w:cs="Consolas"/>
          <w:szCs w:val="22"/>
        </w:rPr>
        <w:t xml:space="preserve">)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boolean</w:t>
      </w:r>
      <w:proofErr w:type="spellEnd"/>
      <w:r>
        <w:rPr>
          <w:rFonts w:ascii="Consolas" w:hAnsi="Consolas" w:cs="Consolas"/>
          <w:szCs w:val="22"/>
        </w:rPr>
        <w:t xml:space="preserve"> </w:t>
      </w:r>
      <w:proofErr w:type="spellStart"/>
      <w:r>
        <w:rPr>
          <w:rFonts w:ascii="Consolas" w:hAnsi="Consolas" w:cs="Consolas"/>
          <w:szCs w:val="22"/>
        </w:rPr>
        <w:t>isSameFile</w:t>
      </w:r>
      <w:proofErr w:type="spellEnd"/>
      <w:r>
        <w:rPr>
          <w:rFonts w:ascii="Consolas" w:hAnsi="Consolas" w:cs="Consolas"/>
          <w:szCs w:val="22"/>
        </w:rPr>
        <w:t xml:space="preserve">(Path path, Path path2)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eastAsia="Consolas" w:hAnsi="Consolas" w:cs="Consolas"/>
          <w:szCs w:val="22"/>
        </w:rPr>
        <w:lastRenderedPageBreak/>
        <w:t xml:space="preserve">    </w:t>
      </w:r>
      <w:proofErr w:type="gramStart"/>
      <w:r>
        <w:rPr>
          <w:rFonts w:ascii="Consolas" w:hAnsi="Consolas" w:cs="Consolas"/>
          <w:szCs w:val="22"/>
        </w:rPr>
        <w:t>stat</w:t>
      </w:r>
      <w:proofErr w:type="gramEnd"/>
      <w:r>
        <w:rPr>
          <w:rFonts w:ascii="Consolas" w:hAnsi="Consolas" w:cs="Consolas"/>
          <w:szCs w:val="22"/>
        </w:rPr>
        <w:t xml:space="preserve"> </w:t>
      </w:r>
      <w:proofErr w:type="spellStart"/>
      <w:r>
        <w:rPr>
          <w:rFonts w:ascii="Consolas" w:hAnsi="Consolas" w:cs="Consolas"/>
          <w:szCs w:val="22"/>
        </w:rPr>
        <w:t>statPath</w:t>
      </w:r>
      <w:proofErr w:type="spellEnd"/>
      <w:r>
        <w:rPr>
          <w:rFonts w:ascii="Consolas" w:hAnsi="Consolas" w:cs="Consolas"/>
          <w:szCs w:val="22"/>
        </w:rPr>
        <w:t xml:space="preserve">(Path path)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boolean</w:t>
      </w:r>
      <w:proofErr w:type="spellEnd"/>
      <w:r>
        <w:rPr>
          <w:rFonts w:ascii="Consolas" w:hAnsi="Consolas" w:cs="Consolas"/>
          <w:szCs w:val="22"/>
        </w:rPr>
        <w:t xml:space="preserve"> </w:t>
      </w:r>
      <w:proofErr w:type="spellStart"/>
      <w:r>
        <w:rPr>
          <w:rFonts w:ascii="Consolas" w:hAnsi="Consolas" w:cs="Consolas"/>
          <w:szCs w:val="22"/>
        </w:rPr>
        <w:t>isHidden</w:t>
      </w:r>
      <w:proofErr w:type="spellEnd"/>
      <w:r>
        <w:rPr>
          <w:rFonts w:ascii="Consolas" w:hAnsi="Consolas" w:cs="Consolas"/>
          <w:szCs w:val="22"/>
        </w:rPr>
        <w:t xml:space="preserve">(Path path)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FileStore</w:t>
      </w:r>
      <w:proofErr w:type="spellEnd"/>
      <w:r>
        <w:rPr>
          <w:rFonts w:ascii="Consolas" w:hAnsi="Consolas" w:cs="Consolas"/>
          <w:szCs w:val="22"/>
        </w:rPr>
        <w:t xml:space="preserve"> </w:t>
      </w:r>
      <w:proofErr w:type="spellStart"/>
      <w:r>
        <w:rPr>
          <w:rFonts w:ascii="Consolas" w:hAnsi="Consolas" w:cs="Consolas"/>
          <w:szCs w:val="22"/>
        </w:rPr>
        <w:t>getFileStore</w:t>
      </w:r>
      <w:proofErr w:type="spellEnd"/>
      <w:r>
        <w:rPr>
          <w:rFonts w:ascii="Consolas" w:hAnsi="Consolas" w:cs="Consolas"/>
          <w:szCs w:val="22"/>
        </w:rPr>
        <w:t xml:space="preserve">(Path path)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void </w:t>
      </w:r>
      <w:proofErr w:type="spellStart"/>
      <w:r>
        <w:rPr>
          <w:rFonts w:ascii="Consolas" w:hAnsi="Consolas" w:cs="Consolas"/>
          <w:szCs w:val="22"/>
        </w:rPr>
        <w:t>checkAccess</w:t>
      </w:r>
      <w:proofErr w:type="spellEnd"/>
      <w:r>
        <w:rPr>
          <w:rFonts w:ascii="Consolas" w:hAnsi="Consolas" w:cs="Consolas"/>
          <w:szCs w:val="22"/>
        </w:rPr>
        <w:t xml:space="preserve">(Path path, </w:t>
      </w:r>
      <w:proofErr w:type="spellStart"/>
      <w:r>
        <w:rPr>
          <w:rFonts w:ascii="Consolas" w:hAnsi="Consolas" w:cs="Consolas"/>
          <w:szCs w:val="22"/>
        </w:rPr>
        <w:t>AccessMode</w:t>
      </w:r>
      <w:proofErr w:type="spellEnd"/>
      <w:r>
        <w:rPr>
          <w:rFonts w:ascii="Consolas" w:hAnsi="Consolas" w:cs="Consolas"/>
          <w:szCs w:val="22"/>
        </w:rPr>
        <w:t xml:space="preserve">... </w:t>
      </w:r>
      <w:proofErr w:type="spellStart"/>
      <w:r>
        <w:rPr>
          <w:rFonts w:ascii="Consolas" w:hAnsi="Consolas" w:cs="Consolas"/>
          <w:szCs w:val="22"/>
        </w:rPr>
        <w:t>accessModes</w:t>
      </w:r>
      <w:proofErr w:type="spellEnd"/>
      <w:r>
        <w:rPr>
          <w:rFonts w:ascii="Consolas" w:hAnsi="Consolas" w:cs="Consolas"/>
          <w:szCs w:val="22"/>
        </w:rPr>
        <w:t xml:space="preserve">)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private</w:t>
      </w:r>
      <w:proofErr w:type="gramEnd"/>
      <w:r>
        <w:rPr>
          <w:rFonts w:ascii="Consolas" w:hAnsi="Consolas" w:cs="Consolas"/>
          <w:szCs w:val="22"/>
        </w:rPr>
        <w:t xml:space="preserve"> </w:t>
      </w:r>
      <w:proofErr w:type="spellStart"/>
      <w:r>
        <w:rPr>
          <w:rFonts w:ascii="Consolas" w:hAnsi="Consolas" w:cs="Consolas"/>
          <w:szCs w:val="22"/>
        </w:rPr>
        <w:t>int</w:t>
      </w:r>
      <w:proofErr w:type="spellEnd"/>
      <w:r>
        <w:rPr>
          <w:rFonts w:ascii="Consolas" w:hAnsi="Consolas" w:cs="Consolas"/>
          <w:szCs w:val="22"/>
        </w:rPr>
        <w:t xml:space="preserve"> </w:t>
      </w:r>
      <w:proofErr w:type="spellStart"/>
      <w:r>
        <w:rPr>
          <w:rFonts w:ascii="Consolas" w:hAnsi="Consolas" w:cs="Consolas"/>
          <w:szCs w:val="22"/>
        </w:rPr>
        <w:t>modeInt</w:t>
      </w:r>
      <w:proofErr w:type="spellEnd"/>
      <w:r>
        <w:rPr>
          <w:rFonts w:ascii="Consolas" w:hAnsi="Consolas" w:cs="Consolas"/>
          <w:szCs w:val="22"/>
        </w:rPr>
        <w:t>(</w:t>
      </w:r>
      <w:proofErr w:type="spellStart"/>
      <w:r>
        <w:rPr>
          <w:rFonts w:ascii="Consolas" w:hAnsi="Consolas" w:cs="Consolas"/>
          <w:szCs w:val="22"/>
        </w:rPr>
        <w:t>AccessMode</w:t>
      </w:r>
      <w:proofErr w:type="spellEnd"/>
      <w:r>
        <w:rPr>
          <w:rFonts w:ascii="Consolas" w:hAnsi="Consolas" w:cs="Consolas"/>
          <w:szCs w:val="22"/>
        </w:rPr>
        <w:t xml:space="preserve"> m);</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&lt;V extends </w:t>
      </w:r>
      <w:proofErr w:type="spellStart"/>
      <w:r>
        <w:rPr>
          <w:rFonts w:ascii="Consolas" w:hAnsi="Consolas" w:cs="Consolas"/>
          <w:szCs w:val="22"/>
        </w:rPr>
        <w:t>FileAttributeView</w:t>
      </w:r>
      <w:proofErr w:type="spellEnd"/>
      <w:r>
        <w:rPr>
          <w:rFonts w:ascii="Consolas" w:hAnsi="Consolas" w:cs="Consolas"/>
          <w:szCs w:val="22"/>
        </w:rPr>
        <w:t xml:space="preserve">&gt; V </w:t>
      </w:r>
      <w:proofErr w:type="spellStart"/>
      <w:r>
        <w:rPr>
          <w:rFonts w:ascii="Consolas" w:hAnsi="Consolas" w:cs="Consolas"/>
          <w:szCs w:val="22"/>
        </w:rPr>
        <w:t>getFileAttributeView</w:t>
      </w:r>
      <w:proofErr w:type="spellEnd"/>
      <w:r>
        <w:rPr>
          <w:rFonts w:ascii="Consolas" w:hAnsi="Consolas" w:cs="Consolas"/>
          <w:szCs w:val="22"/>
        </w:rPr>
        <w:t xml:space="preserve">(Path path, Class&lt;V&gt; </w:t>
      </w:r>
      <w:proofErr w:type="spellStart"/>
      <w:r>
        <w:rPr>
          <w:rFonts w:ascii="Consolas" w:hAnsi="Consolas" w:cs="Consolas"/>
          <w:szCs w:val="22"/>
        </w:rPr>
        <w:t>vClass</w:t>
      </w:r>
      <w:proofErr w:type="spellEnd"/>
      <w:r>
        <w:rPr>
          <w:rFonts w:ascii="Consolas" w:hAnsi="Consolas" w:cs="Consolas"/>
          <w:szCs w:val="22"/>
        </w:rPr>
        <w:t xml:space="preserve">, </w:t>
      </w:r>
      <w:proofErr w:type="spellStart"/>
      <w:r>
        <w:rPr>
          <w:rFonts w:ascii="Consolas" w:hAnsi="Consolas" w:cs="Consolas"/>
          <w:szCs w:val="22"/>
        </w:rPr>
        <w:t>LinkOption</w:t>
      </w:r>
      <w:proofErr w:type="spellEnd"/>
      <w:r>
        <w:rPr>
          <w:rFonts w:ascii="Consolas" w:hAnsi="Consolas" w:cs="Consolas"/>
          <w:szCs w:val="22"/>
        </w:rPr>
        <w:t xml:space="preserve">... </w:t>
      </w:r>
      <w:proofErr w:type="spellStart"/>
      <w:r>
        <w:rPr>
          <w:rFonts w:ascii="Consolas" w:hAnsi="Consolas" w:cs="Consolas"/>
          <w:szCs w:val="22"/>
        </w:rPr>
        <w:t>linkOptions</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&lt;A extends </w:t>
      </w:r>
      <w:proofErr w:type="spellStart"/>
      <w:r>
        <w:rPr>
          <w:rFonts w:ascii="Consolas" w:hAnsi="Consolas" w:cs="Consolas"/>
          <w:szCs w:val="22"/>
        </w:rPr>
        <w:t>BasicFileAttributes</w:t>
      </w:r>
      <w:proofErr w:type="spellEnd"/>
      <w:r>
        <w:rPr>
          <w:rFonts w:ascii="Consolas" w:hAnsi="Consolas" w:cs="Consolas"/>
          <w:szCs w:val="22"/>
        </w:rPr>
        <w:t xml:space="preserve">&gt; A </w:t>
      </w:r>
      <w:proofErr w:type="spellStart"/>
      <w:r>
        <w:rPr>
          <w:rFonts w:ascii="Consolas" w:hAnsi="Consolas" w:cs="Consolas"/>
          <w:szCs w:val="22"/>
        </w:rPr>
        <w:t>readAttributes</w:t>
      </w:r>
      <w:proofErr w:type="spellEnd"/>
      <w:r>
        <w:rPr>
          <w:rFonts w:ascii="Consolas" w:hAnsi="Consolas" w:cs="Consolas"/>
          <w:szCs w:val="22"/>
        </w:rPr>
        <w:t xml:space="preserve">(Path path, Class&lt;A&gt; type, </w:t>
      </w:r>
      <w:proofErr w:type="spellStart"/>
      <w:r>
        <w:rPr>
          <w:rFonts w:ascii="Consolas" w:hAnsi="Consolas" w:cs="Consolas"/>
          <w:szCs w:val="22"/>
        </w:rPr>
        <w:t>LinkOption</w:t>
      </w:r>
      <w:proofErr w:type="spellEnd"/>
      <w:r>
        <w:rPr>
          <w:rFonts w:ascii="Consolas" w:hAnsi="Consolas" w:cs="Consolas"/>
          <w:szCs w:val="22"/>
        </w:rPr>
        <w:t xml:space="preserve">... </w:t>
      </w:r>
      <w:proofErr w:type="spellStart"/>
      <w:r>
        <w:rPr>
          <w:rFonts w:ascii="Consolas" w:hAnsi="Consolas" w:cs="Consolas"/>
          <w:szCs w:val="22"/>
        </w:rPr>
        <w:t>linkOptions</w:t>
      </w:r>
      <w:proofErr w:type="spellEnd"/>
      <w:r>
        <w:rPr>
          <w:rFonts w:ascii="Consolas" w:hAnsi="Consolas" w:cs="Consolas"/>
          <w:szCs w:val="22"/>
        </w:rPr>
        <w:t xml:space="preserve">)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Map&lt;String, Object&gt; </w:t>
      </w:r>
      <w:proofErr w:type="spellStart"/>
      <w:r>
        <w:rPr>
          <w:rFonts w:ascii="Consolas" w:hAnsi="Consolas" w:cs="Consolas"/>
          <w:szCs w:val="22"/>
        </w:rPr>
        <w:t>readAttributes</w:t>
      </w:r>
      <w:proofErr w:type="spellEnd"/>
      <w:r>
        <w:rPr>
          <w:rFonts w:ascii="Consolas" w:hAnsi="Consolas" w:cs="Consolas"/>
          <w:szCs w:val="22"/>
        </w:rPr>
        <w:t xml:space="preserve">(Path path, String s, </w:t>
      </w:r>
      <w:proofErr w:type="spellStart"/>
      <w:r>
        <w:rPr>
          <w:rFonts w:ascii="Consolas" w:hAnsi="Consolas" w:cs="Consolas"/>
          <w:szCs w:val="22"/>
        </w:rPr>
        <w:t>LinkOption</w:t>
      </w:r>
      <w:proofErr w:type="spellEnd"/>
      <w:r>
        <w:rPr>
          <w:rFonts w:ascii="Consolas" w:hAnsi="Consolas" w:cs="Consolas"/>
          <w:szCs w:val="22"/>
        </w:rPr>
        <w:t xml:space="preserve">... </w:t>
      </w:r>
      <w:proofErr w:type="spellStart"/>
      <w:r>
        <w:rPr>
          <w:rFonts w:ascii="Consolas" w:hAnsi="Consolas" w:cs="Consolas"/>
          <w:szCs w:val="22"/>
        </w:rPr>
        <w:t>linkOptions</w:t>
      </w:r>
      <w:proofErr w:type="spellEnd"/>
      <w:r>
        <w:rPr>
          <w:rFonts w:ascii="Consolas" w:hAnsi="Consolas" w:cs="Consolas"/>
          <w:szCs w:val="22"/>
        </w:rPr>
        <w:t xml:space="preserve">)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void </w:t>
      </w:r>
      <w:proofErr w:type="spellStart"/>
      <w:r>
        <w:rPr>
          <w:rFonts w:ascii="Consolas" w:hAnsi="Consolas" w:cs="Consolas"/>
          <w:szCs w:val="22"/>
        </w:rPr>
        <w:t>setAttribute</w:t>
      </w:r>
      <w:proofErr w:type="spellEnd"/>
      <w:r>
        <w:rPr>
          <w:rFonts w:ascii="Consolas" w:hAnsi="Consolas" w:cs="Consolas"/>
          <w:szCs w:val="22"/>
        </w:rPr>
        <w:t xml:space="preserve">(Path path, String s, Object o, </w:t>
      </w:r>
      <w:proofErr w:type="spellStart"/>
      <w:r>
        <w:rPr>
          <w:rFonts w:ascii="Consolas" w:hAnsi="Consolas" w:cs="Consolas"/>
          <w:szCs w:val="22"/>
        </w:rPr>
        <w:t>LinkOption</w:t>
      </w:r>
      <w:proofErr w:type="spellEnd"/>
      <w:r>
        <w:rPr>
          <w:rFonts w:ascii="Consolas" w:hAnsi="Consolas" w:cs="Consolas"/>
          <w:szCs w:val="22"/>
        </w:rPr>
        <w:t xml:space="preserve">... </w:t>
      </w:r>
      <w:proofErr w:type="spellStart"/>
      <w:r>
        <w:rPr>
          <w:rFonts w:ascii="Consolas" w:hAnsi="Consolas" w:cs="Consolas"/>
          <w:szCs w:val="22"/>
        </w:rPr>
        <w:t>linkOptions</w:t>
      </w:r>
      <w:proofErr w:type="spellEnd"/>
      <w:r>
        <w:rPr>
          <w:rFonts w:ascii="Consolas" w:hAnsi="Consolas" w:cs="Consolas"/>
          <w:szCs w:val="22"/>
        </w:rPr>
        <w:t xml:space="preserve">)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spellStart"/>
      <w:proofErr w:type="gramStart"/>
      <w:r>
        <w:rPr>
          <w:rFonts w:ascii="Consolas" w:hAnsi="Consolas" w:cs="Consolas"/>
          <w:szCs w:val="22"/>
        </w:rPr>
        <w:t>int</w:t>
      </w:r>
      <w:proofErr w:type="spellEnd"/>
      <w:proofErr w:type="gramEnd"/>
      <w:r>
        <w:rPr>
          <w:rFonts w:ascii="Consolas" w:hAnsi="Consolas" w:cs="Consolas"/>
          <w:szCs w:val="22"/>
        </w:rPr>
        <w:t xml:space="preserve"> close(long </w:t>
      </w:r>
      <w:proofErr w:type="spellStart"/>
      <w:r>
        <w:rPr>
          <w:rFonts w:ascii="Consolas" w:hAnsi="Consolas" w:cs="Consolas"/>
          <w:szCs w:val="22"/>
        </w:rPr>
        <w:t>volptr</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long</w:t>
      </w:r>
      <w:proofErr w:type="gramEnd"/>
      <w:r>
        <w:rPr>
          <w:rFonts w:ascii="Consolas" w:hAnsi="Consolas" w:cs="Consolas"/>
          <w:szCs w:val="22"/>
        </w:rPr>
        <w:t xml:space="preserve"> </w:t>
      </w:r>
      <w:proofErr w:type="spellStart"/>
      <w:r>
        <w:rPr>
          <w:rFonts w:ascii="Consolas" w:hAnsi="Consolas" w:cs="Consolas"/>
          <w:szCs w:val="22"/>
        </w:rPr>
        <w:t>getTotalSpace</w:t>
      </w:r>
      <w:proofErr w:type="spellEnd"/>
      <w:r>
        <w:rPr>
          <w:rFonts w:ascii="Consolas" w:hAnsi="Consolas" w:cs="Consolas"/>
          <w:szCs w:val="22"/>
        </w:rPr>
        <w:t xml:space="preserve">(long </w:t>
      </w:r>
      <w:proofErr w:type="spellStart"/>
      <w:r>
        <w:rPr>
          <w:rFonts w:ascii="Consolas" w:hAnsi="Consolas" w:cs="Consolas"/>
          <w:szCs w:val="22"/>
        </w:rPr>
        <w:t>volptr</w:t>
      </w:r>
      <w:proofErr w:type="spellEnd"/>
      <w:r>
        <w:rPr>
          <w:rFonts w:ascii="Consolas" w:hAnsi="Consolas" w:cs="Consolas"/>
          <w:szCs w:val="22"/>
        </w:rPr>
        <w:t xml:space="preserve">)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long</w:t>
      </w:r>
      <w:proofErr w:type="gramEnd"/>
      <w:r>
        <w:rPr>
          <w:rFonts w:ascii="Consolas" w:hAnsi="Consolas" w:cs="Consolas"/>
          <w:szCs w:val="22"/>
        </w:rPr>
        <w:t xml:space="preserve"> </w:t>
      </w:r>
      <w:proofErr w:type="spellStart"/>
      <w:r>
        <w:rPr>
          <w:rFonts w:ascii="Consolas" w:hAnsi="Consolas" w:cs="Consolas"/>
          <w:szCs w:val="22"/>
        </w:rPr>
        <w:t>getUsableSpace</w:t>
      </w:r>
      <w:proofErr w:type="spellEnd"/>
      <w:r>
        <w:rPr>
          <w:rFonts w:ascii="Consolas" w:hAnsi="Consolas" w:cs="Consolas"/>
          <w:szCs w:val="22"/>
        </w:rPr>
        <w:t xml:space="preserve">(long </w:t>
      </w:r>
      <w:proofErr w:type="spellStart"/>
      <w:r>
        <w:rPr>
          <w:rFonts w:ascii="Consolas" w:hAnsi="Consolas" w:cs="Consolas"/>
          <w:szCs w:val="22"/>
        </w:rPr>
        <w:t>volptr</w:t>
      </w:r>
      <w:proofErr w:type="spellEnd"/>
      <w:r>
        <w:rPr>
          <w:rFonts w:ascii="Consolas" w:hAnsi="Consolas" w:cs="Consolas"/>
          <w:szCs w:val="22"/>
        </w:rPr>
        <w:t xml:space="preserve">)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long</w:t>
      </w:r>
      <w:proofErr w:type="gramEnd"/>
      <w:r>
        <w:rPr>
          <w:rFonts w:ascii="Consolas" w:hAnsi="Consolas" w:cs="Consolas"/>
          <w:szCs w:val="22"/>
        </w:rPr>
        <w:t xml:space="preserve"> </w:t>
      </w:r>
      <w:proofErr w:type="spellStart"/>
      <w:r>
        <w:rPr>
          <w:rFonts w:ascii="Consolas" w:hAnsi="Consolas" w:cs="Consolas"/>
          <w:szCs w:val="22"/>
        </w:rPr>
        <w:t>getUnallocatedSpace</w:t>
      </w:r>
      <w:proofErr w:type="spellEnd"/>
      <w:r>
        <w:rPr>
          <w:rFonts w:ascii="Consolas" w:hAnsi="Consolas" w:cs="Consolas"/>
          <w:szCs w:val="22"/>
        </w:rPr>
        <w:t xml:space="preserve">(long </w:t>
      </w:r>
      <w:proofErr w:type="spellStart"/>
      <w:r>
        <w:rPr>
          <w:rFonts w:ascii="Consolas" w:hAnsi="Consolas" w:cs="Consolas"/>
          <w:szCs w:val="22"/>
        </w:rPr>
        <w:t>volptr</w:t>
      </w:r>
      <w:proofErr w:type="spellEnd"/>
      <w:r>
        <w:rPr>
          <w:rFonts w:ascii="Consolas" w:hAnsi="Consolas" w:cs="Consolas"/>
          <w:szCs w:val="22"/>
        </w:rPr>
        <w:t xml:space="preserve">)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rPr>
          <w:rFonts w:ascii="Consolas" w:hAnsi="Consolas" w:cs="Consolas"/>
          <w:szCs w:val="22"/>
        </w:rPr>
      </w:pPr>
      <w:r>
        <w:rPr>
          <w:rFonts w:ascii="Consolas" w:hAnsi="Consolas" w:cs="Consolas"/>
          <w:szCs w:val="22"/>
        </w:rPr>
        <w:t>}</w:t>
      </w:r>
    </w:p>
    <w:p w:rsidR="009667DB" w:rsidRDefault="009667DB">
      <w:pPr>
        <w:pageBreakBefore/>
        <w:spacing w:line="360" w:lineRule="auto"/>
        <w:rPr>
          <w:rFonts w:ascii="Consolas" w:eastAsia="Consolas" w:hAnsi="Consolas" w:cs="Consolas"/>
          <w:szCs w:val="22"/>
        </w:rPr>
      </w:pPr>
      <w:proofErr w:type="gramStart"/>
      <w:r>
        <w:rPr>
          <w:rFonts w:ascii="Consolas" w:hAnsi="Consolas" w:cs="Consolas"/>
          <w:szCs w:val="22"/>
        </w:rPr>
        <w:lastRenderedPageBreak/>
        <w:t>public</w:t>
      </w:r>
      <w:proofErr w:type="gramEnd"/>
      <w:r>
        <w:rPr>
          <w:rFonts w:ascii="Consolas" w:hAnsi="Consolas" w:cs="Consolas"/>
          <w:szCs w:val="22"/>
        </w:rPr>
        <w:t xml:space="preserve"> class </w:t>
      </w:r>
      <w:proofErr w:type="spellStart"/>
      <w:r>
        <w:rPr>
          <w:rFonts w:ascii="Consolas" w:hAnsi="Consolas" w:cs="Consolas"/>
          <w:szCs w:val="22"/>
        </w:rPr>
        <w:t>GlusterWatchService</w:t>
      </w:r>
      <w:proofErr w:type="spellEnd"/>
      <w:r>
        <w:rPr>
          <w:rFonts w:ascii="Consolas" w:hAnsi="Consolas" w:cs="Consolas"/>
          <w:szCs w:val="22"/>
        </w:rPr>
        <w:t xml:space="preserve"> implements </w:t>
      </w:r>
      <w:proofErr w:type="spellStart"/>
      <w:r>
        <w:rPr>
          <w:rFonts w:ascii="Consolas" w:hAnsi="Consolas" w:cs="Consolas"/>
          <w:szCs w:val="22"/>
        </w:rPr>
        <w:t>WatchService</w:t>
      </w:r>
      <w:proofErr w:type="spellEnd"/>
      <w:r>
        <w:rPr>
          <w:rFonts w:ascii="Consolas" w:hAnsi="Consolas" w:cs="Consolas"/>
          <w:szCs w:val="22"/>
        </w:rPr>
        <w:t xml:space="preserve"> {</w:t>
      </w: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static final </w:t>
      </w:r>
      <w:proofErr w:type="spellStart"/>
      <w:r>
        <w:rPr>
          <w:rFonts w:ascii="Consolas" w:hAnsi="Consolas" w:cs="Consolas"/>
          <w:szCs w:val="22"/>
        </w:rPr>
        <w:t>int</w:t>
      </w:r>
      <w:proofErr w:type="spellEnd"/>
      <w:r>
        <w:rPr>
          <w:rFonts w:ascii="Consolas" w:hAnsi="Consolas" w:cs="Consolas"/>
          <w:szCs w:val="22"/>
        </w:rPr>
        <w:t xml:space="preserve"> MILLIS_PER_SECOND;</w:t>
      </w: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static final </w:t>
      </w:r>
      <w:proofErr w:type="spellStart"/>
      <w:r>
        <w:rPr>
          <w:rFonts w:ascii="Consolas" w:hAnsi="Consolas" w:cs="Consolas"/>
          <w:szCs w:val="22"/>
        </w:rPr>
        <w:t>int</w:t>
      </w:r>
      <w:proofErr w:type="spellEnd"/>
      <w:r>
        <w:rPr>
          <w:rFonts w:ascii="Consolas" w:hAnsi="Consolas" w:cs="Consolas"/>
          <w:szCs w:val="22"/>
        </w:rPr>
        <w:t xml:space="preserve"> MILLIS_PER_MINUTE;</w:t>
      </w: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static final </w:t>
      </w:r>
      <w:proofErr w:type="spellStart"/>
      <w:r>
        <w:rPr>
          <w:rFonts w:ascii="Consolas" w:hAnsi="Consolas" w:cs="Consolas"/>
          <w:szCs w:val="22"/>
        </w:rPr>
        <w:t>int</w:t>
      </w:r>
      <w:proofErr w:type="spellEnd"/>
      <w:r>
        <w:rPr>
          <w:rFonts w:ascii="Consolas" w:hAnsi="Consolas" w:cs="Consolas"/>
          <w:szCs w:val="22"/>
        </w:rPr>
        <w:t xml:space="preserve"> MILLIS_PER_HOUR;</w:t>
      </w: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static final </w:t>
      </w:r>
      <w:proofErr w:type="spellStart"/>
      <w:r>
        <w:rPr>
          <w:rFonts w:ascii="Consolas" w:hAnsi="Consolas" w:cs="Consolas"/>
          <w:szCs w:val="22"/>
        </w:rPr>
        <w:t>int</w:t>
      </w:r>
      <w:proofErr w:type="spellEnd"/>
      <w:r>
        <w:rPr>
          <w:rFonts w:ascii="Consolas" w:hAnsi="Consolas" w:cs="Consolas"/>
          <w:szCs w:val="22"/>
        </w:rPr>
        <w:t xml:space="preserve"> MILLIS_PER_DAY;</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static long PERIOD;</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private</w:t>
      </w:r>
      <w:proofErr w:type="gramEnd"/>
      <w:r>
        <w:rPr>
          <w:rFonts w:ascii="Consolas" w:hAnsi="Consolas" w:cs="Consolas"/>
          <w:szCs w:val="22"/>
        </w:rPr>
        <w:t xml:space="preserve"> Set&lt;</w:t>
      </w:r>
      <w:proofErr w:type="spellStart"/>
      <w:r>
        <w:rPr>
          <w:rFonts w:ascii="Consolas" w:hAnsi="Consolas" w:cs="Consolas"/>
          <w:szCs w:val="22"/>
        </w:rPr>
        <w:t>GlusterWatchKey</w:t>
      </w:r>
      <w:proofErr w:type="spellEnd"/>
      <w:r>
        <w:rPr>
          <w:rFonts w:ascii="Consolas" w:hAnsi="Consolas" w:cs="Consolas"/>
          <w:szCs w:val="22"/>
        </w:rPr>
        <w:t>&gt; paths;</w:t>
      </w: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private</w:t>
      </w:r>
      <w:proofErr w:type="gramEnd"/>
      <w:r>
        <w:rPr>
          <w:rFonts w:ascii="Consolas" w:hAnsi="Consolas" w:cs="Consolas"/>
          <w:szCs w:val="22"/>
        </w:rPr>
        <w:t xml:space="preserve"> Set&lt;</w:t>
      </w:r>
      <w:proofErr w:type="spellStart"/>
      <w:r>
        <w:rPr>
          <w:rFonts w:ascii="Consolas" w:hAnsi="Consolas" w:cs="Consolas"/>
          <w:szCs w:val="22"/>
        </w:rPr>
        <w:t>GlusterWatchKey</w:t>
      </w:r>
      <w:proofErr w:type="spellEnd"/>
      <w:r>
        <w:rPr>
          <w:rFonts w:ascii="Consolas" w:hAnsi="Consolas" w:cs="Consolas"/>
          <w:szCs w:val="22"/>
        </w:rPr>
        <w:t xml:space="preserve">&gt; </w:t>
      </w:r>
      <w:proofErr w:type="spellStart"/>
      <w:r>
        <w:rPr>
          <w:rFonts w:ascii="Consolas" w:hAnsi="Consolas" w:cs="Consolas"/>
          <w:szCs w:val="22"/>
        </w:rPr>
        <w:t>pendingPaths</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private</w:t>
      </w:r>
      <w:proofErr w:type="gramEnd"/>
      <w:r>
        <w:rPr>
          <w:rFonts w:ascii="Consolas" w:hAnsi="Consolas" w:cs="Consolas"/>
          <w:szCs w:val="22"/>
        </w:rPr>
        <w:t xml:space="preserve"> </w:t>
      </w:r>
      <w:proofErr w:type="spellStart"/>
      <w:r>
        <w:rPr>
          <w:rFonts w:ascii="Consolas" w:hAnsi="Consolas" w:cs="Consolas"/>
          <w:szCs w:val="22"/>
        </w:rPr>
        <w:t>boolean</w:t>
      </w:r>
      <w:proofErr w:type="spellEnd"/>
      <w:r>
        <w:rPr>
          <w:rFonts w:ascii="Consolas" w:hAnsi="Consolas" w:cs="Consolas"/>
          <w:szCs w:val="22"/>
        </w:rPr>
        <w:t xml:space="preserve"> running;</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WatchKey</w:t>
      </w:r>
      <w:proofErr w:type="spellEnd"/>
      <w:r>
        <w:rPr>
          <w:rFonts w:ascii="Consolas" w:hAnsi="Consolas" w:cs="Consolas"/>
          <w:szCs w:val="22"/>
        </w:rPr>
        <w:t xml:space="preserve"> </w:t>
      </w:r>
      <w:proofErr w:type="spellStart"/>
      <w:r>
        <w:rPr>
          <w:rFonts w:ascii="Consolas" w:hAnsi="Consolas" w:cs="Consolas"/>
          <w:szCs w:val="22"/>
        </w:rPr>
        <w:t>registerPath</w:t>
      </w:r>
      <w:proofErr w:type="spellEnd"/>
      <w:r>
        <w:rPr>
          <w:rFonts w:ascii="Consolas" w:hAnsi="Consolas" w:cs="Consolas"/>
          <w:szCs w:val="22"/>
        </w:rPr>
        <w:t>(</w:t>
      </w:r>
      <w:proofErr w:type="spellStart"/>
      <w:r>
        <w:rPr>
          <w:rFonts w:ascii="Consolas" w:hAnsi="Consolas" w:cs="Consolas"/>
          <w:szCs w:val="22"/>
        </w:rPr>
        <w:t>GlusterPath</w:t>
      </w:r>
      <w:proofErr w:type="spellEnd"/>
      <w:r>
        <w:rPr>
          <w:rFonts w:ascii="Consolas" w:hAnsi="Consolas" w:cs="Consolas"/>
          <w:szCs w:val="22"/>
        </w:rPr>
        <w:t xml:space="preserve"> path, </w:t>
      </w:r>
      <w:proofErr w:type="spellStart"/>
      <w:r>
        <w:rPr>
          <w:rFonts w:ascii="Consolas" w:hAnsi="Consolas" w:cs="Consolas"/>
          <w:szCs w:val="22"/>
        </w:rPr>
        <w:t>WatchEvent.Kind</w:t>
      </w:r>
      <w:proofErr w:type="spellEnd"/>
      <w:r>
        <w:rPr>
          <w:rFonts w:ascii="Consolas" w:hAnsi="Consolas" w:cs="Consolas"/>
          <w:szCs w:val="22"/>
        </w:rPr>
        <w:t>... kinds);</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void close() throws </w:t>
      </w:r>
      <w:proofErr w:type="spellStart"/>
      <w:r>
        <w:rPr>
          <w:rFonts w:ascii="Consolas" w:hAnsi="Consolas" w:cs="Consolas"/>
          <w:szCs w:val="22"/>
        </w:rPr>
        <w:t>IOException</w:t>
      </w:r>
      <w:proofErr w:type="spellEnd"/>
      <w:r>
        <w:rPr>
          <w:rFonts w:ascii="Consolas" w:hAnsi="Consolas" w:cs="Consolas"/>
          <w:szCs w:val="22"/>
        </w:rPr>
        <w: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proofErr w:type="spellStart"/>
      <w:r>
        <w:rPr>
          <w:rFonts w:ascii="Consolas" w:hAnsi="Consolas" w:cs="Consolas"/>
          <w:szCs w:val="22"/>
        </w:rPr>
        <w:t>WatchKey</w:t>
      </w:r>
      <w:proofErr w:type="spellEnd"/>
      <w:r>
        <w:rPr>
          <w:rFonts w:ascii="Consolas" w:hAnsi="Consolas" w:cs="Consolas"/>
          <w:szCs w:val="22"/>
        </w:rPr>
        <w:t xml:space="preserve"> </w:t>
      </w:r>
      <w:proofErr w:type="spellStart"/>
      <w:proofErr w:type="gramStart"/>
      <w:r>
        <w:rPr>
          <w:rFonts w:ascii="Consolas" w:hAnsi="Consolas" w:cs="Consolas"/>
          <w:szCs w:val="22"/>
        </w:rPr>
        <w:t>popPending</w:t>
      </w:r>
      <w:proofErr w:type="spellEnd"/>
      <w:r>
        <w:rPr>
          <w:rFonts w:ascii="Consolas" w:hAnsi="Consolas" w:cs="Consolas"/>
          <w:szCs w:val="22"/>
        </w:rPr>
        <w:t>(</w:t>
      </w:r>
      <w:proofErr w:type="gramEnd"/>
      <w:r>
        <w:rPr>
          <w:rFonts w:ascii="Consolas" w:hAnsi="Consolas" w:cs="Consolas"/>
          <w:szCs w:val="22"/>
        </w:rPr>
        <w:t>);</w:t>
      </w: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WatchKey</w:t>
      </w:r>
      <w:proofErr w:type="spellEnd"/>
      <w:r>
        <w:rPr>
          <w:rFonts w:ascii="Consolas" w:hAnsi="Consolas" w:cs="Consolas"/>
          <w:szCs w:val="22"/>
        </w:rPr>
        <w:t xml:space="preserve"> poll();</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WatchKey</w:t>
      </w:r>
      <w:proofErr w:type="spellEnd"/>
      <w:r>
        <w:rPr>
          <w:rFonts w:ascii="Consolas" w:hAnsi="Consolas" w:cs="Consolas"/>
          <w:szCs w:val="22"/>
        </w:rPr>
        <w:t xml:space="preserve"> poll(long timeout, </w:t>
      </w:r>
      <w:proofErr w:type="spellStart"/>
      <w:r>
        <w:rPr>
          <w:rFonts w:ascii="Consolas" w:hAnsi="Consolas" w:cs="Consolas"/>
          <w:szCs w:val="22"/>
        </w:rPr>
        <w:t>TimeUnit</w:t>
      </w:r>
      <w:proofErr w:type="spellEnd"/>
      <w:r>
        <w:rPr>
          <w:rFonts w:ascii="Consolas" w:hAnsi="Consolas" w:cs="Consolas"/>
          <w:szCs w:val="22"/>
        </w:rPr>
        <w:t xml:space="preserve"> unit);</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eastAsia="Consolas" w:hAnsi="Consolas" w:cs="Consolas"/>
          <w:szCs w:val="22"/>
        </w:rPr>
      </w:pPr>
      <w:r>
        <w:rPr>
          <w:rFonts w:ascii="Consolas" w:eastAsia="Consolas" w:hAnsi="Consolas" w:cs="Consolas"/>
          <w:szCs w:val="22"/>
        </w:rPr>
        <w:t xml:space="preserve">    </w:t>
      </w:r>
      <w:r>
        <w:rPr>
          <w:rFonts w:ascii="Consolas" w:hAnsi="Consolas" w:cs="Consolas"/>
          <w:szCs w:val="22"/>
        </w:rPr>
        <w:t>@Override</w:t>
      </w: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public</w:t>
      </w:r>
      <w:proofErr w:type="gramEnd"/>
      <w:r>
        <w:rPr>
          <w:rFonts w:ascii="Consolas" w:hAnsi="Consolas" w:cs="Consolas"/>
          <w:szCs w:val="22"/>
        </w:rPr>
        <w:t xml:space="preserve"> </w:t>
      </w:r>
      <w:proofErr w:type="spellStart"/>
      <w:r>
        <w:rPr>
          <w:rFonts w:ascii="Consolas" w:hAnsi="Consolas" w:cs="Consolas"/>
          <w:szCs w:val="22"/>
        </w:rPr>
        <w:t>WatchKey</w:t>
      </w:r>
      <w:proofErr w:type="spellEnd"/>
      <w:r>
        <w:rPr>
          <w:rFonts w:ascii="Consolas" w:hAnsi="Consolas" w:cs="Consolas"/>
          <w:szCs w:val="22"/>
        </w:rPr>
        <w:t xml:space="preserve"> take();</w:t>
      </w:r>
    </w:p>
    <w:p w:rsidR="009667DB" w:rsidRDefault="009667DB">
      <w:pPr>
        <w:spacing w:line="360" w:lineRule="auto"/>
        <w:ind w:left="720"/>
        <w:rPr>
          <w:rFonts w:ascii="Consolas" w:hAnsi="Consolas" w:cs="Consolas"/>
          <w:szCs w:val="22"/>
        </w:rPr>
      </w:pPr>
    </w:p>
    <w:p w:rsidR="009667DB" w:rsidRDefault="009667DB">
      <w:pPr>
        <w:spacing w:line="360" w:lineRule="auto"/>
        <w:ind w:left="720"/>
        <w:rPr>
          <w:rFonts w:ascii="Consolas" w:hAnsi="Consolas" w:cs="Consolas"/>
          <w:szCs w:val="22"/>
        </w:rPr>
      </w:pPr>
      <w:r>
        <w:rPr>
          <w:rFonts w:ascii="Consolas" w:eastAsia="Consolas" w:hAnsi="Consolas" w:cs="Consolas"/>
          <w:szCs w:val="22"/>
        </w:rPr>
        <w:t xml:space="preserve">    </w:t>
      </w:r>
      <w:proofErr w:type="gramStart"/>
      <w:r>
        <w:rPr>
          <w:rFonts w:ascii="Consolas" w:hAnsi="Consolas" w:cs="Consolas"/>
          <w:szCs w:val="22"/>
        </w:rPr>
        <w:t>long</w:t>
      </w:r>
      <w:proofErr w:type="gramEnd"/>
      <w:r>
        <w:rPr>
          <w:rFonts w:ascii="Consolas" w:hAnsi="Consolas" w:cs="Consolas"/>
          <w:szCs w:val="22"/>
        </w:rPr>
        <w:t xml:space="preserve"> </w:t>
      </w:r>
      <w:proofErr w:type="spellStart"/>
      <w:r>
        <w:rPr>
          <w:rFonts w:ascii="Consolas" w:hAnsi="Consolas" w:cs="Consolas"/>
          <w:szCs w:val="22"/>
        </w:rPr>
        <w:t>timeoutToMillis</w:t>
      </w:r>
      <w:proofErr w:type="spellEnd"/>
      <w:r>
        <w:rPr>
          <w:rFonts w:ascii="Consolas" w:hAnsi="Consolas" w:cs="Consolas"/>
          <w:szCs w:val="22"/>
        </w:rPr>
        <w:t xml:space="preserve">(long timeout, </w:t>
      </w:r>
      <w:proofErr w:type="spellStart"/>
      <w:r>
        <w:rPr>
          <w:rFonts w:ascii="Consolas" w:hAnsi="Consolas" w:cs="Consolas"/>
          <w:szCs w:val="22"/>
        </w:rPr>
        <w:t>TimeUnit</w:t>
      </w:r>
      <w:proofErr w:type="spellEnd"/>
      <w:r>
        <w:rPr>
          <w:rFonts w:ascii="Consolas" w:hAnsi="Consolas" w:cs="Consolas"/>
          <w:szCs w:val="22"/>
        </w:rPr>
        <w:t xml:space="preserve"> unit);</w:t>
      </w:r>
    </w:p>
    <w:p w:rsidR="009667DB" w:rsidRDefault="009667DB">
      <w:pPr>
        <w:spacing w:line="360" w:lineRule="auto"/>
      </w:pPr>
      <w:r>
        <w:rPr>
          <w:rFonts w:ascii="Consolas" w:hAnsi="Consolas" w:cs="Consolas"/>
          <w:szCs w:val="22"/>
        </w:rPr>
        <w:t>}</w:t>
      </w:r>
    </w:p>
    <w:p w:rsidR="009667DB" w:rsidRDefault="009667DB">
      <w:pPr>
        <w:pStyle w:val="Heading2"/>
        <w:pageBreakBefore/>
      </w:pPr>
      <w:bookmarkStart w:id="44" w:name="_Toc405935590"/>
      <w:bookmarkStart w:id="45" w:name="_Toc405935649"/>
      <w:r>
        <w:lastRenderedPageBreak/>
        <w:t>5.4: Appendix D – Diary of Meetings and Tasks</w:t>
      </w:r>
      <w:bookmarkEnd w:id="44"/>
      <w:bookmarkEnd w:id="45"/>
    </w:p>
    <w:p w:rsidR="009667DB" w:rsidRDefault="009667DB">
      <w:pPr>
        <w:spacing w:line="360" w:lineRule="auto"/>
        <w:rPr>
          <w:b/>
        </w:rPr>
      </w:pPr>
      <w:r>
        <w:rPr>
          <w:b/>
        </w:rPr>
        <w:t>Begin meeting</w:t>
      </w:r>
      <w:r>
        <w:t>: 9/3/14 7:15PM</w:t>
      </w:r>
    </w:p>
    <w:p w:rsidR="009667DB" w:rsidRDefault="009667DB">
      <w:pPr>
        <w:spacing w:line="360" w:lineRule="auto"/>
        <w:rPr>
          <w:b/>
        </w:rPr>
      </w:pPr>
      <w:r>
        <w:rPr>
          <w:b/>
        </w:rPr>
        <w:t>Location</w:t>
      </w:r>
      <w:r>
        <w:t xml:space="preserve">: Picture </w:t>
      </w:r>
      <w:proofErr w:type="gramStart"/>
      <w:r>
        <w:t>Marketing</w:t>
      </w:r>
      <w:proofErr w:type="gramEnd"/>
      <w:r>
        <w:t xml:space="preserve"> office in Doral</w:t>
      </w:r>
    </w:p>
    <w:p w:rsidR="009667DB" w:rsidRDefault="009667DB">
      <w:pPr>
        <w:spacing w:line="360" w:lineRule="auto"/>
        <w:rPr>
          <w:b/>
        </w:rPr>
      </w:pPr>
      <w:r>
        <w:rPr>
          <w:b/>
        </w:rPr>
        <w:t>In attendance</w:t>
      </w:r>
      <w:r>
        <w:t xml:space="preserve">: Louis Zuckerman, </w:t>
      </w:r>
      <w:proofErr w:type="spellStart"/>
      <w:r>
        <w:t>Maylem</w:t>
      </w:r>
      <w:proofErr w:type="spellEnd"/>
      <w:r>
        <w:t xml:space="preserve"> Gonzalez, Ian </w:t>
      </w:r>
      <w:proofErr w:type="spellStart"/>
      <w:r>
        <w:t>Herbig</w:t>
      </w:r>
      <w:proofErr w:type="spellEnd"/>
    </w:p>
    <w:p w:rsidR="009667DB" w:rsidRDefault="009667DB">
      <w:pPr>
        <w:spacing w:line="360" w:lineRule="auto"/>
      </w:pPr>
      <w:r>
        <w:rPr>
          <w:b/>
        </w:rPr>
        <w:t>Summary of events</w:t>
      </w:r>
      <w:r>
        <w:t>:</w:t>
      </w:r>
    </w:p>
    <w:p w:rsidR="009667DB" w:rsidRDefault="009667DB">
      <w:pPr>
        <w:numPr>
          <w:ilvl w:val="0"/>
          <w:numId w:val="24"/>
        </w:numPr>
        <w:spacing w:line="360" w:lineRule="auto"/>
      </w:pPr>
      <w:r>
        <w:t>Personal introductions</w:t>
      </w:r>
    </w:p>
    <w:p w:rsidR="009667DB" w:rsidRDefault="009667DB">
      <w:pPr>
        <w:numPr>
          <w:ilvl w:val="0"/>
          <w:numId w:val="24"/>
        </w:numPr>
        <w:spacing w:line="360" w:lineRule="auto"/>
      </w:pPr>
      <w:r>
        <w:t xml:space="preserve">Overview of </w:t>
      </w:r>
      <w:proofErr w:type="spellStart"/>
      <w:r>
        <w:t>GlusterFS</w:t>
      </w:r>
      <w:proofErr w:type="spellEnd"/>
    </w:p>
    <w:p w:rsidR="009667DB" w:rsidRDefault="009667DB">
      <w:pPr>
        <w:numPr>
          <w:ilvl w:val="0"/>
          <w:numId w:val="24"/>
        </w:numPr>
        <w:spacing w:line="360" w:lineRule="auto"/>
      </w:pPr>
      <w:r>
        <w:t>Overview of development environment</w:t>
      </w:r>
    </w:p>
    <w:p w:rsidR="009667DB" w:rsidRDefault="009667DB">
      <w:pPr>
        <w:numPr>
          <w:ilvl w:val="0"/>
          <w:numId w:val="24"/>
        </w:numPr>
        <w:spacing w:line="360" w:lineRule="auto"/>
      </w:pPr>
      <w:r>
        <w:t xml:space="preserve">Current state of </w:t>
      </w:r>
      <w:proofErr w:type="spellStart"/>
      <w:r>
        <w:t>glusterfs</w:t>
      </w:r>
      <w:proofErr w:type="spellEnd"/>
      <w:r>
        <w:t>-java-</w:t>
      </w:r>
      <w:proofErr w:type="spellStart"/>
      <w:r>
        <w:t>filesystem</w:t>
      </w:r>
      <w:proofErr w:type="spellEnd"/>
    </w:p>
    <w:p w:rsidR="009667DB" w:rsidRDefault="009667DB">
      <w:pPr>
        <w:numPr>
          <w:ilvl w:val="0"/>
          <w:numId w:val="24"/>
        </w:numPr>
        <w:spacing w:line="360" w:lineRule="auto"/>
      </w:pPr>
      <w:r>
        <w:t>Demos detailing functionality and unit tests</w:t>
      </w:r>
    </w:p>
    <w:p w:rsidR="009667DB" w:rsidRDefault="009667DB">
      <w:pPr>
        <w:numPr>
          <w:ilvl w:val="0"/>
          <w:numId w:val="24"/>
        </w:numPr>
        <w:spacing w:line="360" w:lineRule="auto"/>
        <w:rPr>
          <w:b/>
        </w:rPr>
      </w:pPr>
      <w:r>
        <w:t>Discuss extent of project (resulting in timeline)</w:t>
      </w:r>
    </w:p>
    <w:p w:rsidR="009667DB" w:rsidRDefault="009667DB">
      <w:pPr>
        <w:spacing w:line="360" w:lineRule="auto"/>
        <w:rPr>
          <w:b/>
        </w:rPr>
      </w:pPr>
      <w:r>
        <w:rPr>
          <w:b/>
        </w:rPr>
        <w:t>End meeting</w:t>
      </w:r>
      <w:r>
        <w:t>: 9:00PM</w:t>
      </w:r>
    </w:p>
    <w:p w:rsidR="009667DB" w:rsidRDefault="009667DB">
      <w:pPr>
        <w:spacing w:line="360" w:lineRule="auto"/>
        <w:rPr>
          <w:b/>
        </w:rPr>
      </w:pPr>
      <w:r>
        <w:rPr>
          <w:b/>
        </w:rPr>
        <w:t>Next meeting date</w:t>
      </w:r>
      <w:r>
        <w:t>: 9/7/14 3PM</w:t>
      </w:r>
    </w:p>
    <w:p w:rsidR="009667DB" w:rsidRDefault="009667DB">
      <w:pPr>
        <w:pBdr>
          <w:bottom w:val="double" w:sz="6" w:space="1" w:color="000000"/>
        </w:pBdr>
        <w:spacing w:line="360" w:lineRule="auto"/>
        <w:rPr>
          <w:b/>
        </w:rPr>
      </w:pPr>
      <w:r>
        <w:rPr>
          <w:b/>
        </w:rPr>
        <w:t>Next meeting agenda</w:t>
      </w:r>
      <w:r>
        <w:t>: Set up development environment, sort out development logistics (physical and management perspectives)</w:t>
      </w:r>
    </w:p>
    <w:p w:rsidR="009667DB" w:rsidRDefault="009667DB">
      <w:pPr>
        <w:spacing w:line="360" w:lineRule="auto"/>
        <w:rPr>
          <w:b/>
        </w:rPr>
      </w:pPr>
      <w:r>
        <w:rPr>
          <w:b/>
        </w:rPr>
        <w:t>Start meeting</w:t>
      </w:r>
      <w:r>
        <w:t>: 9/7/14 1:55PM</w:t>
      </w:r>
    </w:p>
    <w:p w:rsidR="009667DB" w:rsidRDefault="009667DB">
      <w:pPr>
        <w:spacing w:line="360" w:lineRule="auto"/>
        <w:rPr>
          <w:b/>
        </w:rPr>
      </w:pPr>
      <w:r>
        <w:rPr>
          <w:b/>
        </w:rPr>
        <w:t>Location</w:t>
      </w:r>
      <w:r>
        <w:t xml:space="preserve">: Picture </w:t>
      </w:r>
      <w:proofErr w:type="gramStart"/>
      <w:r>
        <w:t>Marketing</w:t>
      </w:r>
      <w:proofErr w:type="gramEnd"/>
      <w:r>
        <w:t xml:space="preserve"> office in Doral</w:t>
      </w:r>
    </w:p>
    <w:p w:rsidR="009667DB" w:rsidRDefault="009667DB">
      <w:pPr>
        <w:spacing w:line="360" w:lineRule="auto"/>
        <w:rPr>
          <w:b/>
        </w:rPr>
      </w:pPr>
      <w:r>
        <w:rPr>
          <w:b/>
        </w:rPr>
        <w:t>In attendance</w:t>
      </w:r>
      <w:r>
        <w:t xml:space="preserve">: Louis Zuckerman, </w:t>
      </w:r>
      <w:proofErr w:type="spellStart"/>
      <w:r>
        <w:t>Maylem</w:t>
      </w:r>
      <w:proofErr w:type="spellEnd"/>
      <w:r>
        <w:t xml:space="preserve"> Gonzalez, Ian </w:t>
      </w:r>
      <w:proofErr w:type="spellStart"/>
      <w:r>
        <w:t>Herbig</w:t>
      </w:r>
      <w:proofErr w:type="spellEnd"/>
    </w:p>
    <w:p w:rsidR="009667DB" w:rsidRDefault="009667DB">
      <w:pPr>
        <w:spacing w:line="360" w:lineRule="auto"/>
      </w:pPr>
      <w:r>
        <w:rPr>
          <w:b/>
        </w:rPr>
        <w:t>Summary of events</w:t>
      </w:r>
      <w:r>
        <w:t>:</w:t>
      </w:r>
    </w:p>
    <w:p w:rsidR="009667DB" w:rsidRDefault="009667DB">
      <w:pPr>
        <w:numPr>
          <w:ilvl w:val="0"/>
          <w:numId w:val="5"/>
        </w:numPr>
        <w:spacing w:line="360" w:lineRule="auto"/>
      </w:pPr>
      <w:r>
        <w:t xml:space="preserve">Forked </w:t>
      </w:r>
      <w:proofErr w:type="spellStart"/>
      <w:r>
        <w:t>GlusterFS</w:t>
      </w:r>
      <w:proofErr w:type="spellEnd"/>
      <w:r>
        <w:t>-Java-</w:t>
      </w:r>
      <w:proofErr w:type="spellStart"/>
      <w:r>
        <w:t>Filesystem</w:t>
      </w:r>
      <w:proofErr w:type="spellEnd"/>
      <w:r>
        <w:t xml:space="preserve"> repository into FIU SCIS organization</w:t>
      </w:r>
    </w:p>
    <w:p w:rsidR="009667DB" w:rsidRDefault="009667DB">
      <w:pPr>
        <w:numPr>
          <w:ilvl w:val="0"/>
          <w:numId w:val="5"/>
        </w:numPr>
        <w:spacing w:line="360" w:lineRule="auto"/>
      </w:pPr>
      <w:r>
        <w:t>Overview of Maven commands</w:t>
      </w:r>
    </w:p>
    <w:p w:rsidR="009667DB" w:rsidRDefault="009667DB">
      <w:pPr>
        <w:numPr>
          <w:ilvl w:val="0"/>
          <w:numId w:val="5"/>
        </w:numPr>
        <w:spacing w:line="360" w:lineRule="auto"/>
      </w:pPr>
      <w:r>
        <w:t>Set up development environment</w:t>
      </w:r>
    </w:p>
    <w:p w:rsidR="009667DB" w:rsidRDefault="009667DB">
      <w:pPr>
        <w:numPr>
          <w:ilvl w:val="1"/>
          <w:numId w:val="5"/>
        </w:numPr>
        <w:spacing w:line="360" w:lineRule="auto"/>
      </w:pPr>
      <w:r>
        <w:t xml:space="preserve">Made shell script to run </w:t>
      </w:r>
      <w:proofErr w:type="spellStart"/>
      <w:r>
        <w:t>IntelliJ</w:t>
      </w:r>
      <w:proofErr w:type="spellEnd"/>
      <w:r>
        <w:t xml:space="preserve"> with correct Java 7 JDK</w:t>
      </w:r>
    </w:p>
    <w:p w:rsidR="009667DB" w:rsidRDefault="009667DB">
      <w:pPr>
        <w:numPr>
          <w:ilvl w:val="1"/>
          <w:numId w:val="5"/>
        </w:numPr>
        <w:spacing w:line="360" w:lineRule="auto"/>
      </w:pPr>
      <w:r>
        <w:t xml:space="preserve">Built </w:t>
      </w:r>
      <w:proofErr w:type="spellStart"/>
      <w:r>
        <w:t>libgfapi-jni</w:t>
      </w:r>
      <w:proofErr w:type="spellEnd"/>
      <w:r>
        <w:t xml:space="preserve"> with Maven</w:t>
      </w:r>
    </w:p>
    <w:p w:rsidR="009667DB" w:rsidRDefault="009667DB">
      <w:pPr>
        <w:numPr>
          <w:ilvl w:val="1"/>
          <w:numId w:val="5"/>
        </w:numPr>
        <w:spacing w:line="360" w:lineRule="auto"/>
      </w:pPr>
      <w:r>
        <w:t xml:space="preserve">Built </w:t>
      </w:r>
      <w:proofErr w:type="spellStart"/>
      <w:r>
        <w:t>glusterfs</w:t>
      </w:r>
      <w:proofErr w:type="spellEnd"/>
      <w:r>
        <w:t>-java-</w:t>
      </w:r>
      <w:proofErr w:type="spellStart"/>
      <w:r>
        <w:t>filesystem</w:t>
      </w:r>
      <w:proofErr w:type="spellEnd"/>
      <w:r>
        <w:t xml:space="preserve"> with Maven</w:t>
      </w:r>
    </w:p>
    <w:p w:rsidR="009667DB" w:rsidRDefault="009667DB">
      <w:pPr>
        <w:numPr>
          <w:ilvl w:val="1"/>
          <w:numId w:val="5"/>
        </w:numPr>
        <w:spacing w:line="360" w:lineRule="auto"/>
      </w:pPr>
      <w:r>
        <w:t xml:space="preserve">Ran </w:t>
      </w:r>
      <w:proofErr w:type="spellStart"/>
      <w:r>
        <w:t>glusterfs</w:t>
      </w:r>
      <w:proofErr w:type="spellEnd"/>
      <w:r>
        <w:t>-java-</w:t>
      </w:r>
      <w:proofErr w:type="spellStart"/>
      <w:r>
        <w:t>filesystem</w:t>
      </w:r>
      <w:proofErr w:type="spellEnd"/>
      <w:r>
        <w:t>-example with Maven</w:t>
      </w:r>
    </w:p>
    <w:p w:rsidR="009667DB" w:rsidRDefault="009667DB">
      <w:pPr>
        <w:numPr>
          <w:ilvl w:val="1"/>
          <w:numId w:val="5"/>
        </w:numPr>
        <w:spacing w:line="360" w:lineRule="auto"/>
      </w:pPr>
      <w:proofErr w:type="spellStart"/>
      <w:r>
        <w:t>Ran</w:t>
      </w:r>
      <w:proofErr w:type="spellEnd"/>
      <w:r>
        <w:t xml:space="preserve">/Debugged </w:t>
      </w:r>
      <w:proofErr w:type="spellStart"/>
      <w:r>
        <w:t>glusterfs</w:t>
      </w:r>
      <w:proofErr w:type="spellEnd"/>
      <w:r>
        <w:t>-java-</w:t>
      </w:r>
      <w:proofErr w:type="spellStart"/>
      <w:r>
        <w:t>filesystem</w:t>
      </w:r>
      <w:proofErr w:type="spellEnd"/>
      <w:r>
        <w:t xml:space="preserve"> tests with IDEA</w:t>
      </w:r>
    </w:p>
    <w:p w:rsidR="009667DB" w:rsidRDefault="009667DB">
      <w:pPr>
        <w:numPr>
          <w:ilvl w:val="1"/>
          <w:numId w:val="5"/>
        </w:numPr>
        <w:spacing w:line="360" w:lineRule="auto"/>
      </w:pPr>
      <w:proofErr w:type="spellStart"/>
      <w:r>
        <w:t>Ran</w:t>
      </w:r>
      <w:proofErr w:type="spellEnd"/>
      <w:r>
        <w:t xml:space="preserve">/Debugged </w:t>
      </w:r>
      <w:proofErr w:type="spellStart"/>
      <w:r>
        <w:t>glusterfs</w:t>
      </w:r>
      <w:proofErr w:type="spellEnd"/>
      <w:r>
        <w:t>-java-</w:t>
      </w:r>
      <w:proofErr w:type="spellStart"/>
      <w:r>
        <w:t>filesystem</w:t>
      </w:r>
      <w:proofErr w:type="spellEnd"/>
      <w:r>
        <w:t>-example with IDEA</w:t>
      </w:r>
    </w:p>
    <w:p w:rsidR="009667DB" w:rsidRDefault="009667DB">
      <w:pPr>
        <w:numPr>
          <w:ilvl w:val="0"/>
          <w:numId w:val="5"/>
        </w:numPr>
        <w:spacing w:line="360" w:lineRule="auto"/>
      </w:pPr>
      <w:r>
        <w:t>Broke up milestones into tasks</w:t>
      </w:r>
    </w:p>
    <w:p w:rsidR="009667DB" w:rsidRDefault="009667DB">
      <w:pPr>
        <w:numPr>
          <w:ilvl w:val="0"/>
          <w:numId w:val="5"/>
        </w:numPr>
        <w:spacing w:line="360" w:lineRule="auto"/>
        <w:rPr>
          <w:b/>
        </w:rPr>
      </w:pPr>
      <w:r>
        <w:t>Discussed class diagrams and use cases</w:t>
      </w:r>
    </w:p>
    <w:p w:rsidR="009667DB" w:rsidRDefault="009667DB">
      <w:pPr>
        <w:spacing w:line="360" w:lineRule="auto"/>
        <w:rPr>
          <w:b/>
        </w:rPr>
      </w:pPr>
      <w:r>
        <w:rPr>
          <w:b/>
        </w:rPr>
        <w:t>End meeting</w:t>
      </w:r>
      <w:r>
        <w:t>: 5:10PM</w:t>
      </w:r>
    </w:p>
    <w:p w:rsidR="009667DB" w:rsidRDefault="009667DB">
      <w:pPr>
        <w:spacing w:line="360" w:lineRule="auto"/>
        <w:rPr>
          <w:b/>
        </w:rPr>
      </w:pPr>
      <w:r>
        <w:rPr>
          <w:b/>
        </w:rPr>
        <w:t>Next meeting date</w:t>
      </w:r>
      <w:r>
        <w:t>: 9/14/14 3PM</w:t>
      </w:r>
    </w:p>
    <w:p w:rsidR="009667DB" w:rsidRDefault="009667DB">
      <w:pPr>
        <w:pBdr>
          <w:bottom w:val="double" w:sz="6" w:space="1" w:color="000000"/>
        </w:pBdr>
        <w:spacing w:line="360" w:lineRule="auto"/>
        <w:rPr>
          <w:b/>
        </w:rPr>
      </w:pPr>
      <w:r>
        <w:rPr>
          <w:b/>
        </w:rPr>
        <w:t>Next meeting agenda</w:t>
      </w:r>
      <w:r>
        <w:t>: Resolve issues with boot testing VM with Vagrant, discuss progress and position in timeline, and identify further tasks.</w:t>
      </w:r>
    </w:p>
    <w:p w:rsidR="009667DB" w:rsidRDefault="009667DB">
      <w:pPr>
        <w:spacing w:line="360" w:lineRule="auto"/>
        <w:rPr>
          <w:b/>
        </w:rPr>
      </w:pPr>
      <w:r>
        <w:rPr>
          <w:b/>
        </w:rPr>
        <w:lastRenderedPageBreak/>
        <w:t>Start meeting</w:t>
      </w:r>
      <w:r>
        <w:t>: 9/14/14 3:40PM</w:t>
      </w:r>
    </w:p>
    <w:p w:rsidR="009667DB" w:rsidRDefault="009667DB">
      <w:pPr>
        <w:spacing w:line="360" w:lineRule="auto"/>
        <w:rPr>
          <w:b/>
        </w:rPr>
      </w:pPr>
      <w:r>
        <w:rPr>
          <w:b/>
        </w:rPr>
        <w:t>Location</w:t>
      </w:r>
      <w:r>
        <w:t xml:space="preserve">: Picture </w:t>
      </w:r>
      <w:proofErr w:type="gramStart"/>
      <w:r>
        <w:t>Marketing</w:t>
      </w:r>
      <w:proofErr w:type="gramEnd"/>
      <w:r>
        <w:t xml:space="preserve"> office in Doral</w:t>
      </w:r>
    </w:p>
    <w:p w:rsidR="009667DB" w:rsidRDefault="009667DB">
      <w:pPr>
        <w:spacing w:line="360" w:lineRule="auto"/>
        <w:rPr>
          <w:b/>
        </w:rPr>
      </w:pPr>
      <w:r>
        <w:rPr>
          <w:b/>
        </w:rPr>
        <w:t>In attendance</w:t>
      </w:r>
      <w:r>
        <w:t xml:space="preserve">: Louis Zuckerman, </w:t>
      </w:r>
      <w:proofErr w:type="spellStart"/>
      <w:r>
        <w:t>Maylem</w:t>
      </w:r>
      <w:proofErr w:type="spellEnd"/>
      <w:r>
        <w:t xml:space="preserve"> Gonzalez, Ian </w:t>
      </w:r>
      <w:proofErr w:type="spellStart"/>
      <w:r>
        <w:t>Herbig</w:t>
      </w:r>
      <w:proofErr w:type="spellEnd"/>
    </w:p>
    <w:p w:rsidR="009667DB" w:rsidRDefault="009667DB">
      <w:pPr>
        <w:spacing w:line="360" w:lineRule="auto"/>
      </w:pPr>
      <w:r>
        <w:rPr>
          <w:b/>
        </w:rPr>
        <w:t>Summary of events</w:t>
      </w:r>
      <w:r>
        <w:t>:</w:t>
      </w:r>
    </w:p>
    <w:p w:rsidR="009667DB" w:rsidRDefault="009667DB">
      <w:pPr>
        <w:numPr>
          <w:ilvl w:val="0"/>
          <w:numId w:val="11"/>
        </w:numPr>
        <w:spacing w:line="360" w:lineRule="auto"/>
      </w:pPr>
      <w:r>
        <w:t xml:space="preserve">Discussed shortcuts to make the development process more efficient in </w:t>
      </w:r>
      <w:proofErr w:type="spellStart"/>
      <w:r>
        <w:t>IntelliJ</w:t>
      </w:r>
      <w:proofErr w:type="spellEnd"/>
      <w:r>
        <w:t xml:space="preserve"> IDEA</w:t>
      </w:r>
    </w:p>
    <w:p w:rsidR="009667DB" w:rsidRDefault="009667DB">
      <w:pPr>
        <w:numPr>
          <w:ilvl w:val="0"/>
          <w:numId w:val="11"/>
        </w:numPr>
        <w:spacing w:line="360" w:lineRule="auto"/>
      </w:pPr>
      <w:r>
        <w:t xml:space="preserve">Concluded that </w:t>
      </w:r>
      <w:proofErr w:type="spellStart"/>
      <w:r>
        <w:t>toFile</w:t>
      </w:r>
      <w:proofErr w:type="spellEnd"/>
      <w:r>
        <w:t>() should not be implemented in the project</w:t>
      </w:r>
    </w:p>
    <w:p w:rsidR="009667DB" w:rsidRDefault="009667DB">
      <w:pPr>
        <w:numPr>
          <w:ilvl w:val="0"/>
          <w:numId w:val="11"/>
        </w:numPr>
        <w:spacing w:line="360" w:lineRule="auto"/>
      </w:pPr>
      <w:r>
        <w:t>Discussed how relativize and resolve work in the library</w:t>
      </w:r>
    </w:p>
    <w:p w:rsidR="009667DB" w:rsidRDefault="009667DB">
      <w:pPr>
        <w:numPr>
          <w:ilvl w:val="0"/>
          <w:numId w:val="11"/>
        </w:numPr>
        <w:spacing w:line="360" w:lineRule="auto"/>
      </w:pPr>
      <w:r>
        <w:t xml:space="preserve">Overview of </w:t>
      </w:r>
      <w:proofErr w:type="spellStart"/>
      <w:r>
        <w:t>Mockito</w:t>
      </w:r>
      <w:proofErr w:type="spellEnd"/>
      <w:r>
        <w:t xml:space="preserve">, Lombok plugin, and </w:t>
      </w:r>
      <w:proofErr w:type="spellStart"/>
      <w:r>
        <w:t>PowerMock</w:t>
      </w:r>
      <w:proofErr w:type="spellEnd"/>
      <w:r>
        <w:t xml:space="preserve"> syntax for </w:t>
      </w:r>
      <w:proofErr w:type="spellStart"/>
      <w:r>
        <w:t>JUnit</w:t>
      </w:r>
      <w:proofErr w:type="spellEnd"/>
      <w:r>
        <w:t xml:space="preserve"> testing</w:t>
      </w:r>
    </w:p>
    <w:p w:rsidR="009667DB" w:rsidRDefault="009667DB">
      <w:pPr>
        <w:numPr>
          <w:ilvl w:val="0"/>
          <w:numId w:val="11"/>
        </w:numPr>
        <w:spacing w:line="360" w:lineRule="auto"/>
        <w:rPr>
          <w:b/>
        </w:rPr>
      </w:pPr>
      <w:r>
        <w:t>Discussed the acceptance process to be used in the project</w:t>
      </w:r>
    </w:p>
    <w:p w:rsidR="009667DB" w:rsidRDefault="009667DB">
      <w:pPr>
        <w:spacing w:line="360" w:lineRule="auto"/>
        <w:rPr>
          <w:b/>
        </w:rPr>
      </w:pPr>
      <w:r>
        <w:rPr>
          <w:b/>
        </w:rPr>
        <w:t>End meeting</w:t>
      </w:r>
      <w:r>
        <w:t>: 6:10PM</w:t>
      </w:r>
    </w:p>
    <w:p w:rsidR="009667DB" w:rsidRDefault="009667DB">
      <w:pPr>
        <w:spacing w:line="360" w:lineRule="auto"/>
        <w:rPr>
          <w:b/>
        </w:rPr>
      </w:pPr>
      <w:r>
        <w:rPr>
          <w:b/>
        </w:rPr>
        <w:t>Next meeting date</w:t>
      </w:r>
      <w:r>
        <w:t>: 9/21/14 4PM</w:t>
      </w:r>
    </w:p>
    <w:p w:rsidR="009667DB" w:rsidRDefault="009667DB">
      <w:pPr>
        <w:pBdr>
          <w:bottom w:val="double" w:sz="6" w:space="1" w:color="000000"/>
        </w:pBdr>
        <w:spacing w:line="360" w:lineRule="auto"/>
        <w:rPr>
          <w:b/>
        </w:rPr>
      </w:pPr>
      <w:r>
        <w:rPr>
          <w:b/>
        </w:rPr>
        <w:t>Next meeting agenda</w:t>
      </w:r>
      <w:r>
        <w:t xml:space="preserve">: Identify further tasks, discuss any issues with </w:t>
      </w:r>
      <w:proofErr w:type="spellStart"/>
      <w:r>
        <w:t>JUnit</w:t>
      </w:r>
      <w:proofErr w:type="spellEnd"/>
      <w:r>
        <w:t xml:space="preserve"> testing, and discuss the acceptance of any implemented and tested features.</w:t>
      </w:r>
    </w:p>
    <w:p w:rsidR="009667DB" w:rsidRDefault="009667DB">
      <w:pPr>
        <w:spacing w:line="360" w:lineRule="auto"/>
        <w:rPr>
          <w:b/>
        </w:rPr>
      </w:pPr>
      <w:r>
        <w:rPr>
          <w:b/>
        </w:rPr>
        <w:t>Start meeting</w:t>
      </w:r>
      <w:r>
        <w:t>: 9/17/14 6:45PM</w:t>
      </w:r>
    </w:p>
    <w:p w:rsidR="009667DB" w:rsidRDefault="009667DB">
      <w:pPr>
        <w:spacing w:line="360" w:lineRule="auto"/>
        <w:rPr>
          <w:b/>
        </w:rPr>
      </w:pPr>
      <w:r>
        <w:rPr>
          <w:b/>
        </w:rPr>
        <w:t>Location</w:t>
      </w:r>
      <w:r>
        <w:t xml:space="preserve">: Picture </w:t>
      </w:r>
      <w:proofErr w:type="gramStart"/>
      <w:r>
        <w:t>Marketing</w:t>
      </w:r>
      <w:proofErr w:type="gramEnd"/>
      <w:r>
        <w:t xml:space="preserve"> office in Doral</w:t>
      </w:r>
    </w:p>
    <w:p w:rsidR="009667DB" w:rsidRDefault="009667DB">
      <w:pPr>
        <w:spacing w:line="360" w:lineRule="auto"/>
        <w:rPr>
          <w:b/>
        </w:rPr>
      </w:pPr>
      <w:r>
        <w:rPr>
          <w:b/>
        </w:rPr>
        <w:t>In attendance</w:t>
      </w:r>
      <w:r>
        <w:t xml:space="preserve">: Louis Zuckerman, </w:t>
      </w:r>
      <w:proofErr w:type="spellStart"/>
      <w:r>
        <w:t>Maylem</w:t>
      </w:r>
      <w:proofErr w:type="spellEnd"/>
      <w:r>
        <w:t xml:space="preserve"> Gonzalez, Ian </w:t>
      </w:r>
      <w:proofErr w:type="spellStart"/>
      <w:r>
        <w:t>Herbig</w:t>
      </w:r>
      <w:proofErr w:type="spellEnd"/>
    </w:p>
    <w:p w:rsidR="009667DB" w:rsidRDefault="009667DB">
      <w:pPr>
        <w:spacing w:line="360" w:lineRule="auto"/>
      </w:pPr>
      <w:r>
        <w:rPr>
          <w:b/>
        </w:rPr>
        <w:t>Summary of events</w:t>
      </w:r>
      <w:r>
        <w:t>:</w:t>
      </w:r>
    </w:p>
    <w:p w:rsidR="009667DB" w:rsidRDefault="009667DB">
      <w:pPr>
        <w:numPr>
          <w:ilvl w:val="0"/>
          <w:numId w:val="7"/>
        </w:numPr>
        <w:spacing w:line="360" w:lineRule="auto"/>
      </w:pPr>
      <w:r>
        <w:t xml:space="preserve">Addressed questions concerning the creation of </w:t>
      </w:r>
      <w:proofErr w:type="spellStart"/>
      <w:r>
        <w:t>JUnit</w:t>
      </w:r>
      <w:proofErr w:type="spellEnd"/>
      <w:r>
        <w:t xml:space="preserve"> tests</w:t>
      </w:r>
    </w:p>
    <w:p w:rsidR="009667DB" w:rsidRDefault="009667DB">
      <w:pPr>
        <w:numPr>
          <w:ilvl w:val="0"/>
          <w:numId w:val="7"/>
        </w:numPr>
        <w:spacing w:line="360" w:lineRule="auto"/>
      </w:pPr>
      <w:r>
        <w:t xml:space="preserve">Overview of </w:t>
      </w:r>
      <w:proofErr w:type="spellStart"/>
      <w:r>
        <w:t>GlusterFS</w:t>
      </w:r>
      <w:proofErr w:type="spellEnd"/>
      <w:r>
        <w:t xml:space="preserve"> and how it works</w:t>
      </w:r>
    </w:p>
    <w:p w:rsidR="009667DB" w:rsidRDefault="009667DB">
      <w:pPr>
        <w:numPr>
          <w:ilvl w:val="0"/>
          <w:numId w:val="7"/>
        </w:numPr>
        <w:spacing w:line="360" w:lineRule="auto"/>
      </w:pPr>
      <w:r>
        <w:t xml:space="preserve">Decided on the structure of the </w:t>
      </w:r>
      <w:proofErr w:type="spellStart"/>
      <w:r>
        <w:t>git</w:t>
      </w:r>
      <w:proofErr w:type="spellEnd"/>
      <w:r>
        <w:t xml:space="preserve"> repository</w:t>
      </w:r>
    </w:p>
    <w:p w:rsidR="009667DB" w:rsidRDefault="009667DB">
      <w:pPr>
        <w:numPr>
          <w:ilvl w:val="0"/>
          <w:numId w:val="7"/>
        </w:numPr>
        <w:spacing w:line="360" w:lineRule="auto"/>
      </w:pPr>
      <w:r>
        <w:t>Discussed whether the SCIS virtual machine would suit our needs</w:t>
      </w:r>
    </w:p>
    <w:p w:rsidR="009667DB" w:rsidRDefault="009667DB">
      <w:pPr>
        <w:numPr>
          <w:ilvl w:val="0"/>
          <w:numId w:val="7"/>
        </w:numPr>
        <w:spacing w:line="360" w:lineRule="auto"/>
        <w:rPr>
          <w:b/>
        </w:rPr>
      </w:pPr>
      <w:r>
        <w:t>Overview of Jenkins and continuous integration</w:t>
      </w:r>
    </w:p>
    <w:p w:rsidR="009667DB" w:rsidRDefault="009667DB">
      <w:pPr>
        <w:spacing w:line="360" w:lineRule="auto"/>
        <w:rPr>
          <w:b/>
        </w:rPr>
      </w:pPr>
      <w:r>
        <w:rPr>
          <w:b/>
        </w:rPr>
        <w:t>End meeting</w:t>
      </w:r>
      <w:r>
        <w:t>: 8:30PM</w:t>
      </w:r>
    </w:p>
    <w:p w:rsidR="009667DB" w:rsidRDefault="009667DB">
      <w:pPr>
        <w:spacing w:line="360" w:lineRule="auto"/>
        <w:rPr>
          <w:b/>
        </w:rPr>
      </w:pPr>
      <w:r>
        <w:rPr>
          <w:b/>
        </w:rPr>
        <w:t>Next meeting date</w:t>
      </w:r>
      <w:r>
        <w:t>: 9/21/14 4PM</w:t>
      </w:r>
    </w:p>
    <w:p w:rsidR="009667DB" w:rsidRDefault="009667DB">
      <w:pPr>
        <w:pBdr>
          <w:bottom w:val="double" w:sz="6" w:space="1" w:color="000000"/>
        </w:pBdr>
        <w:spacing w:line="360" w:lineRule="auto"/>
        <w:rPr>
          <w:b/>
        </w:rPr>
      </w:pPr>
      <w:r>
        <w:rPr>
          <w:b/>
        </w:rPr>
        <w:t>Next meeting agenda</w:t>
      </w:r>
      <w:r>
        <w:t xml:space="preserve">: Discuss the acceptance of the </w:t>
      </w:r>
      <w:proofErr w:type="spellStart"/>
      <w:r>
        <w:t>isSameFile</w:t>
      </w:r>
      <w:proofErr w:type="spellEnd"/>
      <w:r>
        <w:t xml:space="preserve"> and </w:t>
      </w:r>
      <w:proofErr w:type="spellStart"/>
      <w:r>
        <w:t>getFileStore</w:t>
      </w:r>
      <w:proofErr w:type="spellEnd"/>
      <w:r>
        <w:t xml:space="preserve"> features along with any questions concerning </w:t>
      </w:r>
      <w:proofErr w:type="spellStart"/>
      <w:r>
        <w:t>JUnit</w:t>
      </w:r>
      <w:proofErr w:type="spellEnd"/>
      <w:r>
        <w:t xml:space="preserve"> testing.</w:t>
      </w:r>
    </w:p>
    <w:p w:rsidR="009667DB" w:rsidRDefault="009667DB">
      <w:pPr>
        <w:spacing w:line="360" w:lineRule="auto"/>
        <w:rPr>
          <w:b/>
        </w:rPr>
      </w:pPr>
      <w:r>
        <w:rPr>
          <w:b/>
        </w:rPr>
        <w:t>Start meeting</w:t>
      </w:r>
      <w:r>
        <w:t>: 9/21/14 3:45PM</w:t>
      </w:r>
    </w:p>
    <w:p w:rsidR="009667DB" w:rsidRDefault="009667DB">
      <w:pPr>
        <w:spacing w:line="360" w:lineRule="auto"/>
        <w:rPr>
          <w:b/>
        </w:rPr>
      </w:pPr>
      <w:r>
        <w:rPr>
          <w:b/>
        </w:rPr>
        <w:t>Location</w:t>
      </w:r>
      <w:r>
        <w:t xml:space="preserve">: Picture </w:t>
      </w:r>
      <w:proofErr w:type="gramStart"/>
      <w:r>
        <w:t>Marketing</w:t>
      </w:r>
      <w:proofErr w:type="gramEnd"/>
      <w:r>
        <w:t xml:space="preserve"> office in Doral</w:t>
      </w:r>
    </w:p>
    <w:p w:rsidR="009667DB" w:rsidRDefault="009667DB">
      <w:pPr>
        <w:spacing w:line="360" w:lineRule="auto"/>
        <w:rPr>
          <w:b/>
        </w:rPr>
      </w:pPr>
      <w:r>
        <w:rPr>
          <w:b/>
        </w:rPr>
        <w:t>In attendance</w:t>
      </w:r>
      <w:r>
        <w:t xml:space="preserve">: Louis Zuckerman, </w:t>
      </w:r>
      <w:proofErr w:type="spellStart"/>
      <w:r>
        <w:t>Maylem</w:t>
      </w:r>
      <w:proofErr w:type="spellEnd"/>
      <w:r>
        <w:t xml:space="preserve"> Gonzalez, Ian </w:t>
      </w:r>
      <w:proofErr w:type="spellStart"/>
      <w:r>
        <w:t>Herbig</w:t>
      </w:r>
      <w:proofErr w:type="spellEnd"/>
    </w:p>
    <w:p w:rsidR="009667DB" w:rsidRDefault="009667DB">
      <w:pPr>
        <w:spacing w:line="360" w:lineRule="auto"/>
      </w:pPr>
      <w:r>
        <w:rPr>
          <w:b/>
        </w:rPr>
        <w:t>Summary of events</w:t>
      </w:r>
      <w:r>
        <w:t>:</w:t>
      </w:r>
    </w:p>
    <w:p w:rsidR="009667DB" w:rsidRDefault="009667DB">
      <w:pPr>
        <w:numPr>
          <w:ilvl w:val="0"/>
          <w:numId w:val="25"/>
        </w:numPr>
        <w:spacing w:line="360" w:lineRule="auto"/>
      </w:pPr>
      <w:r>
        <w:t>Discussed the acceptance of the two completed features (</w:t>
      </w:r>
      <w:proofErr w:type="spellStart"/>
      <w:r>
        <w:t>issamefile</w:t>
      </w:r>
      <w:proofErr w:type="spellEnd"/>
      <w:r>
        <w:t xml:space="preserve"> and </w:t>
      </w:r>
      <w:proofErr w:type="spellStart"/>
      <w:r>
        <w:t>getfilestore</w:t>
      </w:r>
      <w:proofErr w:type="spellEnd"/>
      <w:r>
        <w:t>)</w:t>
      </w:r>
    </w:p>
    <w:p w:rsidR="009667DB" w:rsidRDefault="009667DB">
      <w:pPr>
        <w:numPr>
          <w:ilvl w:val="0"/>
          <w:numId w:val="25"/>
        </w:numPr>
        <w:spacing w:line="360" w:lineRule="auto"/>
      </w:pPr>
      <w:r>
        <w:t>Overview of pull requests</w:t>
      </w:r>
    </w:p>
    <w:p w:rsidR="009667DB" w:rsidRDefault="009667DB">
      <w:pPr>
        <w:numPr>
          <w:ilvl w:val="0"/>
          <w:numId w:val="25"/>
        </w:numPr>
        <w:spacing w:line="360" w:lineRule="auto"/>
      </w:pPr>
      <w:r>
        <w:t xml:space="preserve">Discussed changes needed to be implemented in </w:t>
      </w:r>
      <w:proofErr w:type="spellStart"/>
      <w:r>
        <w:t>libgfapi-jni</w:t>
      </w:r>
      <w:proofErr w:type="spellEnd"/>
      <w:r>
        <w:t xml:space="preserve"> project for the upcoming </w:t>
      </w:r>
      <w:proofErr w:type="spellStart"/>
      <w:r>
        <w:t>createDirectory</w:t>
      </w:r>
      <w:proofErr w:type="spellEnd"/>
      <w:r>
        <w:t xml:space="preserve"> and </w:t>
      </w:r>
      <w:proofErr w:type="spellStart"/>
      <w:r>
        <w:t>directoryIsEmpty</w:t>
      </w:r>
      <w:proofErr w:type="spellEnd"/>
      <w:r>
        <w:t xml:space="preserve"> features</w:t>
      </w:r>
    </w:p>
    <w:p w:rsidR="009667DB" w:rsidRDefault="009667DB">
      <w:pPr>
        <w:numPr>
          <w:ilvl w:val="0"/>
          <w:numId w:val="25"/>
        </w:numPr>
        <w:spacing w:line="360" w:lineRule="auto"/>
      </w:pPr>
      <w:r>
        <w:t xml:space="preserve">Discussed integration testing in the </w:t>
      </w:r>
      <w:proofErr w:type="spellStart"/>
      <w:r>
        <w:t>libgfapi-jni</w:t>
      </w:r>
      <w:proofErr w:type="spellEnd"/>
      <w:r>
        <w:t xml:space="preserve"> project</w:t>
      </w:r>
    </w:p>
    <w:p w:rsidR="009667DB" w:rsidRDefault="009667DB">
      <w:pPr>
        <w:numPr>
          <w:ilvl w:val="0"/>
          <w:numId w:val="25"/>
        </w:numPr>
        <w:spacing w:line="360" w:lineRule="auto"/>
      </w:pPr>
      <w:r>
        <w:lastRenderedPageBreak/>
        <w:t>Overview of file attributes</w:t>
      </w:r>
    </w:p>
    <w:p w:rsidR="009667DB" w:rsidRDefault="009667DB">
      <w:pPr>
        <w:numPr>
          <w:ilvl w:val="0"/>
          <w:numId w:val="25"/>
        </w:numPr>
        <w:spacing w:line="360" w:lineRule="auto"/>
      </w:pPr>
      <w:r>
        <w:t>Discussed preferred programming practices for this project</w:t>
      </w:r>
    </w:p>
    <w:p w:rsidR="009667DB" w:rsidRDefault="009667DB">
      <w:pPr>
        <w:numPr>
          <w:ilvl w:val="0"/>
          <w:numId w:val="25"/>
        </w:numPr>
        <w:spacing w:line="360" w:lineRule="auto"/>
        <w:rPr>
          <w:b/>
        </w:rPr>
      </w:pPr>
      <w:r>
        <w:t xml:space="preserve">Overview of </w:t>
      </w:r>
      <w:proofErr w:type="spellStart"/>
      <w:r>
        <w:t>HawtJNI</w:t>
      </w:r>
      <w:proofErr w:type="spellEnd"/>
    </w:p>
    <w:p w:rsidR="009667DB" w:rsidRDefault="009667DB">
      <w:pPr>
        <w:spacing w:line="360" w:lineRule="auto"/>
        <w:rPr>
          <w:b/>
        </w:rPr>
      </w:pPr>
      <w:r>
        <w:rPr>
          <w:b/>
        </w:rPr>
        <w:t>End meeting</w:t>
      </w:r>
      <w:r>
        <w:t>: 5:30PM</w:t>
      </w:r>
    </w:p>
    <w:p w:rsidR="009667DB" w:rsidRDefault="009667DB">
      <w:pPr>
        <w:spacing w:line="360" w:lineRule="auto"/>
        <w:rPr>
          <w:b/>
        </w:rPr>
      </w:pPr>
      <w:r>
        <w:rPr>
          <w:b/>
        </w:rPr>
        <w:t>Next meeting date</w:t>
      </w:r>
      <w:r>
        <w:t>: 9/28/14 4PM</w:t>
      </w:r>
    </w:p>
    <w:p w:rsidR="009667DB" w:rsidRDefault="009667DB">
      <w:pPr>
        <w:pBdr>
          <w:bottom w:val="double" w:sz="6" w:space="1" w:color="000000"/>
        </w:pBdr>
        <w:spacing w:line="360" w:lineRule="auto"/>
        <w:rPr>
          <w:b/>
        </w:rPr>
      </w:pPr>
      <w:r>
        <w:rPr>
          <w:b/>
        </w:rPr>
        <w:t>Next meeting agenda</w:t>
      </w:r>
      <w:r>
        <w:t xml:space="preserve">: Discuss the next round of features set for acceptance along with any questions concerning testing in the </w:t>
      </w:r>
      <w:proofErr w:type="spellStart"/>
      <w:r>
        <w:t>libgfapi-jni</w:t>
      </w:r>
      <w:proofErr w:type="spellEnd"/>
      <w:r>
        <w:t xml:space="preserve"> project.</w:t>
      </w:r>
    </w:p>
    <w:p w:rsidR="009667DB" w:rsidRDefault="009667DB">
      <w:pPr>
        <w:spacing w:line="360" w:lineRule="auto"/>
        <w:rPr>
          <w:b/>
        </w:rPr>
      </w:pPr>
      <w:r>
        <w:rPr>
          <w:b/>
        </w:rPr>
        <w:t>Start meeting</w:t>
      </w:r>
      <w:r>
        <w:t>: 9/28/14 7:00PM</w:t>
      </w:r>
    </w:p>
    <w:p w:rsidR="009667DB" w:rsidRDefault="009667DB">
      <w:pPr>
        <w:spacing w:line="360" w:lineRule="auto"/>
        <w:rPr>
          <w:b/>
        </w:rPr>
      </w:pPr>
      <w:r>
        <w:rPr>
          <w:b/>
        </w:rPr>
        <w:t>Location</w:t>
      </w:r>
      <w:r>
        <w:t xml:space="preserve">: Picture </w:t>
      </w:r>
      <w:proofErr w:type="gramStart"/>
      <w:r>
        <w:t>Marketing</w:t>
      </w:r>
      <w:proofErr w:type="gramEnd"/>
      <w:r>
        <w:t xml:space="preserve"> office in Doral</w:t>
      </w:r>
    </w:p>
    <w:p w:rsidR="009667DB" w:rsidRDefault="009667DB">
      <w:pPr>
        <w:spacing w:line="360" w:lineRule="auto"/>
        <w:rPr>
          <w:b/>
        </w:rPr>
      </w:pPr>
      <w:r>
        <w:rPr>
          <w:b/>
        </w:rPr>
        <w:t>In attendance</w:t>
      </w:r>
      <w:r>
        <w:t xml:space="preserve">: Louis Zuckerman, </w:t>
      </w:r>
      <w:proofErr w:type="spellStart"/>
      <w:r>
        <w:t>Maylem</w:t>
      </w:r>
      <w:proofErr w:type="spellEnd"/>
      <w:r>
        <w:t xml:space="preserve"> Gonzalez, Ian </w:t>
      </w:r>
      <w:proofErr w:type="spellStart"/>
      <w:r>
        <w:t>Herbig</w:t>
      </w:r>
      <w:proofErr w:type="spellEnd"/>
    </w:p>
    <w:p w:rsidR="009667DB" w:rsidRDefault="009667DB">
      <w:pPr>
        <w:spacing w:line="360" w:lineRule="auto"/>
      </w:pPr>
      <w:r>
        <w:rPr>
          <w:b/>
        </w:rPr>
        <w:t>Summary of events</w:t>
      </w:r>
      <w:r>
        <w:t>:</w:t>
      </w:r>
    </w:p>
    <w:p w:rsidR="009667DB" w:rsidRDefault="009667DB">
      <w:pPr>
        <w:numPr>
          <w:ilvl w:val="0"/>
          <w:numId w:val="8"/>
        </w:numPr>
        <w:spacing w:line="360" w:lineRule="auto"/>
      </w:pPr>
      <w:r>
        <w:t>Discussed how to parse file attributes and how to refactor our initial implementation to best accomplish this</w:t>
      </w:r>
    </w:p>
    <w:p w:rsidR="009667DB" w:rsidRDefault="009667DB">
      <w:pPr>
        <w:numPr>
          <w:ilvl w:val="0"/>
          <w:numId w:val="8"/>
        </w:numPr>
        <w:spacing w:line="360" w:lineRule="auto"/>
      </w:pPr>
      <w:r>
        <w:t xml:space="preserve">Solved the issue of </w:t>
      </w:r>
      <w:proofErr w:type="spellStart"/>
      <w:r>
        <w:t>glfs_mkdir</w:t>
      </w:r>
      <w:proofErr w:type="spellEnd"/>
      <w:r>
        <w:t xml:space="preserve"> not being recognized in </w:t>
      </w:r>
      <w:proofErr w:type="spellStart"/>
      <w:r>
        <w:t>GlusterFileSystemProvider</w:t>
      </w:r>
      <w:proofErr w:type="spellEnd"/>
    </w:p>
    <w:p w:rsidR="009667DB" w:rsidRDefault="009667DB">
      <w:pPr>
        <w:numPr>
          <w:ilvl w:val="0"/>
          <w:numId w:val="8"/>
        </w:numPr>
        <w:spacing w:line="360" w:lineRule="auto"/>
      </w:pPr>
      <w:r>
        <w:t>Discussed a procedure to follow for the next time that we encounter an issue with the snapshot and missing dependencies</w:t>
      </w:r>
    </w:p>
    <w:p w:rsidR="009667DB" w:rsidRDefault="009667DB">
      <w:pPr>
        <w:numPr>
          <w:ilvl w:val="0"/>
          <w:numId w:val="8"/>
        </w:numPr>
        <w:spacing w:line="360" w:lineRule="auto"/>
      </w:pPr>
      <w:r>
        <w:t>Discussed how to best demo our work and agreed to use Jenkins and Sonar</w:t>
      </w:r>
    </w:p>
    <w:p w:rsidR="009667DB" w:rsidRDefault="009667DB">
      <w:pPr>
        <w:numPr>
          <w:ilvl w:val="0"/>
          <w:numId w:val="8"/>
        </w:numPr>
        <w:spacing w:line="360" w:lineRule="auto"/>
        <w:rPr>
          <w:b/>
        </w:rPr>
      </w:pPr>
      <w:r>
        <w:t>Discussed how to fix issues encountered in getting our development environment to run in FIU's SCIS virtual machine</w:t>
      </w:r>
    </w:p>
    <w:p w:rsidR="009667DB" w:rsidRDefault="009667DB">
      <w:pPr>
        <w:spacing w:line="360" w:lineRule="auto"/>
        <w:rPr>
          <w:b/>
        </w:rPr>
      </w:pPr>
      <w:r>
        <w:rPr>
          <w:b/>
        </w:rPr>
        <w:t>End meeting</w:t>
      </w:r>
      <w:r>
        <w:t>: 8:15PM</w:t>
      </w:r>
    </w:p>
    <w:p w:rsidR="009667DB" w:rsidRDefault="009667DB">
      <w:pPr>
        <w:spacing w:line="360" w:lineRule="auto"/>
        <w:rPr>
          <w:b/>
        </w:rPr>
      </w:pPr>
      <w:r>
        <w:rPr>
          <w:b/>
        </w:rPr>
        <w:t>Next meeting date</w:t>
      </w:r>
      <w:r>
        <w:t>: 10/5/14 4PM</w:t>
      </w:r>
    </w:p>
    <w:p w:rsidR="009667DB" w:rsidRDefault="009667DB">
      <w:pPr>
        <w:pBdr>
          <w:bottom w:val="double" w:sz="6" w:space="1" w:color="000000"/>
        </w:pBdr>
        <w:spacing w:line="360" w:lineRule="auto"/>
        <w:rPr>
          <w:b/>
        </w:rPr>
      </w:pPr>
      <w:r>
        <w:rPr>
          <w:b/>
        </w:rPr>
        <w:t>Next meeting agenda</w:t>
      </w:r>
      <w:r>
        <w:t>: Discuss the next round of features set for acceptance, and determine how to tie Jenkins and Sonar to our project.</w:t>
      </w:r>
    </w:p>
    <w:p w:rsidR="009667DB" w:rsidRDefault="009667DB">
      <w:pPr>
        <w:spacing w:line="360" w:lineRule="auto"/>
        <w:rPr>
          <w:b/>
        </w:rPr>
      </w:pPr>
      <w:r>
        <w:rPr>
          <w:b/>
        </w:rPr>
        <w:t>Start meeting</w:t>
      </w:r>
      <w:r>
        <w:t>: 10/13/14 6:50PM</w:t>
      </w:r>
    </w:p>
    <w:p w:rsidR="009667DB" w:rsidRDefault="009667DB">
      <w:pPr>
        <w:spacing w:line="360" w:lineRule="auto"/>
        <w:rPr>
          <w:b/>
        </w:rPr>
      </w:pPr>
      <w:r>
        <w:rPr>
          <w:b/>
        </w:rPr>
        <w:t>Location</w:t>
      </w:r>
      <w:r>
        <w:t xml:space="preserve">: Picture </w:t>
      </w:r>
      <w:proofErr w:type="gramStart"/>
      <w:r>
        <w:t>Marketing</w:t>
      </w:r>
      <w:proofErr w:type="gramEnd"/>
      <w:r>
        <w:t xml:space="preserve"> office in Doral</w:t>
      </w:r>
    </w:p>
    <w:p w:rsidR="009667DB" w:rsidRDefault="009667DB">
      <w:pPr>
        <w:spacing w:line="360" w:lineRule="auto"/>
        <w:rPr>
          <w:b/>
        </w:rPr>
      </w:pPr>
      <w:r>
        <w:rPr>
          <w:b/>
        </w:rPr>
        <w:t>In attendance</w:t>
      </w:r>
      <w:r>
        <w:t xml:space="preserve">: Louis Zuckerman, </w:t>
      </w:r>
      <w:proofErr w:type="spellStart"/>
      <w:r>
        <w:t>Maylem</w:t>
      </w:r>
      <w:proofErr w:type="spellEnd"/>
      <w:r>
        <w:t xml:space="preserve"> Gonzalez, Ian </w:t>
      </w:r>
      <w:proofErr w:type="spellStart"/>
      <w:r>
        <w:t>Herbig</w:t>
      </w:r>
      <w:proofErr w:type="spellEnd"/>
    </w:p>
    <w:p w:rsidR="009667DB" w:rsidRDefault="009667DB">
      <w:pPr>
        <w:spacing w:line="360" w:lineRule="auto"/>
      </w:pPr>
      <w:r>
        <w:rPr>
          <w:b/>
        </w:rPr>
        <w:t>Summary of events</w:t>
      </w:r>
      <w:r>
        <w:t>:</w:t>
      </w:r>
    </w:p>
    <w:p w:rsidR="009667DB" w:rsidRDefault="009667DB">
      <w:pPr>
        <w:numPr>
          <w:ilvl w:val="0"/>
          <w:numId w:val="27"/>
        </w:numPr>
        <w:spacing w:line="360" w:lineRule="auto"/>
      </w:pPr>
      <w:r>
        <w:t xml:space="preserve">Discussed how to use and set up Jenkins with the Java </w:t>
      </w:r>
      <w:proofErr w:type="spellStart"/>
      <w:r>
        <w:t>GlusterFS</w:t>
      </w:r>
      <w:proofErr w:type="spellEnd"/>
      <w:r>
        <w:t xml:space="preserve"> project</w:t>
      </w:r>
    </w:p>
    <w:p w:rsidR="009667DB" w:rsidRDefault="009667DB">
      <w:pPr>
        <w:numPr>
          <w:ilvl w:val="0"/>
          <w:numId w:val="27"/>
        </w:numPr>
        <w:spacing w:line="360" w:lineRule="auto"/>
      </w:pPr>
      <w:r>
        <w:t xml:space="preserve">Discussed issue where </w:t>
      </w:r>
      <w:proofErr w:type="spellStart"/>
      <w:r>
        <w:t>createDirectory</w:t>
      </w:r>
      <w:proofErr w:type="spellEnd"/>
      <w:r>
        <w:t xml:space="preserve"> was resulting in an error on some machines</w:t>
      </w:r>
    </w:p>
    <w:p w:rsidR="009667DB" w:rsidRDefault="009667DB">
      <w:pPr>
        <w:numPr>
          <w:ilvl w:val="0"/>
          <w:numId w:val="27"/>
        </w:numPr>
        <w:spacing w:line="360" w:lineRule="auto"/>
      </w:pPr>
      <w:r>
        <w:t>Discussed how Java handles the default permissions for a new file when no file attributes are provided</w:t>
      </w:r>
    </w:p>
    <w:p w:rsidR="009667DB" w:rsidRDefault="009667DB">
      <w:pPr>
        <w:numPr>
          <w:ilvl w:val="0"/>
          <w:numId w:val="27"/>
        </w:numPr>
        <w:spacing w:line="360" w:lineRule="auto"/>
        <w:rPr>
          <w:b/>
        </w:rPr>
      </w:pPr>
      <w:r>
        <w:t xml:space="preserve">Discussed the acceptance of the </w:t>
      </w:r>
      <w:proofErr w:type="spellStart"/>
      <w:r>
        <w:t>createDirectory</w:t>
      </w:r>
      <w:proofErr w:type="spellEnd"/>
      <w:r>
        <w:t xml:space="preserve"> feature</w:t>
      </w:r>
    </w:p>
    <w:p w:rsidR="009667DB" w:rsidRDefault="009667DB">
      <w:pPr>
        <w:spacing w:line="360" w:lineRule="auto"/>
        <w:rPr>
          <w:b/>
        </w:rPr>
      </w:pPr>
      <w:r>
        <w:rPr>
          <w:b/>
        </w:rPr>
        <w:t>End meeting</w:t>
      </w:r>
      <w:r>
        <w:t>: 8:50PM</w:t>
      </w:r>
    </w:p>
    <w:p w:rsidR="009667DB" w:rsidRDefault="009667DB">
      <w:pPr>
        <w:spacing w:line="360" w:lineRule="auto"/>
        <w:rPr>
          <w:b/>
        </w:rPr>
      </w:pPr>
      <w:r>
        <w:rPr>
          <w:b/>
        </w:rPr>
        <w:t>Next meeting date</w:t>
      </w:r>
      <w:r>
        <w:t>: 10/20/14 7PM</w:t>
      </w:r>
    </w:p>
    <w:p w:rsidR="009667DB" w:rsidRDefault="009667DB">
      <w:pPr>
        <w:pBdr>
          <w:bottom w:val="double" w:sz="6" w:space="1" w:color="000000"/>
        </w:pBdr>
        <w:spacing w:line="360" w:lineRule="auto"/>
        <w:rPr>
          <w:b/>
        </w:rPr>
      </w:pPr>
      <w:r>
        <w:rPr>
          <w:b/>
        </w:rPr>
        <w:lastRenderedPageBreak/>
        <w:t>Next meeting agenda</w:t>
      </w:r>
      <w:r>
        <w:t>: Discuss the next round of features set for acceptance as well as the current status of the project documents.</w:t>
      </w:r>
    </w:p>
    <w:p w:rsidR="009667DB" w:rsidRDefault="009667DB">
      <w:pPr>
        <w:spacing w:line="360" w:lineRule="auto"/>
        <w:rPr>
          <w:b/>
        </w:rPr>
      </w:pPr>
      <w:r>
        <w:rPr>
          <w:b/>
        </w:rPr>
        <w:t>Start meeting</w:t>
      </w:r>
      <w:r>
        <w:t>: 10/20/14 7:10PM</w:t>
      </w:r>
    </w:p>
    <w:p w:rsidR="009667DB" w:rsidRDefault="009667DB">
      <w:pPr>
        <w:spacing w:line="360" w:lineRule="auto"/>
        <w:rPr>
          <w:b/>
        </w:rPr>
      </w:pPr>
      <w:r>
        <w:rPr>
          <w:b/>
        </w:rPr>
        <w:t>Location</w:t>
      </w:r>
      <w:r>
        <w:t xml:space="preserve">: Picture </w:t>
      </w:r>
      <w:proofErr w:type="gramStart"/>
      <w:r>
        <w:t>Marketing</w:t>
      </w:r>
      <w:proofErr w:type="gramEnd"/>
      <w:r>
        <w:t xml:space="preserve"> office in Doral</w:t>
      </w:r>
    </w:p>
    <w:p w:rsidR="009667DB" w:rsidRDefault="009667DB">
      <w:pPr>
        <w:spacing w:line="360" w:lineRule="auto"/>
        <w:rPr>
          <w:b/>
        </w:rPr>
      </w:pPr>
      <w:r>
        <w:rPr>
          <w:b/>
        </w:rPr>
        <w:t>In attendance</w:t>
      </w:r>
      <w:r>
        <w:t xml:space="preserve">: Louis Zuckerman, </w:t>
      </w:r>
      <w:proofErr w:type="spellStart"/>
      <w:r>
        <w:t>Maylem</w:t>
      </w:r>
      <w:proofErr w:type="spellEnd"/>
      <w:r>
        <w:t xml:space="preserve"> Gonzalez, Ian </w:t>
      </w:r>
      <w:proofErr w:type="spellStart"/>
      <w:r>
        <w:t>Herbig</w:t>
      </w:r>
      <w:proofErr w:type="spellEnd"/>
    </w:p>
    <w:p w:rsidR="009667DB" w:rsidRDefault="009667DB">
      <w:pPr>
        <w:spacing w:line="360" w:lineRule="auto"/>
      </w:pPr>
      <w:r>
        <w:rPr>
          <w:b/>
        </w:rPr>
        <w:t>Summary of events</w:t>
      </w:r>
      <w:r>
        <w:t>:</w:t>
      </w:r>
    </w:p>
    <w:p w:rsidR="009667DB" w:rsidRDefault="009667DB">
      <w:pPr>
        <w:numPr>
          <w:ilvl w:val="0"/>
          <w:numId w:val="17"/>
        </w:numPr>
        <w:spacing w:line="360" w:lineRule="auto"/>
      </w:pPr>
      <w:r>
        <w:t xml:space="preserve">Discussed a potential issue with the current </w:t>
      </w:r>
      <w:proofErr w:type="spellStart"/>
      <w:r>
        <w:t>GlusterDirectoryIterator</w:t>
      </w:r>
      <w:proofErr w:type="spellEnd"/>
      <w:r>
        <w:t xml:space="preserve"> implementation where the special entries "." and ".." were being returned (contrary to the behavior of the default provider)</w:t>
      </w:r>
    </w:p>
    <w:p w:rsidR="009667DB" w:rsidRDefault="009667DB">
      <w:pPr>
        <w:numPr>
          <w:ilvl w:val="0"/>
          <w:numId w:val="17"/>
        </w:numPr>
        <w:spacing w:line="360" w:lineRule="auto"/>
      </w:pPr>
      <w:r>
        <w:t xml:space="preserve">Determined the best fix for the </w:t>
      </w:r>
      <w:proofErr w:type="spellStart"/>
      <w:r>
        <w:t>GlusterDirectoryIterator</w:t>
      </w:r>
      <w:proofErr w:type="spellEnd"/>
      <w:r>
        <w:t xml:space="preserve"> issue</w:t>
      </w:r>
    </w:p>
    <w:p w:rsidR="009667DB" w:rsidRDefault="009667DB">
      <w:pPr>
        <w:numPr>
          <w:ilvl w:val="0"/>
          <w:numId w:val="17"/>
        </w:numPr>
        <w:spacing w:line="360" w:lineRule="auto"/>
      </w:pPr>
      <w:r>
        <w:t xml:space="preserve">Discussed the current implementation of </w:t>
      </w:r>
      <w:proofErr w:type="spellStart"/>
      <w:r>
        <w:t>isDirectoryEmpty</w:t>
      </w:r>
      <w:proofErr w:type="spellEnd"/>
    </w:p>
    <w:p w:rsidR="009667DB" w:rsidRDefault="009667DB">
      <w:pPr>
        <w:numPr>
          <w:ilvl w:val="0"/>
          <w:numId w:val="17"/>
        </w:numPr>
        <w:spacing w:line="360" w:lineRule="auto"/>
      </w:pPr>
      <w:r>
        <w:t xml:space="preserve">Discussed a potential issue with calls to </w:t>
      </w:r>
      <w:proofErr w:type="spellStart"/>
      <w:r>
        <w:t>verifyStatic</w:t>
      </w:r>
      <w:proofErr w:type="spellEnd"/>
      <w:r>
        <w:t xml:space="preserve">() in the </w:t>
      </w:r>
      <w:proofErr w:type="spellStart"/>
      <w:r>
        <w:t>JUnit</w:t>
      </w:r>
      <w:proofErr w:type="spellEnd"/>
      <w:r>
        <w:t xml:space="preserve"> tests</w:t>
      </w:r>
    </w:p>
    <w:p w:rsidR="009667DB" w:rsidRDefault="009667DB">
      <w:pPr>
        <w:numPr>
          <w:ilvl w:val="0"/>
          <w:numId w:val="17"/>
        </w:numPr>
        <w:spacing w:line="360" w:lineRule="auto"/>
        <w:rPr>
          <w:b/>
        </w:rPr>
      </w:pPr>
      <w:r>
        <w:t>Discussed how to set up Jenkins on the FIU VM</w:t>
      </w:r>
    </w:p>
    <w:p w:rsidR="009667DB" w:rsidRDefault="009667DB">
      <w:pPr>
        <w:spacing w:line="360" w:lineRule="auto"/>
        <w:rPr>
          <w:b/>
        </w:rPr>
      </w:pPr>
      <w:r>
        <w:rPr>
          <w:b/>
        </w:rPr>
        <w:t>End meeting</w:t>
      </w:r>
      <w:r>
        <w:t>: 8:30PM</w:t>
      </w:r>
    </w:p>
    <w:p w:rsidR="009667DB" w:rsidRDefault="009667DB">
      <w:pPr>
        <w:spacing w:line="360" w:lineRule="auto"/>
        <w:rPr>
          <w:b/>
        </w:rPr>
      </w:pPr>
      <w:r>
        <w:rPr>
          <w:b/>
        </w:rPr>
        <w:t>Next meeting date</w:t>
      </w:r>
      <w:r>
        <w:t>: 10/26/14 7PM</w:t>
      </w:r>
    </w:p>
    <w:p w:rsidR="009667DB" w:rsidRDefault="009667DB">
      <w:pPr>
        <w:pBdr>
          <w:bottom w:val="double" w:sz="6" w:space="1" w:color="000000"/>
        </w:pBdr>
        <w:spacing w:line="360" w:lineRule="auto"/>
        <w:rPr>
          <w:b/>
        </w:rPr>
      </w:pPr>
      <w:r>
        <w:rPr>
          <w:b/>
        </w:rPr>
        <w:t>Next meeting agenda</w:t>
      </w:r>
      <w:r>
        <w:t>: Discuss the next round of features set for acceptance as well as the current status of the project documents. Additionally, possible modifications to the Jenkins and Sonar profiles will be addressed.</w:t>
      </w:r>
    </w:p>
    <w:p w:rsidR="009667DB" w:rsidRDefault="009667DB">
      <w:pPr>
        <w:spacing w:line="360" w:lineRule="auto"/>
        <w:rPr>
          <w:b/>
        </w:rPr>
      </w:pPr>
      <w:r>
        <w:rPr>
          <w:b/>
        </w:rPr>
        <w:t>Start meeting</w:t>
      </w:r>
      <w:r>
        <w:t>: 10/29/14 7:10PM</w:t>
      </w:r>
    </w:p>
    <w:p w:rsidR="009667DB" w:rsidRDefault="009667DB">
      <w:pPr>
        <w:spacing w:line="360" w:lineRule="auto"/>
        <w:rPr>
          <w:b/>
        </w:rPr>
      </w:pPr>
      <w:r>
        <w:rPr>
          <w:b/>
        </w:rPr>
        <w:t>Location</w:t>
      </w:r>
      <w:r>
        <w:t xml:space="preserve">: Picture </w:t>
      </w:r>
      <w:proofErr w:type="gramStart"/>
      <w:r>
        <w:t>Marketing</w:t>
      </w:r>
      <w:proofErr w:type="gramEnd"/>
      <w:r>
        <w:t xml:space="preserve"> office in Doral</w:t>
      </w:r>
    </w:p>
    <w:p w:rsidR="009667DB" w:rsidRDefault="009667DB">
      <w:pPr>
        <w:spacing w:line="360" w:lineRule="auto"/>
        <w:rPr>
          <w:b/>
        </w:rPr>
      </w:pPr>
      <w:r>
        <w:rPr>
          <w:b/>
        </w:rPr>
        <w:t>In attendance</w:t>
      </w:r>
      <w:r>
        <w:t xml:space="preserve">: Louis Zuckerman, </w:t>
      </w:r>
      <w:proofErr w:type="spellStart"/>
      <w:r>
        <w:t>Maylem</w:t>
      </w:r>
      <w:proofErr w:type="spellEnd"/>
      <w:r>
        <w:t xml:space="preserve"> Gonzalez, Ian </w:t>
      </w:r>
      <w:proofErr w:type="spellStart"/>
      <w:r>
        <w:t>Herbig</w:t>
      </w:r>
      <w:proofErr w:type="spellEnd"/>
    </w:p>
    <w:p w:rsidR="009667DB" w:rsidRDefault="009667DB">
      <w:pPr>
        <w:spacing w:line="360" w:lineRule="auto"/>
      </w:pPr>
      <w:r>
        <w:rPr>
          <w:b/>
        </w:rPr>
        <w:t>Summary of events</w:t>
      </w:r>
      <w:r>
        <w:t>:</w:t>
      </w:r>
    </w:p>
    <w:p w:rsidR="009667DB" w:rsidRDefault="009667DB">
      <w:pPr>
        <w:numPr>
          <w:ilvl w:val="0"/>
          <w:numId w:val="28"/>
        </w:numPr>
        <w:spacing w:line="360" w:lineRule="auto"/>
      </w:pPr>
      <w:r>
        <w:t xml:space="preserve">Discussed how to set up the </w:t>
      </w:r>
      <w:proofErr w:type="spellStart"/>
      <w:r>
        <w:t>Atlassian</w:t>
      </w:r>
      <w:proofErr w:type="spellEnd"/>
      <w:r>
        <w:t xml:space="preserve"> Clover code coverage tool with Jenkins and Sonar</w:t>
      </w:r>
    </w:p>
    <w:p w:rsidR="009667DB" w:rsidRDefault="009667DB">
      <w:pPr>
        <w:numPr>
          <w:ilvl w:val="0"/>
          <w:numId w:val="28"/>
        </w:numPr>
        <w:spacing w:line="360" w:lineRule="auto"/>
      </w:pPr>
      <w:r>
        <w:t>Discussed possible tools and locations for filming our videos</w:t>
      </w:r>
    </w:p>
    <w:p w:rsidR="009667DB" w:rsidRDefault="009667DB">
      <w:pPr>
        <w:numPr>
          <w:ilvl w:val="0"/>
          <w:numId w:val="28"/>
        </w:numPr>
        <w:spacing w:line="360" w:lineRule="auto"/>
      </w:pPr>
      <w:r>
        <w:t>Discussed the current state of the documentation, including class diagrams and sequence diagrams</w:t>
      </w:r>
    </w:p>
    <w:p w:rsidR="009667DB" w:rsidRDefault="009667DB">
      <w:pPr>
        <w:numPr>
          <w:ilvl w:val="0"/>
          <w:numId w:val="28"/>
        </w:numPr>
        <w:spacing w:line="360" w:lineRule="auto"/>
        <w:rPr>
          <w:b/>
        </w:rPr>
      </w:pPr>
      <w:r>
        <w:t>Discussed the extent to which security and file permissions will be implemented and enforced</w:t>
      </w:r>
    </w:p>
    <w:p w:rsidR="009667DB" w:rsidRDefault="009667DB">
      <w:pPr>
        <w:spacing w:line="360" w:lineRule="auto"/>
        <w:rPr>
          <w:b/>
        </w:rPr>
      </w:pPr>
      <w:r>
        <w:rPr>
          <w:b/>
        </w:rPr>
        <w:t>End meeting</w:t>
      </w:r>
      <w:r>
        <w:t>: 8:10PM</w:t>
      </w:r>
    </w:p>
    <w:p w:rsidR="009667DB" w:rsidRDefault="009667DB">
      <w:pPr>
        <w:spacing w:line="360" w:lineRule="auto"/>
        <w:rPr>
          <w:b/>
        </w:rPr>
      </w:pPr>
      <w:r>
        <w:rPr>
          <w:b/>
        </w:rPr>
        <w:t>Next meeting date</w:t>
      </w:r>
      <w:r>
        <w:t>: 11/3/14 7PM</w:t>
      </w:r>
    </w:p>
    <w:p w:rsidR="009667DB" w:rsidRDefault="009667DB">
      <w:pPr>
        <w:spacing w:line="360" w:lineRule="auto"/>
      </w:pPr>
      <w:r>
        <w:rPr>
          <w:b/>
        </w:rPr>
        <w:t>Next meeting agenda</w:t>
      </w:r>
      <w:r>
        <w:t>: Discuss the next round of features set for acceptance as well as the current status of the project documents and videos. Additionally, brainstorm real-world scenarios where our Java library can be used.</w:t>
      </w:r>
    </w:p>
    <w:p w:rsidR="009667DB" w:rsidRDefault="009667DB">
      <w:pPr>
        <w:pStyle w:val="Heading1"/>
        <w:pageBreakBefore/>
        <w:rPr>
          <w:sz w:val="20"/>
          <w:szCs w:val="20"/>
          <w:lang w:eastAsia="en-US"/>
        </w:rPr>
      </w:pPr>
      <w:bookmarkStart w:id="46" w:name="_Toc405935591"/>
      <w:bookmarkStart w:id="47" w:name="_Toc405935650"/>
      <w:r>
        <w:lastRenderedPageBreak/>
        <w:t>6: References</w:t>
      </w:r>
      <w:bookmarkEnd w:id="46"/>
      <w:bookmarkEnd w:id="47"/>
    </w:p>
    <w:p w:rsidR="009667DB" w:rsidRDefault="009667DB">
      <w:pPr>
        <w:rPr>
          <w:sz w:val="20"/>
          <w:szCs w:val="20"/>
          <w:lang w:eastAsia="en-US"/>
        </w:rPr>
      </w:pPr>
    </w:p>
    <w:p w:rsidR="009667DB" w:rsidRDefault="009667DB">
      <w:pPr>
        <w:rPr>
          <w:sz w:val="20"/>
          <w:szCs w:val="20"/>
          <w:lang w:eastAsia="en-US"/>
        </w:rPr>
      </w:pPr>
    </w:p>
    <w:tbl>
      <w:tblPr>
        <w:tblW w:w="0" w:type="auto"/>
        <w:tblInd w:w="-30" w:type="dxa"/>
        <w:tblLayout w:type="fixed"/>
        <w:tblCellMar>
          <w:top w:w="15" w:type="dxa"/>
          <w:left w:w="15" w:type="dxa"/>
          <w:bottom w:w="15" w:type="dxa"/>
          <w:right w:w="15" w:type="dxa"/>
        </w:tblCellMar>
        <w:tblLook w:val="0000" w:firstRow="0" w:lastRow="0" w:firstColumn="0" w:lastColumn="0" w:noHBand="0" w:noVBand="0"/>
      </w:tblPr>
      <w:tblGrid>
        <w:gridCol w:w="332"/>
        <w:gridCol w:w="9118"/>
      </w:tblGrid>
      <w:tr w:rsidR="009667DB">
        <w:tc>
          <w:tcPr>
            <w:tcW w:w="332" w:type="dxa"/>
            <w:shd w:val="clear" w:color="auto" w:fill="auto"/>
          </w:tcPr>
          <w:p w:rsidR="009667DB" w:rsidRDefault="009667DB">
            <w:pPr>
              <w:pStyle w:val="Bibliography"/>
              <w:rPr>
                <w:lang w:eastAsia="en-US"/>
              </w:rPr>
            </w:pPr>
            <w:r>
              <w:rPr>
                <w:lang w:eastAsia="en-US"/>
              </w:rPr>
              <w:t xml:space="preserve">[1] </w:t>
            </w:r>
          </w:p>
        </w:tc>
        <w:tc>
          <w:tcPr>
            <w:tcW w:w="9118" w:type="dxa"/>
            <w:shd w:val="clear" w:color="auto" w:fill="auto"/>
          </w:tcPr>
          <w:p w:rsidR="009667DB" w:rsidRDefault="009667DB">
            <w:pPr>
              <w:pStyle w:val="Bibliography"/>
            </w:pPr>
            <w:r>
              <w:rPr>
                <w:lang w:eastAsia="en-US"/>
              </w:rPr>
              <w:t xml:space="preserve">L. Zuckerman, "GitHub Repository for Java </w:t>
            </w:r>
            <w:proofErr w:type="spellStart"/>
            <w:r>
              <w:rPr>
                <w:lang w:eastAsia="en-US"/>
              </w:rPr>
              <w:t>GlusterFS</w:t>
            </w:r>
            <w:proofErr w:type="spellEnd"/>
            <w:r>
              <w:rPr>
                <w:lang w:eastAsia="en-US"/>
              </w:rPr>
              <w:t>," [Online]. Available: https://github.com/semiosis/glusterfs-java-filesystem. [Accessed 5 9 2014].</w:t>
            </w:r>
          </w:p>
        </w:tc>
      </w:tr>
      <w:tr w:rsidR="009667DB">
        <w:tc>
          <w:tcPr>
            <w:tcW w:w="332" w:type="dxa"/>
            <w:shd w:val="clear" w:color="auto" w:fill="auto"/>
          </w:tcPr>
          <w:p w:rsidR="009667DB" w:rsidRDefault="009667DB">
            <w:pPr>
              <w:pStyle w:val="Bibliography"/>
              <w:rPr>
                <w:lang w:eastAsia="en-US"/>
              </w:rPr>
            </w:pPr>
            <w:r>
              <w:rPr>
                <w:lang w:eastAsia="en-US"/>
              </w:rPr>
              <w:t xml:space="preserve">[2] </w:t>
            </w:r>
          </w:p>
        </w:tc>
        <w:tc>
          <w:tcPr>
            <w:tcW w:w="9118" w:type="dxa"/>
            <w:shd w:val="clear" w:color="auto" w:fill="auto"/>
          </w:tcPr>
          <w:p w:rsidR="009667DB" w:rsidRDefault="009667DB">
            <w:pPr>
              <w:pStyle w:val="Bibliography"/>
            </w:pPr>
            <w:r>
              <w:rPr>
                <w:lang w:eastAsia="en-US"/>
              </w:rPr>
              <w:t>J. Darcy, "</w:t>
            </w:r>
            <w:proofErr w:type="spellStart"/>
            <w:r>
              <w:rPr>
                <w:lang w:eastAsia="en-US"/>
              </w:rPr>
              <w:t>GlusterFS</w:t>
            </w:r>
            <w:proofErr w:type="spellEnd"/>
            <w:r>
              <w:rPr>
                <w:lang w:eastAsia="en-US"/>
              </w:rPr>
              <w:t xml:space="preserve"> Internals and Directions," in </w:t>
            </w:r>
            <w:r>
              <w:rPr>
                <w:i/>
                <w:iCs/>
                <w:lang w:eastAsia="en-US"/>
              </w:rPr>
              <w:t>Red Hat Summit</w:t>
            </w:r>
            <w:r>
              <w:rPr>
                <w:lang w:eastAsia="en-US"/>
              </w:rPr>
              <w:t xml:space="preserve">, Boston, 2013. </w:t>
            </w:r>
          </w:p>
        </w:tc>
      </w:tr>
      <w:tr w:rsidR="009667DB">
        <w:tc>
          <w:tcPr>
            <w:tcW w:w="332" w:type="dxa"/>
            <w:shd w:val="clear" w:color="auto" w:fill="auto"/>
          </w:tcPr>
          <w:p w:rsidR="009667DB" w:rsidRDefault="009667DB">
            <w:pPr>
              <w:pStyle w:val="Bibliography"/>
              <w:rPr>
                <w:lang w:eastAsia="en-US"/>
              </w:rPr>
            </w:pPr>
            <w:r>
              <w:rPr>
                <w:lang w:eastAsia="en-US"/>
              </w:rPr>
              <w:t xml:space="preserve">[3] </w:t>
            </w:r>
          </w:p>
        </w:tc>
        <w:tc>
          <w:tcPr>
            <w:tcW w:w="9118" w:type="dxa"/>
            <w:shd w:val="clear" w:color="auto" w:fill="auto"/>
          </w:tcPr>
          <w:p w:rsidR="009667DB" w:rsidRDefault="009667DB">
            <w:pPr>
              <w:pStyle w:val="Bibliography"/>
            </w:pPr>
            <w:r>
              <w:rPr>
                <w:lang w:eastAsia="en-US"/>
              </w:rPr>
              <w:t>"File I/O (Featuring NIO.2)," Oracle, [Online]. Available: http://docs.oracle.com/javase/tutorial/essential/io/fileio.html. [Accessed 5 9 2014].</w:t>
            </w:r>
          </w:p>
        </w:tc>
      </w:tr>
      <w:tr w:rsidR="009667DB">
        <w:tc>
          <w:tcPr>
            <w:tcW w:w="332" w:type="dxa"/>
            <w:shd w:val="clear" w:color="auto" w:fill="auto"/>
          </w:tcPr>
          <w:p w:rsidR="009667DB" w:rsidRDefault="009667DB">
            <w:pPr>
              <w:pStyle w:val="Bibliography"/>
              <w:rPr>
                <w:lang w:eastAsia="en-US"/>
              </w:rPr>
            </w:pPr>
            <w:r>
              <w:rPr>
                <w:lang w:eastAsia="en-US"/>
              </w:rPr>
              <w:t xml:space="preserve">[4] </w:t>
            </w:r>
          </w:p>
        </w:tc>
        <w:tc>
          <w:tcPr>
            <w:tcW w:w="9118" w:type="dxa"/>
            <w:shd w:val="clear" w:color="auto" w:fill="auto"/>
          </w:tcPr>
          <w:p w:rsidR="009667DB" w:rsidRDefault="009667DB">
            <w:pPr>
              <w:pStyle w:val="Bibliography"/>
            </w:pPr>
            <w:r>
              <w:rPr>
                <w:lang w:eastAsia="en-US"/>
              </w:rPr>
              <w:t>"Java SE 7 Java Native Interface-related APIs and Developer Guides," Oracle, [Online]. Available: http://docs.oracle.com/javase/7/docs/technotes/guides/jni/. [Accessed 5 9 2014].</w:t>
            </w:r>
          </w:p>
        </w:tc>
      </w:tr>
      <w:tr w:rsidR="009667DB">
        <w:tc>
          <w:tcPr>
            <w:tcW w:w="332" w:type="dxa"/>
            <w:shd w:val="clear" w:color="auto" w:fill="auto"/>
          </w:tcPr>
          <w:p w:rsidR="009667DB" w:rsidRDefault="009667DB">
            <w:pPr>
              <w:pStyle w:val="Bibliography"/>
              <w:rPr>
                <w:lang w:eastAsia="en-US"/>
              </w:rPr>
            </w:pPr>
            <w:r>
              <w:rPr>
                <w:lang w:eastAsia="en-US"/>
              </w:rPr>
              <w:t xml:space="preserve">[5] </w:t>
            </w:r>
          </w:p>
        </w:tc>
        <w:tc>
          <w:tcPr>
            <w:tcW w:w="9118" w:type="dxa"/>
            <w:shd w:val="clear" w:color="auto" w:fill="auto"/>
          </w:tcPr>
          <w:p w:rsidR="009667DB" w:rsidRDefault="009667DB">
            <w:pPr>
              <w:pStyle w:val="Bibliography"/>
            </w:pPr>
            <w:r>
              <w:rPr>
                <w:lang w:eastAsia="en-US"/>
              </w:rPr>
              <w:t>"</w:t>
            </w:r>
            <w:proofErr w:type="spellStart"/>
            <w:r>
              <w:rPr>
                <w:lang w:eastAsia="en-US"/>
              </w:rPr>
              <w:t>java.nio.file</w:t>
            </w:r>
            <w:proofErr w:type="spellEnd"/>
            <w:r>
              <w:rPr>
                <w:lang w:eastAsia="en-US"/>
              </w:rPr>
              <w:t xml:space="preserve"> (Java Platform SE 7)," Oracle, [Online]. Available: http://docs.oracle.com/javase/7/docs/api/java/nio/file/package-summary.html. [Accessed 7 9 2014].</w:t>
            </w:r>
          </w:p>
        </w:tc>
      </w:tr>
    </w:tbl>
    <w:p w:rsidR="009667DB" w:rsidRDefault="009667DB">
      <w:pPr>
        <w:rPr>
          <w:lang w:eastAsia="en-US"/>
        </w:rPr>
      </w:pPr>
    </w:p>
    <w:p w:rsidR="009667DB" w:rsidRDefault="009667DB"/>
    <w:sectPr w:rsidR="009667DB">
      <w:headerReference w:type="default" r:id="rId19"/>
      <w:footerReference w:type="first" r:id="rId20"/>
      <w:pgSz w:w="12240" w:h="15840"/>
      <w:pgMar w:top="1080" w:right="1620" w:bottom="1080" w:left="12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83C" w:rsidRDefault="004A583C">
      <w:r>
        <w:separator/>
      </w:r>
    </w:p>
  </w:endnote>
  <w:endnote w:type="continuationSeparator" w:id="0">
    <w:p w:rsidR="004A583C" w:rsidRDefault="004A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Droid Sans Fallback">
    <w:charset w:val="01"/>
    <w:family w:val="auto"/>
    <w:pitch w:val="variable"/>
  </w:font>
  <w:font w:name="FreeSans">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D37" w:rsidRDefault="00270D37">
    <w:pPr>
      <w:pStyle w:val="Footer"/>
    </w:pPr>
    <w:r>
      <w:t xml:space="preserve">© Copyright. </w:t>
    </w:r>
    <w:proofErr w:type="spellStart"/>
    <w:r>
      <w:t>Maylem</w:t>
    </w:r>
    <w:proofErr w:type="spellEnd"/>
    <w:r>
      <w:t xml:space="preserve"> Gonzalez and Ian </w:t>
    </w:r>
    <w:proofErr w:type="spellStart"/>
    <w:r>
      <w:t>Herbig</w:t>
    </w:r>
    <w:proofErr w:type="spellEnd"/>
    <w:r>
      <w:t xml:space="preserve">. 2014. May be used for educational purposes without written permission but with </w:t>
    </w:r>
    <w:proofErr w:type="gramStart"/>
    <w:r>
      <w:t>a  citation</w:t>
    </w:r>
    <w:proofErr w:type="gramEnd"/>
    <w:r>
      <w:t xml:space="preserve"> to this source.</w:t>
    </w:r>
  </w:p>
  <w:p w:rsidR="00270D37" w:rsidRDefault="00270D37">
    <w:pPr>
      <w:pStyle w:val="Footer"/>
    </w:pPr>
    <w:proofErr w:type="spellStart"/>
    <w:r>
      <w:t>GlusterFS</w:t>
    </w:r>
    <w:proofErr w:type="spellEnd"/>
    <w:r>
      <w:t xml:space="preserve"> is used under the GNU GPL v3.</w:t>
    </w:r>
  </w:p>
  <w:p w:rsidR="00270D37" w:rsidRDefault="00270D37">
    <w:pPr>
      <w:pStyle w:val="Footer"/>
    </w:pPr>
    <w:r>
      <w:t>All other works are the copyright of their respective owners.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83C" w:rsidRDefault="004A583C">
      <w:r>
        <w:separator/>
      </w:r>
    </w:p>
  </w:footnote>
  <w:footnote w:type="continuationSeparator" w:id="0">
    <w:p w:rsidR="004A583C" w:rsidRDefault="004A58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7DB" w:rsidRDefault="009667DB">
    <w:pPr>
      <w:pStyle w:val="Header"/>
      <w:jc w:val="right"/>
    </w:pPr>
    <w:r>
      <w:fldChar w:fldCharType="begin"/>
    </w:r>
    <w:r>
      <w:instrText xml:space="preserve"> PAGE </w:instrText>
    </w:r>
    <w:r>
      <w:fldChar w:fldCharType="separate"/>
    </w:r>
    <w:r w:rsidR="00E75035">
      <w:rPr>
        <w:noProof/>
      </w:rPr>
      <w:t>2</w:t>
    </w:r>
    <w:r>
      <w:fldChar w:fldCharType="end"/>
    </w:r>
  </w:p>
  <w:p w:rsidR="009667DB" w:rsidRDefault="00966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0"/>
        </w:tabs>
        <w:ind w:left="720" w:hanging="360"/>
      </w:pPr>
    </w:lvl>
  </w:abstractNum>
  <w:abstractNum w:abstractNumId="2">
    <w:nsid w:val="00000003"/>
    <w:multiLevelType w:val="singleLevel"/>
    <w:tmpl w:val="00000003"/>
    <w:name w:val="WW8Num2"/>
    <w:lvl w:ilvl="0">
      <w:start w:val="1"/>
      <w:numFmt w:val="bullet"/>
      <w:lvlText w:val=""/>
      <w:lvlJc w:val="left"/>
      <w:pPr>
        <w:tabs>
          <w:tab w:val="num" w:pos="0"/>
        </w:tabs>
        <w:ind w:left="720" w:hanging="360"/>
      </w:pPr>
      <w:rPr>
        <w:rFonts w:ascii="Symbol" w:hAnsi="Symbol" w:cs="Symbol"/>
      </w:rPr>
    </w:lvl>
  </w:abstractNum>
  <w:abstractNum w:abstractNumId="3">
    <w:nsid w:val="00000004"/>
    <w:multiLevelType w:val="singleLevel"/>
    <w:tmpl w:val="00000004"/>
    <w:name w:val="WW8Num3"/>
    <w:lvl w:ilvl="0">
      <w:start w:val="1"/>
      <w:numFmt w:val="decimal"/>
      <w:lvlText w:val="%1."/>
      <w:lvlJc w:val="left"/>
      <w:pPr>
        <w:tabs>
          <w:tab w:val="num" w:pos="0"/>
        </w:tabs>
        <w:ind w:left="720" w:hanging="360"/>
      </w:pPr>
    </w:lvl>
  </w:abstractNum>
  <w:abstractNum w:abstractNumId="4">
    <w:nsid w:val="00000005"/>
    <w:multiLevelType w:val="multilevel"/>
    <w:tmpl w:val="00000005"/>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singleLevel"/>
    <w:tmpl w:val="00000006"/>
    <w:name w:val="WW8Num5"/>
    <w:lvl w:ilvl="0">
      <w:start w:val="1"/>
      <w:numFmt w:val="bullet"/>
      <w:lvlText w:val=""/>
      <w:lvlJc w:val="left"/>
      <w:pPr>
        <w:tabs>
          <w:tab w:val="num" w:pos="0"/>
        </w:tabs>
        <w:ind w:left="1080" w:hanging="360"/>
      </w:pPr>
      <w:rPr>
        <w:rFonts w:ascii="Symbol" w:hAnsi="Symbol" w:cs="Symbol"/>
      </w:rPr>
    </w:lvl>
  </w:abstractNum>
  <w:abstractNum w:abstractNumId="6">
    <w:nsid w:val="00000007"/>
    <w:multiLevelType w:val="singleLevel"/>
    <w:tmpl w:val="00000007"/>
    <w:name w:val="WW8Num6"/>
    <w:lvl w:ilvl="0">
      <w:start w:val="1"/>
      <w:numFmt w:val="bullet"/>
      <w:lvlText w:val=""/>
      <w:lvlJc w:val="left"/>
      <w:pPr>
        <w:tabs>
          <w:tab w:val="num" w:pos="0"/>
        </w:tabs>
        <w:ind w:left="720" w:hanging="360"/>
      </w:pPr>
      <w:rPr>
        <w:rFonts w:ascii="Symbol" w:hAnsi="Symbol" w:cs="Symbol"/>
      </w:rPr>
    </w:lvl>
  </w:abstractNum>
  <w:abstractNum w:abstractNumId="7">
    <w:nsid w:val="00000008"/>
    <w:multiLevelType w:val="singleLevel"/>
    <w:tmpl w:val="00000008"/>
    <w:name w:val="WW8Num7"/>
    <w:lvl w:ilvl="0">
      <w:start w:val="1"/>
      <w:numFmt w:val="bullet"/>
      <w:lvlText w:val=""/>
      <w:lvlJc w:val="left"/>
      <w:pPr>
        <w:tabs>
          <w:tab w:val="num" w:pos="0"/>
        </w:tabs>
        <w:ind w:left="720" w:hanging="360"/>
      </w:pPr>
      <w:rPr>
        <w:rFonts w:ascii="Symbol" w:hAnsi="Symbol" w:cs="Symbol"/>
      </w:rPr>
    </w:lvl>
  </w:abstractNum>
  <w:abstractNum w:abstractNumId="8">
    <w:nsid w:val="00000009"/>
    <w:multiLevelType w:val="singleLevel"/>
    <w:tmpl w:val="00000009"/>
    <w:name w:val="WW8Num8"/>
    <w:lvl w:ilvl="0">
      <w:start w:val="1"/>
      <w:numFmt w:val="decimal"/>
      <w:lvlText w:val="%1."/>
      <w:lvlJc w:val="left"/>
      <w:pPr>
        <w:tabs>
          <w:tab w:val="num" w:pos="0"/>
        </w:tabs>
        <w:ind w:left="720" w:hanging="360"/>
      </w:pPr>
    </w:lvl>
  </w:abstractNum>
  <w:abstractNum w:abstractNumId="9">
    <w:nsid w:val="0000000A"/>
    <w:multiLevelType w:val="singleLevel"/>
    <w:tmpl w:val="0000000A"/>
    <w:name w:val="WW8Num9"/>
    <w:lvl w:ilvl="0">
      <w:start w:val="1"/>
      <w:numFmt w:val="bullet"/>
      <w:lvlText w:val=""/>
      <w:lvlJc w:val="left"/>
      <w:pPr>
        <w:tabs>
          <w:tab w:val="num" w:pos="0"/>
        </w:tabs>
        <w:ind w:left="720" w:hanging="360"/>
      </w:pPr>
      <w:rPr>
        <w:rFonts w:ascii="Symbol" w:hAnsi="Symbol" w:cs="Symbol"/>
      </w:rPr>
    </w:lvl>
  </w:abstractNum>
  <w:abstractNum w:abstractNumId="10">
    <w:nsid w:val="0000000B"/>
    <w:multiLevelType w:val="singleLevel"/>
    <w:tmpl w:val="0000000B"/>
    <w:name w:val="WW8Num10"/>
    <w:lvl w:ilvl="0">
      <w:start w:val="1"/>
      <w:numFmt w:val="bullet"/>
      <w:lvlText w:val=""/>
      <w:lvlJc w:val="left"/>
      <w:pPr>
        <w:tabs>
          <w:tab w:val="num" w:pos="0"/>
        </w:tabs>
        <w:ind w:left="720" w:hanging="360"/>
      </w:pPr>
      <w:rPr>
        <w:rFonts w:ascii="Symbol" w:hAnsi="Symbol" w:cs="Symbol"/>
      </w:rPr>
    </w:lvl>
  </w:abstractNum>
  <w:abstractNum w:abstractNumId="11">
    <w:nsid w:val="0000000C"/>
    <w:multiLevelType w:val="singleLevel"/>
    <w:tmpl w:val="0000000C"/>
    <w:name w:val="WW8Num11"/>
    <w:lvl w:ilvl="0">
      <w:start w:val="1"/>
      <w:numFmt w:val="bullet"/>
      <w:lvlText w:val=""/>
      <w:lvlJc w:val="left"/>
      <w:pPr>
        <w:tabs>
          <w:tab w:val="num" w:pos="0"/>
        </w:tabs>
        <w:ind w:left="1080" w:hanging="360"/>
      </w:pPr>
      <w:rPr>
        <w:rFonts w:ascii="Symbol" w:hAnsi="Symbol" w:cs="Symbol"/>
        <w:color w:val="000000"/>
      </w:rPr>
    </w:lvl>
  </w:abstractNum>
  <w:abstractNum w:abstractNumId="12">
    <w:nsid w:val="0000000D"/>
    <w:multiLevelType w:val="singleLevel"/>
    <w:tmpl w:val="0000000D"/>
    <w:name w:val="WW8Num12"/>
    <w:lvl w:ilvl="0">
      <w:start w:val="1"/>
      <w:numFmt w:val="bullet"/>
      <w:lvlText w:val=""/>
      <w:lvlJc w:val="left"/>
      <w:pPr>
        <w:tabs>
          <w:tab w:val="num" w:pos="0"/>
        </w:tabs>
        <w:ind w:left="780" w:hanging="360"/>
      </w:pPr>
      <w:rPr>
        <w:rFonts w:ascii="Symbol" w:hAnsi="Symbol" w:cs="Symbol"/>
      </w:rPr>
    </w:lvl>
  </w:abstractNum>
  <w:abstractNum w:abstractNumId="13">
    <w:nsid w:val="0000000E"/>
    <w:multiLevelType w:val="singleLevel"/>
    <w:tmpl w:val="0000000E"/>
    <w:name w:val="WW8Num14"/>
    <w:lvl w:ilvl="0">
      <w:start w:val="1"/>
      <w:numFmt w:val="bullet"/>
      <w:lvlText w:val=""/>
      <w:lvlJc w:val="left"/>
      <w:pPr>
        <w:tabs>
          <w:tab w:val="num" w:pos="0"/>
        </w:tabs>
        <w:ind w:left="720" w:hanging="360"/>
      </w:pPr>
      <w:rPr>
        <w:rFonts w:ascii="Symbol" w:hAnsi="Symbol" w:cs="Symbol"/>
      </w:rPr>
    </w:lvl>
  </w:abstractNum>
  <w:abstractNum w:abstractNumId="14">
    <w:nsid w:val="0000000F"/>
    <w:multiLevelType w:val="singleLevel"/>
    <w:tmpl w:val="0000000F"/>
    <w:name w:val="WW8Num15"/>
    <w:lvl w:ilvl="0">
      <w:start w:val="1"/>
      <w:numFmt w:val="bullet"/>
      <w:lvlText w:val=""/>
      <w:lvlJc w:val="left"/>
      <w:pPr>
        <w:tabs>
          <w:tab w:val="num" w:pos="0"/>
        </w:tabs>
        <w:ind w:left="720" w:hanging="360"/>
      </w:pPr>
      <w:rPr>
        <w:rFonts w:ascii="Symbol" w:hAnsi="Symbol" w:cs="Symbol"/>
      </w:rPr>
    </w:lvl>
  </w:abstractNum>
  <w:abstractNum w:abstractNumId="15">
    <w:nsid w:val="00000010"/>
    <w:multiLevelType w:val="singleLevel"/>
    <w:tmpl w:val="00000010"/>
    <w:name w:val="WW8Num16"/>
    <w:lvl w:ilvl="0">
      <w:start w:val="1"/>
      <w:numFmt w:val="bullet"/>
      <w:lvlText w:val=""/>
      <w:lvlJc w:val="left"/>
      <w:pPr>
        <w:tabs>
          <w:tab w:val="num" w:pos="0"/>
        </w:tabs>
        <w:ind w:left="720" w:hanging="360"/>
      </w:pPr>
      <w:rPr>
        <w:rFonts w:ascii="Symbol" w:hAnsi="Symbol" w:cs="Symbol"/>
      </w:rPr>
    </w:lvl>
  </w:abstractNum>
  <w:abstractNum w:abstractNumId="16">
    <w:nsid w:val="00000011"/>
    <w:multiLevelType w:val="singleLevel"/>
    <w:tmpl w:val="00000011"/>
    <w:name w:val="WW8Num17"/>
    <w:lvl w:ilvl="0">
      <w:start w:val="1"/>
      <w:numFmt w:val="bullet"/>
      <w:lvlText w:val=""/>
      <w:lvlJc w:val="left"/>
      <w:pPr>
        <w:tabs>
          <w:tab w:val="num" w:pos="0"/>
        </w:tabs>
        <w:ind w:left="720" w:hanging="360"/>
      </w:pPr>
      <w:rPr>
        <w:rFonts w:ascii="Symbol" w:hAnsi="Symbol" w:cs="Symbol"/>
      </w:rPr>
    </w:lvl>
  </w:abstractNum>
  <w:abstractNum w:abstractNumId="17">
    <w:nsid w:val="00000012"/>
    <w:multiLevelType w:val="singleLevel"/>
    <w:tmpl w:val="00000012"/>
    <w:name w:val="WW8Num18"/>
    <w:lvl w:ilvl="0">
      <w:start w:val="1"/>
      <w:numFmt w:val="bullet"/>
      <w:lvlText w:val=""/>
      <w:lvlJc w:val="left"/>
      <w:pPr>
        <w:tabs>
          <w:tab w:val="num" w:pos="0"/>
        </w:tabs>
        <w:ind w:left="720" w:hanging="360"/>
      </w:pPr>
      <w:rPr>
        <w:rFonts w:ascii="Symbol" w:hAnsi="Symbol" w:cs="Symbol"/>
      </w:rPr>
    </w:lvl>
  </w:abstractNum>
  <w:abstractNum w:abstractNumId="18">
    <w:nsid w:val="00000013"/>
    <w:multiLevelType w:val="singleLevel"/>
    <w:tmpl w:val="00000013"/>
    <w:name w:val="WW8Num19"/>
    <w:lvl w:ilvl="0">
      <w:start w:val="1"/>
      <w:numFmt w:val="decimal"/>
      <w:lvlText w:val="%1."/>
      <w:lvlJc w:val="left"/>
      <w:pPr>
        <w:tabs>
          <w:tab w:val="num" w:pos="0"/>
        </w:tabs>
        <w:ind w:left="720" w:hanging="360"/>
      </w:pPr>
    </w:lvl>
  </w:abstractNum>
  <w:abstractNum w:abstractNumId="19">
    <w:nsid w:val="00000014"/>
    <w:multiLevelType w:val="singleLevel"/>
    <w:tmpl w:val="00000014"/>
    <w:name w:val="WW8Num20"/>
    <w:lvl w:ilvl="0">
      <w:start w:val="1"/>
      <w:numFmt w:val="bullet"/>
      <w:lvlText w:val=""/>
      <w:lvlJc w:val="left"/>
      <w:pPr>
        <w:tabs>
          <w:tab w:val="num" w:pos="0"/>
        </w:tabs>
        <w:ind w:left="720" w:hanging="360"/>
      </w:pPr>
      <w:rPr>
        <w:rFonts w:ascii="Symbol" w:hAnsi="Symbol" w:cs="Symbol"/>
      </w:rPr>
    </w:lvl>
  </w:abstractNum>
  <w:abstractNum w:abstractNumId="20">
    <w:nsid w:val="00000015"/>
    <w:multiLevelType w:val="singleLevel"/>
    <w:tmpl w:val="00000015"/>
    <w:name w:val="WW8Num21"/>
    <w:lvl w:ilvl="0">
      <w:start w:val="1"/>
      <w:numFmt w:val="decimal"/>
      <w:lvlText w:val="%1."/>
      <w:lvlJc w:val="left"/>
      <w:pPr>
        <w:tabs>
          <w:tab w:val="num" w:pos="0"/>
        </w:tabs>
        <w:ind w:left="720" w:hanging="360"/>
      </w:pPr>
    </w:lvl>
  </w:abstractNum>
  <w:abstractNum w:abstractNumId="21">
    <w:nsid w:val="00000016"/>
    <w:multiLevelType w:val="singleLevel"/>
    <w:tmpl w:val="00000016"/>
    <w:name w:val="WW8Num22"/>
    <w:lvl w:ilvl="0">
      <w:start w:val="1"/>
      <w:numFmt w:val="decimal"/>
      <w:lvlText w:val="%1."/>
      <w:lvlJc w:val="left"/>
      <w:pPr>
        <w:tabs>
          <w:tab w:val="num" w:pos="0"/>
        </w:tabs>
        <w:ind w:left="720" w:hanging="360"/>
      </w:pPr>
    </w:lvl>
  </w:abstractNum>
  <w:abstractNum w:abstractNumId="22">
    <w:nsid w:val="00000017"/>
    <w:multiLevelType w:val="singleLevel"/>
    <w:tmpl w:val="00000017"/>
    <w:name w:val="WW8Num23"/>
    <w:lvl w:ilvl="0">
      <w:start w:val="1"/>
      <w:numFmt w:val="bullet"/>
      <w:lvlText w:val=""/>
      <w:lvlJc w:val="left"/>
      <w:pPr>
        <w:tabs>
          <w:tab w:val="num" w:pos="0"/>
        </w:tabs>
        <w:ind w:left="720" w:hanging="360"/>
      </w:pPr>
      <w:rPr>
        <w:rFonts w:ascii="Symbol" w:hAnsi="Symbol" w:cs="Symbol"/>
      </w:rPr>
    </w:lvl>
  </w:abstractNum>
  <w:abstractNum w:abstractNumId="23">
    <w:nsid w:val="00000018"/>
    <w:multiLevelType w:val="singleLevel"/>
    <w:tmpl w:val="00000018"/>
    <w:name w:val="WW8Num24"/>
    <w:lvl w:ilvl="0">
      <w:start w:val="1"/>
      <w:numFmt w:val="bullet"/>
      <w:lvlText w:val=""/>
      <w:lvlJc w:val="left"/>
      <w:pPr>
        <w:tabs>
          <w:tab w:val="num" w:pos="0"/>
        </w:tabs>
        <w:ind w:left="720" w:hanging="360"/>
      </w:pPr>
      <w:rPr>
        <w:rFonts w:ascii="Symbol" w:hAnsi="Symbol" w:cs="Symbol"/>
      </w:rPr>
    </w:lvl>
  </w:abstractNum>
  <w:abstractNum w:abstractNumId="24">
    <w:nsid w:val="00000019"/>
    <w:multiLevelType w:val="singleLevel"/>
    <w:tmpl w:val="00000019"/>
    <w:name w:val="WW8Num25"/>
    <w:lvl w:ilvl="0">
      <w:start w:val="1"/>
      <w:numFmt w:val="bullet"/>
      <w:lvlText w:val=""/>
      <w:lvlJc w:val="left"/>
      <w:pPr>
        <w:tabs>
          <w:tab w:val="num" w:pos="0"/>
        </w:tabs>
        <w:ind w:left="720" w:hanging="360"/>
      </w:pPr>
      <w:rPr>
        <w:rFonts w:ascii="Symbol" w:hAnsi="Symbol" w:cs="Symbol"/>
      </w:rPr>
    </w:lvl>
  </w:abstractNum>
  <w:abstractNum w:abstractNumId="25">
    <w:nsid w:val="0000001A"/>
    <w:multiLevelType w:val="singleLevel"/>
    <w:tmpl w:val="0000001A"/>
    <w:name w:val="WW8Num26"/>
    <w:lvl w:ilvl="0">
      <w:start w:val="1"/>
      <w:numFmt w:val="bullet"/>
      <w:lvlText w:val=""/>
      <w:lvlJc w:val="left"/>
      <w:pPr>
        <w:tabs>
          <w:tab w:val="num" w:pos="0"/>
        </w:tabs>
        <w:ind w:left="720" w:hanging="360"/>
      </w:pPr>
      <w:rPr>
        <w:rFonts w:ascii="Symbol" w:hAnsi="Symbol" w:cs="Symbol"/>
      </w:rPr>
    </w:lvl>
  </w:abstractNum>
  <w:abstractNum w:abstractNumId="26">
    <w:nsid w:val="0000001B"/>
    <w:multiLevelType w:val="singleLevel"/>
    <w:tmpl w:val="0000001B"/>
    <w:name w:val="WW8Num27"/>
    <w:lvl w:ilvl="0">
      <w:start w:val="1"/>
      <w:numFmt w:val="bullet"/>
      <w:lvlText w:val=""/>
      <w:lvlJc w:val="left"/>
      <w:pPr>
        <w:tabs>
          <w:tab w:val="num" w:pos="0"/>
        </w:tabs>
        <w:ind w:left="720" w:hanging="360"/>
      </w:pPr>
      <w:rPr>
        <w:rFonts w:ascii="Symbol" w:hAnsi="Symbol" w:cs="Symbol"/>
      </w:rPr>
    </w:lvl>
  </w:abstractNum>
  <w:abstractNum w:abstractNumId="27">
    <w:nsid w:val="0000001C"/>
    <w:multiLevelType w:val="singleLevel"/>
    <w:tmpl w:val="0000001C"/>
    <w:name w:val="WW8Num28"/>
    <w:lvl w:ilvl="0">
      <w:start w:val="1"/>
      <w:numFmt w:val="bullet"/>
      <w:lvlText w:val=""/>
      <w:lvlJc w:val="left"/>
      <w:pPr>
        <w:tabs>
          <w:tab w:val="num" w:pos="0"/>
        </w:tabs>
        <w:ind w:left="720" w:hanging="360"/>
      </w:pPr>
      <w:rPr>
        <w:rFonts w:ascii="Symbol" w:hAnsi="Symbol" w:cs="Symbol"/>
      </w:rPr>
    </w:lvl>
  </w:abstractNum>
  <w:abstractNum w:abstractNumId="28">
    <w:nsid w:val="0000001D"/>
    <w:multiLevelType w:val="singleLevel"/>
    <w:tmpl w:val="0000001D"/>
    <w:name w:val="WW8Num29"/>
    <w:lvl w:ilvl="0">
      <w:start w:val="1"/>
      <w:numFmt w:val="bullet"/>
      <w:lvlText w:val=""/>
      <w:lvlJc w:val="left"/>
      <w:pPr>
        <w:tabs>
          <w:tab w:val="num" w:pos="0"/>
        </w:tabs>
        <w:ind w:left="720" w:hanging="360"/>
      </w:pPr>
      <w:rPr>
        <w:rFonts w:ascii="Symbol" w:hAnsi="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E75"/>
    <w:rsid w:val="00035F8A"/>
    <w:rsid w:val="000520EA"/>
    <w:rsid w:val="000A2E75"/>
    <w:rsid w:val="000D2AD6"/>
    <w:rsid w:val="000E2511"/>
    <w:rsid w:val="000E2E03"/>
    <w:rsid w:val="00125173"/>
    <w:rsid w:val="00125209"/>
    <w:rsid w:val="001953FC"/>
    <w:rsid w:val="001B425F"/>
    <w:rsid w:val="001E19C3"/>
    <w:rsid w:val="001E4E6D"/>
    <w:rsid w:val="0023674C"/>
    <w:rsid w:val="002435CB"/>
    <w:rsid w:val="00270D37"/>
    <w:rsid w:val="002F546C"/>
    <w:rsid w:val="002F5F55"/>
    <w:rsid w:val="00302B3B"/>
    <w:rsid w:val="00364F0C"/>
    <w:rsid w:val="0037481D"/>
    <w:rsid w:val="0038244E"/>
    <w:rsid w:val="00394279"/>
    <w:rsid w:val="003A089E"/>
    <w:rsid w:val="003C1BC6"/>
    <w:rsid w:val="00404DD8"/>
    <w:rsid w:val="0041529C"/>
    <w:rsid w:val="00464DD9"/>
    <w:rsid w:val="004A583C"/>
    <w:rsid w:val="004E5763"/>
    <w:rsid w:val="004E78A2"/>
    <w:rsid w:val="0050532E"/>
    <w:rsid w:val="00527A30"/>
    <w:rsid w:val="00565F94"/>
    <w:rsid w:val="005B565D"/>
    <w:rsid w:val="005C7A7D"/>
    <w:rsid w:val="00650A8A"/>
    <w:rsid w:val="006A525E"/>
    <w:rsid w:val="006B7AE1"/>
    <w:rsid w:val="00701802"/>
    <w:rsid w:val="00712AB6"/>
    <w:rsid w:val="007939ED"/>
    <w:rsid w:val="007B26E9"/>
    <w:rsid w:val="007C5E43"/>
    <w:rsid w:val="007E38B6"/>
    <w:rsid w:val="008B2205"/>
    <w:rsid w:val="008C5232"/>
    <w:rsid w:val="008C65E3"/>
    <w:rsid w:val="008D2457"/>
    <w:rsid w:val="009577D9"/>
    <w:rsid w:val="009667DB"/>
    <w:rsid w:val="00977E17"/>
    <w:rsid w:val="009857EE"/>
    <w:rsid w:val="009919AA"/>
    <w:rsid w:val="009A106B"/>
    <w:rsid w:val="009E143C"/>
    <w:rsid w:val="009E3B62"/>
    <w:rsid w:val="00A07705"/>
    <w:rsid w:val="00A1489E"/>
    <w:rsid w:val="00A2657A"/>
    <w:rsid w:val="00AE41CB"/>
    <w:rsid w:val="00AE4C85"/>
    <w:rsid w:val="00B42D81"/>
    <w:rsid w:val="00B46948"/>
    <w:rsid w:val="00B47E20"/>
    <w:rsid w:val="00B823CA"/>
    <w:rsid w:val="00BB6770"/>
    <w:rsid w:val="00C54632"/>
    <w:rsid w:val="00CC54C3"/>
    <w:rsid w:val="00CE0725"/>
    <w:rsid w:val="00CF4176"/>
    <w:rsid w:val="00D52C46"/>
    <w:rsid w:val="00D65239"/>
    <w:rsid w:val="00D8405E"/>
    <w:rsid w:val="00DE20BD"/>
    <w:rsid w:val="00E15E70"/>
    <w:rsid w:val="00E75035"/>
    <w:rsid w:val="00EA2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pPr>
    <w:rPr>
      <w:sz w:val="22"/>
      <w:szCs w:val="24"/>
      <w:lang w:eastAsia="zh-CN"/>
    </w:rPr>
  </w:style>
  <w:style w:type="paragraph" w:styleId="Heading1">
    <w:name w:val="heading 1"/>
    <w:basedOn w:val="Normal"/>
    <w:next w:val="Normal"/>
    <w:qFormat/>
    <w:pPr>
      <w:keepNext/>
      <w:numPr>
        <w:numId w:val="1"/>
      </w:numPr>
      <w:spacing w:before="240" w:after="60" w:line="360" w:lineRule="auto"/>
      <w:outlineLvl w:val="0"/>
    </w:pPr>
    <w:rPr>
      <w:rFonts w:ascii="Cambria" w:eastAsia="MS Gothic" w:hAnsi="Cambria"/>
      <w:b/>
      <w:bCs/>
      <w:kern w:val="1"/>
      <w:sz w:val="32"/>
      <w:szCs w:val="32"/>
    </w:rPr>
  </w:style>
  <w:style w:type="paragraph" w:styleId="Heading2">
    <w:name w:val="heading 2"/>
    <w:basedOn w:val="Normal"/>
    <w:next w:val="Normal"/>
    <w:qFormat/>
    <w:pPr>
      <w:keepNext/>
      <w:numPr>
        <w:ilvl w:val="1"/>
        <w:numId w:val="1"/>
      </w:numPr>
      <w:spacing w:before="240" w:after="60" w:line="360" w:lineRule="auto"/>
      <w:outlineLvl w:val="1"/>
    </w:pPr>
    <w:rPr>
      <w:rFonts w:ascii="Cambria" w:eastAsia="MS Gothic" w:hAnsi="Cambria" w:cs="Cambria"/>
      <w:b/>
      <w:bCs/>
      <w:iCs/>
      <w:sz w:val="26"/>
      <w:szCs w:val="28"/>
    </w:rPr>
  </w:style>
  <w:style w:type="paragraph" w:styleId="Heading3">
    <w:name w:val="heading 3"/>
    <w:basedOn w:val="Normal"/>
    <w:next w:val="Normal"/>
    <w:qFormat/>
    <w:pPr>
      <w:keepNext/>
      <w:numPr>
        <w:ilvl w:val="2"/>
        <w:numId w:val="1"/>
      </w:numPr>
      <w:spacing w:line="360" w:lineRule="auto"/>
      <w:outlineLvl w:val="2"/>
    </w:pPr>
    <w:rPr>
      <w:rFonts w:ascii="Cambria" w:hAnsi="Cambria" w:cs="Cambri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color w:val="00000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NoSpacingChar">
    <w:name w:val="No Spacing Char"/>
    <w:rPr>
      <w:rFonts w:ascii="Calibri" w:eastAsia="MS Mincho" w:hAnsi="Calibri" w:cs="Arial"/>
      <w:sz w:val="22"/>
      <w:szCs w:val="22"/>
    </w:rPr>
  </w:style>
  <w:style w:type="character" w:customStyle="1" w:styleId="BalloonTextChar">
    <w:name w:val="Balloon Text Char"/>
    <w:rPr>
      <w:rFonts w:ascii="Tahoma" w:hAnsi="Tahoma" w:cs="Tahoma"/>
      <w:sz w:val="16"/>
      <w:szCs w:val="16"/>
    </w:rPr>
  </w:style>
  <w:style w:type="character" w:customStyle="1" w:styleId="Heading1Char">
    <w:name w:val="Heading 1 Char"/>
    <w:rPr>
      <w:rFonts w:ascii="Cambria" w:eastAsia="MS Gothic" w:hAnsi="Cambria" w:cs="Cambria"/>
      <w:b/>
      <w:bCs/>
      <w:kern w:val="1"/>
      <w:sz w:val="32"/>
      <w:szCs w:val="32"/>
    </w:rPr>
  </w:style>
  <w:style w:type="character" w:styleId="Hyperlink">
    <w:name w:val="Hyperlink"/>
    <w:uiPriority w:val="99"/>
    <w:rPr>
      <w:color w:val="0000FF"/>
      <w:u w:val="single"/>
    </w:rPr>
  </w:style>
  <w:style w:type="character" w:customStyle="1" w:styleId="Heading2Char">
    <w:name w:val="Heading 2 Char"/>
    <w:rPr>
      <w:rFonts w:ascii="Cambria" w:eastAsia="MS Gothic" w:hAnsi="Cambria" w:cs="Cambria"/>
      <w:b/>
      <w:bCs/>
      <w:iCs/>
      <w:sz w:val="26"/>
      <w:szCs w:val="28"/>
    </w:rPr>
  </w:style>
  <w:style w:type="character" w:customStyle="1" w:styleId="HeaderChar">
    <w:name w:val="Header Char"/>
    <w:rPr>
      <w:sz w:val="24"/>
      <w:szCs w:val="24"/>
    </w:rPr>
  </w:style>
  <w:style w:type="character" w:customStyle="1" w:styleId="FooterChar">
    <w:name w:val="Footer Char"/>
    <w:rPr>
      <w:sz w:val="24"/>
      <w:szCs w:val="24"/>
    </w:rPr>
  </w:style>
  <w:style w:type="character" w:styleId="Strong">
    <w:name w:val="Strong"/>
    <w:qFormat/>
    <w:rPr>
      <w:b/>
      <w:bCs/>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FreeSans"/>
    </w:rPr>
  </w:style>
  <w:style w:type="paragraph" w:styleId="NoSpacing">
    <w:name w:val="No Spacing"/>
    <w:qFormat/>
    <w:pPr>
      <w:suppressAutoHyphens/>
    </w:pPr>
    <w:rPr>
      <w:rFonts w:ascii="Calibri" w:eastAsia="MS Mincho" w:hAnsi="Calibri" w:cs="Arial"/>
      <w:sz w:val="22"/>
      <w:szCs w:val="22"/>
    </w:rPr>
  </w:style>
  <w:style w:type="paragraph" w:styleId="BalloonText">
    <w:name w:val="Balloon Text"/>
    <w:basedOn w:val="Normal"/>
    <w:rPr>
      <w:rFonts w:ascii="Tahoma" w:hAnsi="Tahoma" w:cs="Tahoma"/>
      <w:sz w:val="16"/>
      <w:szCs w:val="16"/>
    </w:rPr>
  </w:style>
  <w:style w:type="paragraph" w:styleId="TOCHeading">
    <w:name w:val="TOC Heading"/>
    <w:basedOn w:val="Heading1"/>
    <w:next w:val="Normal"/>
    <w:uiPriority w:val="39"/>
    <w:qFormat/>
    <w:pPr>
      <w:keepLines/>
      <w:numPr>
        <w:numId w:val="0"/>
      </w:numPr>
      <w:spacing w:before="480" w:after="0" w:line="276" w:lineRule="auto"/>
    </w:pPr>
    <w:rPr>
      <w:color w:val="365F91"/>
      <w:sz w:val="28"/>
      <w:szCs w:val="28"/>
      <w:lang w:eastAsia="ja-JP"/>
    </w:rPr>
  </w:style>
  <w:style w:type="paragraph" w:styleId="TOC1">
    <w:name w:val="toc 1"/>
    <w:basedOn w:val="Normal"/>
    <w:next w:val="Normal"/>
    <w:uiPriority w:val="39"/>
  </w:style>
  <w:style w:type="paragraph" w:styleId="TOC2">
    <w:name w:val="toc 2"/>
    <w:basedOn w:val="Normal"/>
    <w:next w:val="Normal"/>
    <w:uiPriority w:val="39"/>
    <w:pPr>
      <w:tabs>
        <w:tab w:val="right" w:leader="dot" w:pos="9350"/>
      </w:tabs>
      <w:spacing w:line="360" w:lineRule="auto"/>
      <w:ind w:left="240"/>
    </w:pPr>
  </w:style>
  <w:style w:type="paragraph" w:styleId="TOC3">
    <w:name w:val="toc 3"/>
    <w:basedOn w:val="Normal"/>
    <w:next w:val="Normal"/>
    <w:pPr>
      <w:ind w:left="480"/>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ibliography">
    <w:name w:val="Bibliography"/>
    <w:basedOn w:val="Normal"/>
    <w:next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pPr>
    <w:rPr>
      <w:sz w:val="22"/>
      <w:szCs w:val="24"/>
      <w:lang w:eastAsia="zh-CN"/>
    </w:rPr>
  </w:style>
  <w:style w:type="paragraph" w:styleId="Heading1">
    <w:name w:val="heading 1"/>
    <w:basedOn w:val="Normal"/>
    <w:next w:val="Normal"/>
    <w:qFormat/>
    <w:pPr>
      <w:keepNext/>
      <w:numPr>
        <w:numId w:val="1"/>
      </w:numPr>
      <w:spacing w:before="240" w:after="60" w:line="360" w:lineRule="auto"/>
      <w:outlineLvl w:val="0"/>
    </w:pPr>
    <w:rPr>
      <w:rFonts w:ascii="Cambria" w:eastAsia="MS Gothic" w:hAnsi="Cambria"/>
      <w:b/>
      <w:bCs/>
      <w:kern w:val="1"/>
      <w:sz w:val="32"/>
      <w:szCs w:val="32"/>
    </w:rPr>
  </w:style>
  <w:style w:type="paragraph" w:styleId="Heading2">
    <w:name w:val="heading 2"/>
    <w:basedOn w:val="Normal"/>
    <w:next w:val="Normal"/>
    <w:qFormat/>
    <w:pPr>
      <w:keepNext/>
      <w:numPr>
        <w:ilvl w:val="1"/>
        <w:numId w:val="1"/>
      </w:numPr>
      <w:spacing w:before="240" w:after="60" w:line="360" w:lineRule="auto"/>
      <w:outlineLvl w:val="1"/>
    </w:pPr>
    <w:rPr>
      <w:rFonts w:ascii="Cambria" w:eastAsia="MS Gothic" w:hAnsi="Cambria" w:cs="Cambria"/>
      <w:b/>
      <w:bCs/>
      <w:iCs/>
      <w:sz w:val="26"/>
      <w:szCs w:val="28"/>
    </w:rPr>
  </w:style>
  <w:style w:type="paragraph" w:styleId="Heading3">
    <w:name w:val="heading 3"/>
    <w:basedOn w:val="Normal"/>
    <w:next w:val="Normal"/>
    <w:qFormat/>
    <w:pPr>
      <w:keepNext/>
      <w:numPr>
        <w:ilvl w:val="2"/>
        <w:numId w:val="1"/>
      </w:numPr>
      <w:spacing w:line="360" w:lineRule="auto"/>
      <w:outlineLvl w:val="2"/>
    </w:pPr>
    <w:rPr>
      <w:rFonts w:ascii="Cambria" w:hAnsi="Cambria" w:cs="Cambri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color w:val="000000"/>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NoSpacingChar">
    <w:name w:val="No Spacing Char"/>
    <w:rPr>
      <w:rFonts w:ascii="Calibri" w:eastAsia="MS Mincho" w:hAnsi="Calibri" w:cs="Arial"/>
      <w:sz w:val="22"/>
      <w:szCs w:val="22"/>
    </w:rPr>
  </w:style>
  <w:style w:type="character" w:customStyle="1" w:styleId="BalloonTextChar">
    <w:name w:val="Balloon Text Char"/>
    <w:rPr>
      <w:rFonts w:ascii="Tahoma" w:hAnsi="Tahoma" w:cs="Tahoma"/>
      <w:sz w:val="16"/>
      <w:szCs w:val="16"/>
    </w:rPr>
  </w:style>
  <w:style w:type="character" w:customStyle="1" w:styleId="Heading1Char">
    <w:name w:val="Heading 1 Char"/>
    <w:rPr>
      <w:rFonts w:ascii="Cambria" w:eastAsia="MS Gothic" w:hAnsi="Cambria" w:cs="Cambria"/>
      <w:b/>
      <w:bCs/>
      <w:kern w:val="1"/>
      <w:sz w:val="32"/>
      <w:szCs w:val="32"/>
    </w:rPr>
  </w:style>
  <w:style w:type="character" w:styleId="Hyperlink">
    <w:name w:val="Hyperlink"/>
    <w:uiPriority w:val="99"/>
    <w:rPr>
      <w:color w:val="0000FF"/>
      <w:u w:val="single"/>
    </w:rPr>
  </w:style>
  <w:style w:type="character" w:customStyle="1" w:styleId="Heading2Char">
    <w:name w:val="Heading 2 Char"/>
    <w:rPr>
      <w:rFonts w:ascii="Cambria" w:eastAsia="MS Gothic" w:hAnsi="Cambria" w:cs="Cambria"/>
      <w:b/>
      <w:bCs/>
      <w:iCs/>
      <w:sz w:val="26"/>
      <w:szCs w:val="28"/>
    </w:rPr>
  </w:style>
  <w:style w:type="character" w:customStyle="1" w:styleId="HeaderChar">
    <w:name w:val="Header Char"/>
    <w:rPr>
      <w:sz w:val="24"/>
      <w:szCs w:val="24"/>
    </w:rPr>
  </w:style>
  <w:style w:type="character" w:customStyle="1" w:styleId="FooterChar">
    <w:name w:val="Footer Char"/>
    <w:rPr>
      <w:sz w:val="24"/>
      <w:szCs w:val="24"/>
    </w:rPr>
  </w:style>
  <w:style w:type="character" w:styleId="Strong">
    <w:name w:val="Strong"/>
    <w:qFormat/>
    <w:rPr>
      <w:b/>
      <w:bCs/>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FreeSans"/>
    </w:rPr>
  </w:style>
  <w:style w:type="paragraph" w:styleId="NoSpacing">
    <w:name w:val="No Spacing"/>
    <w:qFormat/>
    <w:pPr>
      <w:suppressAutoHyphens/>
    </w:pPr>
    <w:rPr>
      <w:rFonts w:ascii="Calibri" w:eastAsia="MS Mincho" w:hAnsi="Calibri" w:cs="Arial"/>
      <w:sz w:val="22"/>
      <w:szCs w:val="22"/>
    </w:rPr>
  </w:style>
  <w:style w:type="paragraph" w:styleId="BalloonText">
    <w:name w:val="Balloon Text"/>
    <w:basedOn w:val="Normal"/>
    <w:rPr>
      <w:rFonts w:ascii="Tahoma" w:hAnsi="Tahoma" w:cs="Tahoma"/>
      <w:sz w:val="16"/>
      <w:szCs w:val="16"/>
    </w:rPr>
  </w:style>
  <w:style w:type="paragraph" w:styleId="TOCHeading">
    <w:name w:val="TOC Heading"/>
    <w:basedOn w:val="Heading1"/>
    <w:next w:val="Normal"/>
    <w:uiPriority w:val="39"/>
    <w:qFormat/>
    <w:pPr>
      <w:keepLines/>
      <w:numPr>
        <w:numId w:val="0"/>
      </w:numPr>
      <w:spacing w:before="480" w:after="0" w:line="276" w:lineRule="auto"/>
    </w:pPr>
    <w:rPr>
      <w:color w:val="365F91"/>
      <w:sz w:val="28"/>
      <w:szCs w:val="28"/>
      <w:lang w:eastAsia="ja-JP"/>
    </w:rPr>
  </w:style>
  <w:style w:type="paragraph" w:styleId="TOC1">
    <w:name w:val="toc 1"/>
    <w:basedOn w:val="Normal"/>
    <w:next w:val="Normal"/>
    <w:uiPriority w:val="39"/>
  </w:style>
  <w:style w:type="paragraph" w:styleId="TOC2">
    <w:name w:val="toc 2"/>
    <w:basedOn w:val="Normal"/>
    <w:next w:val="Normal"/>
    <w:uiPriority w:val="39"/>
    <w:pPr>
      <w:tabs>
        <w:tab w:val="right" w:leader="dot" w:pos="9350"/>
      </w:tabs>
      <w:spacing w:line="360" w:lineRule="auto"/>
      <w:ind w:left="240"/>
    </w:pPr>
  </w:style>
  <w:style w:type="paragraph" w:styleId="TOC3">
    <w:name w:val="toc 3"/>
    <w:basedOn w:val="Normal"/>
    <w:next w:val="Normal"/>
    <w:pPr>
      <w:ind w:left="480"/>
    </w:p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ibliography">
    <w:name w:val="Bibliography"/>
    <w:basedOn w:val="Normal"/>
    <w:next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6A9774C-F5E2-412C-9F71-CD8E5D2E7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45</Pages>
  <Words>7995</Words>
  <Characters>45575</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Java GlusterFS</vt:lpstr>
    </vt:vector>
  </TitlesOfParts>
  <Company/>
  <LinksUpToDate>false</LinksUpToDate>
  <CharactersWithSpaces>53464</CharactersWithSpaces>
  <SharedDoc>false</SharedDoc>
  <HLinks>
    <vt:vector size="138" baseType="variant">
      <vt:variant>
        <vt:i4>8323138</vt:i4>
      </vt:variant>
      <vt:variant>
        <vt:i4>68</vt:i4>
      </vt:variant>
      <vt:variant>
        <vt:i4>0</vt:i4>
      </vt:variant>
      <vt:variant>
        <vt:i4>5</vt:i4>
      </vt:variant>
      <vt:variant>
        <vt:lpwstr/>
      </vt:variant>
      <vt:variant>
        <vt:lpwstr>__RefHeading___Toc402664986</vt:lpwstr>
      </vt:variant>
      <vt:variant>
        <vt:i4>8323138</vt:i4>
      </vt:variant>
      <vt:variant>
        <vt:i4>65</vt:i4>
      </vt:variant>
      <vt:variant>
        <vt:i4>0</vt:i4>
      </vt:variant>
      <vt:variant>
        <vt:i4>5</vt:i4>
      </vt:variant>
      <vt:variant>
        <vt:lpwstr/>
      </vt:variant>
      <vt:variant>
        <vt:lpwstr>__RefHeading___Toc402664985</vt:lpwstr>
      </vt:variant>
      <vt:variant>
        <vt:i4>8323138</vt:i4>
      </vt:variant>
      <vt:variant>
        <vt:i4>62</vt:i4>
      </vt:variant>
      <vt:variant>
        <vt:i4>0</vt:i4>
      </vt:variant>
      <vt:variant>
        <vt:i4>5</vt:i4>
      </vt:variant>
      <vt:variant>
        <vt:lpwstr/>
      </vt:variant>
      <vt:variant>
        <vt:lpwstr>__RefHeading___Toc402664984</vt:lpwstr>
      </vt:variant>
      <vt:variant>
        <vt:i4>8323138</vt:i4>
      </vt:variant>
      <vt:variant>
        <vt:i4>59</vt:i4>
      </vt:variant>
      <vt:variant>
        <vt:i4>0</vt:i4>
      </vt:variant>
      <vt:variant>
        <vt:i4>5</vt:i4>
      </vt:variant>
      <vt:variant>
        <vt:lpwstr/>
      </vt:variant>
      <vt:variant>
        <vt:lpwstr>__RefHeading___Toc402664983</vt:lpwstr>
      </vt:variant>
      <vt:variant>
        <vt:i4>8323138</vt:i4>
      </vt:variant>
      <vt:variant>
        <vt:i4>56</vt:i4>
      </vt:variant>
      <vt:variant>
        <vt:i4>0</vt:i4>
      </vt:variant>
      <vt:variant>
        <vt:i4>5</vt:i4>
      </vt:variant>
      <vt:variant>
        <vt:lpwstr/>
      </vt:variant>
      <vt:variant>
        <vt:lpwstr>__RefHeading___Toc402664982</vt:lpwstr>
      </vt:variant>
      <vt:variant>
        <vt:i4>8323138</vt:i4>
      </vt:variant>
      <vt:variant>
        <vt:i4>53</vt:i4>
      </vt:variant>
      <vt:variant>
        <vt:i4>0</vt:i4>
      </vt:variant>
      <vt:variant>
        <vt:i4>5</vt:i4>
      </vt:variant>
      <vt:variant>
        <vt:lpwstr/>
      </vt:variant>
      <vt:variant>
        <vt:lpwstr>__RefHeading___Toc402664981</vt:lpwstr>
      </vt:variant>
      <vt:variant>
        <vt:i4>8323138</vt:i4>
      </vt:variant>
      <vt:variant>
        <vt:i4>50</vt:i4>
      </vt:variant>
      <vt:variant>
        <vt:i4>0</vt:i4>
      </vt:variant>
      <vt:variant>
        <vt:i4>5</vt:i4>
      </vt:variant>
      <vt:variant>
        <vt:lpwstr/>
      </vt:variant>
      <vt:variant>
        <vt:lpwstr>__RefHeading___Toc402664980</vt:lpwstr>
      </vt:variant>
      <vt:variant>
        <vt:i4>7340098</vt:i4>
      </vt:variant>
      <vt:variant>
        <vt:i4>47</vt:i4>
      </vt:variant>
      <vt:variant>
        <vt:i4>0</vt:i4>
      </vt:variant>
      <vt:variant>
        <vt:i4>5</vt:i4>
      </vt:variant>
      <vt:variant>
        <vt:lpwstr/>
      </vt:variant>
      <vt:variant>
        <vt:lpwstr>__RefHeading___Toc402664979</vt:lpwstr>
      </vt:variant>
      <vt:variant>
        <vt:i4>7340098</vt:i4>
      </vt:variant>
      <vt:variant>
        <vt:i4>44</vt:i4>
      </vt:variant>
      <vt:variant>
        <vt:i4>0</vt:i4>
      </vt:variant>
      <vt:variant>
        <vt:i4>5</vt:i4>
      </vt:variant>
      <vt:variant>
        <vt:lpwstr/>
      </vt:variant>
      <vt:variant>
        <vt:lpwstr>__RefHeading___Toc402664978</vt:lpwstr>
      </vt:variant>
      <vt:variant>
        <vt:i4>7340098</vt:i4>
      </vt:variant>
      <vt:variant>
        <vt:i4>41</vt:i4>
      </vt:variant>
      <vt:variant>
        <vt:i4>0</vt:i4>
      </vt:variant>
      <vt:variant>
        <vt:i4>5</vt:i4>
      </vt:variant>
      <vt:variant>
        <vt:lpwstr/>
      </vt:variant>
      <vt:variant>
        <vt:lpwstr>__RefHeading___Toc402664977</vt:lpwstr>
      </vt:variant>
      <vt:variant>
        <vt:i4>7340098</vt:i4>
      </vt:variant>
      <vt:variant>
        <vt:i4>38</vt:i4>
      </vt:variant>
      <vt:variant>
        <vt:i4>0</vt:i4>
      </vt:variant>
      <vt:variant>
        <vt:i4>5</vt:i4>
      </vt:variant>
      <vt:variant>
        <vt:lpwstr/>
      </vt:variant>
      <vt:variant>
        <vt:lpwstr>__RefHeading___Toc402664976</vt:lpwstr>
      </vt:variant>
      <vt:variant>
        <vt:i4>7340098</vt:i4>
      </vt:variant>
      <vt:variant>
        <vt:i4>35</vt:i4>
      </vt:variant>
      <vt:variant>
        <vt:i4>0</vt:i4>
      </vt:variant>
      <vt:variant>
        <vt:i4>5</vt:i4>
      </vt:variant>
      <vt:variant>
        <vt:lpwstr/>
      </vt:variant>
      <vt:variant>
        <vt:lpwstr>__RefHeading___Toc402664975</vt:lpwstr>
      </vt:variant>
      <vt:variant>
        <vt:i4>7340098</vt:i4>
      </vt:variant>
      <vt:variant>
        <vt:i4>32</vt:i4>
      </vt:variant>
      <vt:variant>
        <vt:i4>0</vt:i4>
      </vt:variant>
      <vt:variant>
        <vt:i4>5</vt:i4>
      </vt:variant>
      <vt:variant>
        <vt:lpwstr/>
      </vt:variant>
      <vt:variant>
        <vt:lpwstr>__RefHeading___Toc402664974</vt:lpwstr>
      </vt:variant>
      <vt:variant>
        <vt:i4>7340098</vt:i4>
      </vt:variant>
      <vt:variant>
        <vt:i4>29</vt:i4>
      </vt:variant>
      <vt:variant>
        <vt:i4>0</vt:i4>
      </vt:variant>
      <vt:variant>
        <vt:i4>5</vt:i4>
      </vt:variant>
      <vt:variant>
        <vt:lpwstr/>
      </vt:variant>
      <vt:variant>
        <vt:lpwstr>__RefHeading___Toc402664973</vt:lpwstr>
      </vt:variant>
      <vt:variant>
        <vt:i4>7340098</vt:i4>
      </vt:variant>
      <vt:variant>
        <vt:i4>26</vt:i4>
      </vt:variant>
      <vt:variant>
        <vt:i4>0</vt:i4>
      </vt:variant>
      <vt:variant>
        <vt:i4>5</vt:i4>
      </vt:variant>
      <vt:variant>
        <vt:lpwstr/>
      </vt:variant>
      <vt:variant>
        <vt:lpwstr>__RefHeading___Toc402664972</vt:lpwstr>
      </vt:variant>
      <vt:variant>
        <vt:i4>7340098</vt:i4>
      </vt:variant>
      <vt:variant>
        <vt:i4>23</vt:i4>
      </vt:variant>
      <vt:variant>
        <vt:i4>0</vt:i4>
      </vt:variant>
      <vt:variant>
        <vt:i4>5</vt:i4>
      </vt:variant>
      <vt:variant>
        <vt:lpwstr/>
      </vt:variant>
      <vt:variant>
        <vt:lpwstr>__RefHeading___Toc402664971</vt:lpwstr>
      </vt:variant>
      <vt:variant>
        <vt:i4>7340098</vt:i4>
      </vt:variant>
      <vt:variant>
        <vt:i4>20</vt:i4>
      </vt:variant>
      <vt:variant>
        <vt:i4>0</vt:i4>
      </vt:variant>
      <vt:variant>
        <vt:i4>5</vt:i4>
      </vt:variant>
      <vt:variant>
        <vt:lpwstr/>
      </vt:variant>
      <vt:variant>
        <vt:lpwstr>__RefHeading___Toc402664970</vt:lpwstr>
      </vt:variant>
      <vt:variant>
        <vt:i4>7405634</vt:i4>
      </vt:variant>
      <vt:variant>
        <vt:i4>17</vt:i4>
      </vt:variant>
      <vt:variant>
        <vt:i4>0</vt:i4>
      </vt:variant>
      <vt:variant>
        <vt:i4>5</vt:i4>
      </vt:variant>
      <vt:variant>
        <vt:lpwstr/>
      </vt:variant>
      <vt:variant>
        <vt:lpwstr>__RefHeading___Toc402664969</vt:lpwstr>
      </vt:variant>
      <vt:variant>
        <vt:i4>7405634</vt:i4>
      </vt:variant>
      <vt:variant>
        <vt:i4>14</vt:i4>
      </vt:variant>
      <vt:variant>
        <vt:i4>0</vt:i4>
      </vt:variant>
      <vt:variant>
        <vt:i4>5</vt:i4>
      </vt:variant>
      <vt:variant>
        <vt:lpwstr/>
      </vt:variant>
      <vt:variant>
        <vt:lpwstr>__RefHeading___Toc402664968</vt:lpwstr>
      </vt:variant>
      <vt:variant>
        <vt:i4>7405634</vt:i4>
      </vt:variant>
      <vt:variant>
        <vt:i4>11</vt:i4>
      </vt:variant>
      <vt:variant>
        <vt:i4>0</vt:i4>
      </vt:variant>
      <vt:variant>
        <vt:i4>5</vt:i4>
      </vt:variant>
      <vt:variant>
        <vt:lpwstr/>
      </vt:variant>
      <vt:variant>
        <vt:lpwstr>__RefHeading___Toc402664967</vt:lpwstr>
      </vt:variant>
      <vt:variant>
        <vt:i4>7405634</vt:i4>
      </vt:variant>
      <vt:variant>
        <vt:i4>8</vt:i4>
      </vt:variant>
      <vt:variant>
        <vt:i4>0</vt:i4>
      </vt:variant>
      <vt:variant>
        <vt:i4>5</vt:i4>
      </vt:variant>
      <vt:variant>
        <vt:lpwstr/>
      </vt:variant>
      <vt:variant>
        <vt:lpwstr>__RefHeading___Toc402664966</vt:lpwstr>
      </vt:variant>
      <vt:variant>
        <vt:i4>7405634</vt:i4>
      </vt:variant>
      <vt:variant>
        <vt:i4>5</vt:i4>
      </vt:variant>
      <vt:variant>
        <vt:i4>0</vt:i4>
      </vt:variant>
      <vt:variant>
        <vt:i4>5</vt:i4>
      </vt:variant>
      <vt:variant>
        <vt:lpwstr/>
      </vt:variant>
      <vt:variant>
        <vt:lpwstr>__RefHeading___Toc402664965</vt:lpwstr>
      </vt:variant>
      <vt:variant>
        <vt:i4>7405634</vt:i4>
      </vt:variant>
      <vt:variant>
        <vt:i4>2</vt:i4>
      </vt:variant>
      <vt:variant>
        <vt:i4>0</vt:i4>
      </vt:variant>
      <vt:variant>
        <vt:i4>5</vt:i4>
      </vt:variant>
      <vt:variant>
        <vt:lpwstr/>
      </vt:variant>
      <vt:variant>
        <vt:lpwstr>__RefHeading___Toc402664964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GlusterFS</dc:title>
  <dc:subject>Feasibility Study and Project Plan</dc:subject>
  <dc:creator>Administrator</dc:creator>
  <cp:lastModifiedBy>Ian Royce Herbig</cp:lastModifiedBy>
  <cp:revision>5</cp:revision>
  <cp:lastPrinted>2014-12-10T05:30:00Z</cp:lastPrinted>
  <dcterms:created xsi:type="dcterms:W3CDTF">2014-12-10T05:30:00Z</dcterms:created>
  <dcterms:modified xsi:type="dcterms:W3CDTF">2014-12-10T05:45:00Z</dcterms:modified>
</cp:coreProperties>
</file>